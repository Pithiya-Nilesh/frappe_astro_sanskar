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120"/>
        <w:gridCol w:w="6120"/>
      </w:tblGrid>
      <w:tr w:rsidR="00202749">
        <w:trPr>
          <w:tblCellSpacing w:w="0" w:type="dxa"/>
        </w:trPr>
        <w:tc>
          <w:tcPr>
            <w:tcW w:w="6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749" w:rsidRPr="0090666E" w:rsidRDefault="0090666E">
            <w:pPr>
              <w:pStyle w:val="divdocumentname"/>
              <w:pBdr>
                <w:bottom w:val="none" w:sz="0" w:space="0" w:color="auto"/>
              </w:pBdr>
              <w:spacing w:before="400"/>
              <w:ind w:left="400"/>
              <w:rPr>
                <w:rStyle w:val="divdocumenttopsectionleft-box"/>
                <w:rFonts w:ascii="Century Gothic" w:eastAsia="Century Gothic" w:hAnsi="Century Gothic" w:cs="Century Gothic"/>
                <w:sz w:val="48"/>
              </w:rPr>
            </w:pPr>
            <w:r w:rsidRPr="0090666E">
              <w:rPr>
                <w:rStyle w:val="span"/>
                <w:rFonts w:ascii="Century Gothic" w:eastAsia="Century Gothic" w:hAnsi="Century Gothic" w:cs="Century Gothic"/>
                <w:sz w:val="48"/>
              </w:rPr>
              <w:t>Rushikesh</w:t>
            </w:r>
            <w:r w:rsidRPr="0090666E">
              <w:rPr>
                <w:rStyle w:val="divdocumenttopsectionleft-box"/>
                <w:rFonts w:ascii="Century Gothic" w:eastAsia="Century Gothic" w:hAnsi="Century Gothic" w:cs="Century Gothic"/>
                <w:sz w:val="48"/>
              </w:rPr>
              <w:t xml:space="preserve"> </w:t>
            </w:r>
            <w:r w:rsidRPr="0090666E">
              <w:rPr>
                <w:rStyle w:val="divdocumentword-break"/>
                <w:rFonts w:ascii="Century Gothic" w:eastAsia="Century Gothic" w:hAnsi="Century Gothic" w:cs="Century Gothic"/>
                <w:sz w:val="48"/>
              </w:rPr>
              <w:t>Purohit</w:t>
            </w:r>
          </w:p>
          <w:p w:rsidR="00202749" w:rsidRDefault="0090666E">
            <w:pPr>
              <w:pStyle w:val="documentresumeTitle"/>
              <w:spacing w:before="140" w:after="300" w:line="280" w:lineRule="atLeast"/>
              <w:ind w:left="400"/>
              <w:rPr>
                <w:rStyle w:val="divdocumenttopsectionleft-box"/>
                <w:rFonts w:ascii="Century Gothic" w:eastAsia="Century Gothic" w:hAnsi="Century Gothic" w:cs="Century Gothic"/>
              </w:rPr>
            </w:pPr>
            <w:r w:rsidRPr="0090666E">
              <w:rPr>
                <w:rStyle w:val="divdocumenttopsectionleft-box"/>
                <w:rFonts w:ascii="Century Gothic" w:eastAsia="Century Gothic" w:hAnsi="Century Gothic" w:cs="Century Gothic"/>
                <w:sz w:val="24"/>
              </w:rPr>
              <w:t>Former Application Support Analyst-II At Knovos, Ahmedabad, India</w:t>
            </w:r>
          </w:p>
        </w:tc>
        <w:tc>
          <w:tcPr>
            <w:tcW w:w="6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02749" w:rsidRDefault="0090666E">
            <w:pPr>
              <w:pStyle w:val="p"/>
              <w:spacing w:before="400" w:line="280" w:lineRule="atLeast"/>
              <w:ind w:left="400" w:right="400"/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Highly communicative and motivated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 xml:space="preserve">Application Support Specialist </w:t>
            </w: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with a background developing new features and enhancements. Talented performer with over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 xml:space="preserve">3.5 years of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monitoring the functions of SAAS applications</w:t>
            </w: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. Multifaceted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Marketing professional with strong marketing technology background in academics and expertise in multiple industries for new business development</w:t>
            </w: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. Superb communications skills and knowledge of mar</w:t>
            </w:r>
            <w:r>
              <w:rPr>
                <w:rStyle w:val="divdocumenttopsectionright-box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keting metrics enabled achievement of desired results.</w:t>
            </w:r>
          </w:p>
        </w:tc>
      </w:tr>
    </w:tbl>
    <w:p w:rsidR="00202749" w:rsidRDefault="00202749">
      <w:pPr>
        <w:rPr>
          <w:vanish/>
        </w:rPr>
      </w:pPr>
    </w:p>
    <w:tbl>
      <w:tblPr>
        <w:tblStyle w:val="parentContainerContainer"/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02749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202749" w:rsidRDefault="0090666E">
            <w:pPr>
              <w:pStyle w:val="parentContainerCellParagraph"/>
              <w:spacing w:line="280" w:lineRule="atLeast"/>
              <w:rPr>
                <w:rStyle w:val="parentContainer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Style w:val="parentContainer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</w:p>
          <w:tbl>
            <w:tblPr>
              <w:tblStyle w:val="divdocumentparentContain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"/>
              <w:gridCol w:w="3060"/>
              <w:gridCol w:w="560"/>
              <w:gridCol w:w="8220"/>
            </w:tblGrid>
            <w:tr w:rsidR="00202749">
              <w:trPr>
                <w:tblCellSpacing w:w="0" w:type="dxa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2749" w:rsidRDefault="00202749">
                  <w:pPr>
                    <w:rPr>
                      <w:rStyle w:val="parentContainerCell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</w:tc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2749" w:rsidRDefault="0090666E">
                  <w:pPr>
                    <w:pStyle w:val="divdocumentleft-boxsectionnth-child1sectiontitle"/>
                    <w:pBdr>
                      <w:bottom w:val="single" w:sz="8" w:space="3" w:color="D5D6D6"/>
                    </w:pBdr>
                    <w:spacing w:after="200" w:line="260" w:lineRule="exact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Contact</w:t>
                  </w:r>
                </w:p>
                <w:p w:rsidR="00202749" w:rsidRDefault="0090666E">
                  <w:pPr>
                    <w:pStyle w:val="divdocumenttxtBold"/>
                    <w:spacing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Address </w:t>
                  </w:r>
                </w:p>
                <w:p w:rsidR="00202749" w:rsidRDefault="0090666E">
                  <w:pPr>
                    <w:pStyle w:val="divParagraph"/>
                    <w:spacing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Ahmedabad,</w:t>
                  </w: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GJ, 380013</w:t>
                  </w:r>
                </w:p>
                <w:p w:rsidR="00202749" w:rsidRDefault="0090666E">
                  <w:pPr>
                    <w:pStyle w:val="divdocumentmt5"/>
                    <w:spacing w:before="100"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Phone </w:t>
                  </w:r>
                </w:p>
                <w:p w:rsidR="00202749" w:rsidRDefault="0090666E">
                  <w:pPr>
                    <w:pStyle w:val="divParagraph"/>
                    <w:spacing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 xml:space="preserve">+91 </w:t>
                  </w:r>
                  <w:bookmarkStart w:id="0" w:name="_GoBack"/>
                  <w:bookmarkEnd w:id="0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960 108 7378</w:t>
                  </w:r>
                </w:p>
                <w:p w:rsidR="00202749" w:rsidRDefault="0090666E">
                  <w:pPr>
                    <w:pStyle w:val="divdocumentmt5"/>
                    <w:spacing w:before="100"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E-mail </w:t>
                  </w:r>
                </w:p>
                <w:p w:rsidR="00202749" w:rsidRDefault="0090666E">
                  <w:pPr>
                    <w:pStyle w:val="divdocumentword-breakParagraph"/>
                    <w:spacing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rushikesh.glsmba13@gmail.com</w:t>
                  </w:r>
                </w:p>
                <w:p w:rsidR="00202749" w:rsidRDefault="0090666E">
                  <w:pPr>
                    <w:pStyle w:val="divdocumenttxtBold"/>
                    <w:spacing w:before="100"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LinkedIn</w:t>
                  </w:r>
                </w:p>
                <w:p w:rsidR="00202749" w:rsidRDefault="0090666E">
                  <w:pPr>
                    <w:pStyle w:val="divParagraph"/>
                    <w:spacing w:line="2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  <w:t>https://www.linkedin.com/in/rushikesh-purohit-017201bb</w:t>
                  </w:r>
                </w:p>
                <w:p w:rsidR="00202749" w:rsidRDefault="0090666E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200" w:line="380" w:lineRule="atLeast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Skills</w:t>
                  </w:r>
                </w:p>
                <w:tbl>
                  <w:tblPr>
                    <w:tblStyle w:val="divdocumentdivfirstparagraph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spacing w:line="276" w:lineRule="auto"/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Application support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SECTIONHILTfirstparagraphcol-40divnth-child1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 wp14:anchorId="0B2EEE9A" wp14:editId="22844870">
                              <wp:extent cx="7750773" cy="140232"/>
                              <wp:effectExtent l="0" t="0" r="0" b="0"/>
                              <wp:docPr id="100001" name="Picture 10000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Excellent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Technical Support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47DBB6E5" wp14:editId="53045099">
                              <wp:extent cx="7750773" cy="140232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Project Management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6794DC84" wp14:editId="54DC931C">
                              <wp:extent cx="7750773" cy="140232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Client communication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2D048D3D" wp14:editId="22AB1E80">
                              <wp:extent cx="7750773" cy="140232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Marketing strategy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19BDD6F7" wp14:editId="22EC79A1">
                              <wp:extent cx="7750773" cy="140232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New Business Development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6502DC4B" wp14:editId="39CA1C09">
                              <wp:extent cx="7750773" cy="140232"/>
                              <wp:effectExtent l="0" t="0" r="0" b="0"/>
                              <wp:docPr id="100011" name="Picture 10001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Team leadership and collaboration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19A2699A" wp14:editId="06B9F4BE">
                              <wp:extent cx="7750773" cy="140232"/>
                              <wp:effectExtent l="0" t="0" r="0" b="0"/>
                              <wp:docPr id="100013" name="Picture 10001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Campaign management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26EECE8E" wp14:editId="3276D389">
                              <wp:extent cx="7750773" cy="140232"/>
                              <wp:effectExtent l="0" t="0" r="0" b="0"/>
                              <wp:docPr id="100015" name="Picture 10001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ivdocumentpaddedline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  <w:sz w:val="18"/>
                            <w:szCs w:val="18"/>
                          </w:rPr>
                          <w:t xml:space="preserve">Communication and writing skills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139E0038" wp14:editId="2F7B28D4">
                              <wp:extent cx="7750773" cy="140232"/>
                              <wp:effectExtent l="0" t="0" r="0" b="0"/>
                              <wp:docPr id="100017" name="Picture 10001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90666E" w:rsidP="0090666E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200" w:after="200" w:line="276" w:lineRule="auto"/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</w:pPr>
                  <w: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Languages</w:t>
                  </w:r>
                </w:p>
                <w:tbl>
                  <w:tblPr>
                    <w:tblStyle w:val="divdocumentdivfirstparagraph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English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22DA279B" wp14:editId="262E2FF0">
                              <wp:extent cx="7750773" cy="140232"/>
                              <wp:effectExtent l="0" t="0" r="0" b="0"/>
                              <wp:docPr id="100019" name="Picture 10001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Hindi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54F1E0BB" wp14:editId="5E4737E7">
                              <wp:extent cx="7750773" cy="140232"/>
                              <wp:effectExtent l="0" t="0" r="0" b="0"/>
                              <wp:docPr id="100021" name="Picture 10002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 w:rsidP="0090666E">
                  <w:pPr>
                    <w:spacing w:line="276" w:lineRule="auto"/>
                    <w:rPr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rPr>
                            <w:rStyle w:val="documentcol-6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ratvtextp"/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Gujarati 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40"/>
                            <w:rFonts w:ascii="Century Gothic" w:eastAsia="Century Gothic" w:hAnsi="Century Gothic" w:cs="Century Gothic"/>
                            <w:noProof/>
                            <w:color w:val="343434"/>
                            <w:lang w:val="en-IN" w:eastAsia="en-IN"/>
                          </w:rPr>
                          <w:drawing>
                            <wp:inline distT="0" distB="0" distL="0" distR="0" wp14:anchorId="6D388E2E" wp14:editId="2DB35ED1">
                              <wp:extent cx="7750773" cy="140232"/>
                              <wp:effectExtent l="0" t="0" r="0" b="0"/>
                              <wp:docPr id="100023" name="Picture 10002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50773" cy="1402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02749" w:rsidRDefault="0090666E" w:rsidP="0090666E">
                        <w:pPr>
                          <w:pStyle w:val="documentcol-containerany"/>
                          <w:spacing w:line="276" w:lineRule="auto"/>
                          <w:jc w:val="right"/>
                          <w:rPr>
                            <w:rStyle w:val="documentcol-40"/>
                            <w:rFonts w:ascii="Century Gothic" w:eastAsia="Century Gothic" w:hAnsi="Century Gothic" w:cs="Century Gothic"/>
                            <w:color w:val="343434"/>
                          </w:rPr>
                        </w:pPr>
                        <w:r>
                          <w:rPr>
                            <w:rStyle w:val="documentcol-containeranyCharacter"/>
                            <w:rFonts w:ascii="Century Gothic" w:eastAsia="Century Gothic" w:hAnsi="Century Gothic" w:cs="Century Gothic"/>
                            <w:color w:val="343434"/>
                          </w:rPr>
                          <w:t>Very Good</w:t>
                        </w:r>
                      </w:p>
                    </w:tc>
                  </w:tr>
                </w:tbl>
                <w:p w:rsidR="00202749" w:rsidRDefault="00202749">
                  <w:pPr>
                    <w:rPr>
                      <w:rStyle w:val="divdocumentparentContainerleft-box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02749" w:rsidRDefault="00202749">
                  <w:pPr>
                    <w:pStyle w:val="divpadding-boxParagraph"/>
                    <w:spacing w:line="280" w:lineRule="atLeast"/>
                    <w:rPr>
                      <w:rStyle w:val="divpadding-box"/>
                      <w:rFonts w:ascii="Century Gothic" w:eastAsia="Century Gothic" w:hAnsi="Century Gothic" w:cs="Century Gothic"/>
                      <w:color w:val="343434"/>
                      <w:sz w:val="18"/>
                      <w:szCs w:val="18"/>
                    </w:rPr>
                  </w:pPr>
                </w:p>
              </w:tc>
              <w:tc>
                <w:tcPr>
                  <w:tcW w:w="8220" w:type="dxa"/>
                  <w:tcBorders>
                    <w:left w:val="single" w:sz="8" w:space="0" w:color="D5D6D6"/>
                  </w:tcBorders>
                  <w:tcMar>
                    <w:top w:w="0" w:type="dxa"/>
                    <w:left w:w="10" w:type="dxa"/>
                    <w:bottom w:w="400" w:type="dxa"/>
                    <w:right w:w="0" w:type="dxa"/>
                  </w:tcMar>
                  <w:hideMark/>
                </w:tcPr>
                <w:p w:rsidR="00202749" w:rsidRDefault="0090666E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260" w:lineRule="exac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Work History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0</wp:posOffset>
                        </wp:positionV>
                        <wp:extent cx="305044" cy="305220"/>
                        <wp:effectExtent l="0" t="0" r="0" b="0"/>
                        <wp:wrapNone/>
                        <wp:docPr id="100025" name="Picture 1000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xperience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2017-11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2021-03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parentContainerright-boxsectionexperience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</w:rPr>
                          <w:t>Application Support Analyst-II</w:t>
                        </w:r>
                      </w:p>
                      <w:p w:rsidR="00202749" w:rsidRDefault="0090666E">
                        <w:pPr>
                          <w:pStyle w:val="divdocumentparentContainerright-boxsectionexperiencesinglecolumnpaddedline"/>
                          <w:spacing w:before="60" w:after="60"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Knovos, Gandhinagar, Gujarat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Provided support to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Project Management Activities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Provided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24/7 support for web- and client-based applications,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file and data feeds and batch processes to prevent impact to business.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Performed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software application and disaster recovery (QA/QC) testing 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to guarantee business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readiness following fail-overs.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Collaborated with developers, analysts and project managers to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expedite incident resolutions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Involved in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all testing procedures and wrote test cases and scenarios for development team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Processing of data and delivered clie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nt oriented results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Orchestrated projects within strict timeframes and budget constraints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solving complex problems and working closely with senior leaders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Kept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projects on schedule by managing deadlines and adjusting workflows 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as needed.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Gathered 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requirements for ongoing projects and organized details for management use.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Organized material to research and complete writing tasks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Utilized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exceptional writing, editing and proofreading skills to produce engaging and error-free content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90666E" w:rsidRDefault="0090666E" w:rsidP="0090666E">
                        <w:pPr>
                          <w:pStyle w:val="divdocumentli"/>
                          <w:spacing w:line="280" w:lineRule="atLeast"/>
                          <w:ind w:left="26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02749" w:rsidRDefault="00202749"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2016-03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2016-12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parentContainerright-boxsectionexperience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</w:rPr>
                          <w:t>Senior Executive - Corporate Sales</w:t>
                        </w:r>
                      </w:p>
                      <w:p w:rsidR="00202749" w:rsidRDefault="0090666E">
                        <w:pPr>
                          <w:pStyle w:val="divdocumentparentContainerright-boxsectionexperiencesinglecolumnpaddedline"/>
                          <w:spacing w:before="60" w:after="60"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Info Edge - 99acres.com, Ahmedabad, Gujarat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Enabled revenue generation 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by pursuing partnerships, sourcing funding and capitalizing on market opportunities.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Aligned organizational objectives with company mission,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increasing revenue, profit and business growth by collaboratively developing integrated strategies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Drove short-term and advanced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promotional planning processes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Fostered new business through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particip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ation in trade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lastRenderedPageBreak/>
                          <w:t>shows and initiating communications with prospective clients via phone and email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Conducted cold- calls to prospect external lead sources and advance sales process.</w:t>
                        </w:r>
                      </w:p>
                      <w:p w:rsidR="00202749" w:rsidRPr="0090666E" w:rsidRDefault="0090666E">
                        <w:pPr>
                          <w:pStyle w:val="divdocumentli"/>
                          <w:numPr>
                            <w:ilvl w:val="0"/>
                            <w:numId w:val="2"/>
                          </w:numPr>
                          <w:spacing w:line="280" w:lineRule="atLeast"/>
                          <w:ind w:left="260" w:right="400" w:hanging="243"/>
                          <w:rPr>
                            <w:rStyle w:val="Strong1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Collaborated with sales and marketing departments to support business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objectives and client acquisition and achieved monthly/quarterly sales targets by 20% increase.</w:t>
                        </w:r>
                      </w:p>
                      <w:p w:rsidR="0090666E" w:rsidRDefault="0090666E" w:rsidP="0090666E">
                        <w:pPr>
                          <w:pStyle w:val="divdocumentli"/>
                          <w:spacing w:line="280" w:lineRule="atLeast"/>
                          <w:ind w:left="260"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02749" w:rsidRDefault="00202749"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xperience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2015-08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2016-01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parentContainerright-boxsectionexperience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txtBoldCharacter"/>
                            <w:rFonts w:ascii="Century Gothic" w:eastAsia="Century Gothic" w:hAnsi="Century Gothic" w:cs="Century Gothic"/>
                            <w:color w:val="343434"/>
                            <w:spacing w:val="4"/>
                          </w:rPr>
                          <w:t>Marketing Executive</w:t>
                        </w:r>
                      </w:p>
                      <w:p w:rsidR="00202749" w:rsidRDefault="0090666E">
                        <w:pPr>
                          <w:pStyle w:val="divdocumentparentContainerright-boxsectionexperiencesinglecolumnpaddedline"/>
                          <w:spacing w:before="60" w:after="60"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>RAA Positive Media Pvt Ltd, Ahmedabad, Gujarat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Increased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brand awareness by developing technical and non-technical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marketing collateral and presentations, public relations campaigns, articles and newsletters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Conducted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Promotion to NRI Print Magazines &amp; generated revenue by bringing new business from 50% from banks and 10% from fashion retail brand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>Identified target a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udiences and devised campaigns </w:t>
                        </w: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to match target demographics and optimize results.</w:t>
                        </w:r>
                      </w:p>
                      <w:p w:rsidR="00202749" w:rsidRDefault="0090666E">
                        <w:pPr>
                          <w:pStyle w:val="divdocumentli"/>
                          <w:numPr>
                            <w:ilvl w:val="0"/>
                            <w:numId w:val="3"/>
                          </w:numPr>
                          <w:spacing w:line="280" w:lineRule="atLeast"/>
                          <w:ind w:left="260" w:right="400" w:hanging="243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Traveled to promote current programs and drive marketing through trade shows and industry conferences.</w:t>
                        </w:r>
                      </w:p>
                    </w:tc>
                  </w:tr>
                </w:tbl>
                <w:p w:rsidR="00202749" w:rsidRDefault="0090666E">
                  <w:pPr>
                    <w:pStyle w:val="divdocumentparentContainerright-boxsectioneducationheading"/>
                    <w:pBdr>
                      <w:bottom w:val="single" w:sz="8" w:space="3" w:color="D5D6D6"/>
                    </w:pBdr>
                    <w:spacing w:before="200" w:after="200" w:line="38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Education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effectExtent l="0" t="0" r="0" b="0"/>
                        <wp:wrapNone/>
                        <wp:docPr id="100027" name="Picture 10002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ducation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2013-08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2015-07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parentContainerright-boxsectioneducation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degre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MBA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Style w:val="divdocumentprogramlin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Marketing</w:t>
                        </w:r>
                      </w:p>
                      <w:p w:rsidR="00202749" w:rsidRDefault="0090666E">
                        <w:pPr>
                          <w:pStyle w:val="divdocumentparentContainerright-boxsectioneducation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GLS Institute - GTU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University - </w:t>
                        </w:r>
                        <w:r>
                          <w:rPr>
                            <w:rStyle w:val="divdocumenteducationjoblocatio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Ahmedabad</w:t>
                        </w:r>
                      </w:p>
                    </w:tc>
                  </w:tr>
                </w:tbl>
                <w:p w:rsidR="00202749" w:rsidRDefault="00202749">
                  <w:pPr>
                    <w:rPr>
                      <w:vanish/>
                    </w:rPr>
                  </w:pPr>
                </w:p>
                <w:tbl>
                  <w:tblPr>
                    <w:tblStyle w:val="divdocumentright-boxeducation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2008-06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2011-04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parentContainerright-boxsectioneducation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degre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Bachelor of Science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Style w:val="divdocumentprogramline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Information Technology</w:t>
                        </w:r>
                      </w:p>
                      <w:p w:rsidR="00202749" w:rsidRDefault="0090666E">
                        <w:pPr>
                          <w:pStyle w:val="divdocumentparentContainerright-boxsectioneducationsinglecolumnpaddedline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K S School - Gujarat University - </w:t>
                        </w:r>
                        <w:r>
                          <w:rPr>
                            <w:rStyle w:val="divdocumenteducationjoblocatio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Ahmedabad</w:t>
                        </w:r>
                      </w:p>
                    </w:tc>
                  </w:tr>
                </w:tbl>
                <w:p w:rsidR="00202749" w:rsidRDefault="0090666E">
                  <w:pPr>
                    <w:pStyle w:val="divdocumentparentContainerright-boxheading"/>
                    <w:pBdr>
                      <w:bottom w:val="single" w:sz="8" w:space="3" w:color="D5D6D6"/>
                    </w:pBdr>
                    <w:spacing w:before="200" w:after="200" w:line="38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Accomplishments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effectExtent l="0" t="0" r="0" b="0"/>
                        <wp:wrapNone/>
                        <wp:docPr id="100029" name="Picture 10002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202749" w:rsidRDefault="0090666E">
                  <w:pPr>
                    <w:pStyle w:val="divdocument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280" w:lineRule="atLeast"/>
                    <w:ind w:left="2440" w:right="400" w:hanging="243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Sales Target in First Quarter of Joining, </w:t>
                  </w:r>
                </w:p>
                <w:p w:rsidR="00202749" w:rsidRDefault="0090666E">
                  <w:pPr>
                    <w:pStyle w:val="divdocumentli"/>
                    <w:numPr>
                      <w:ilvl w:val="0"/>
                      <w:numId w:val="4"/>
                    </w:numPr>
                    <w:spacing w:line="280" w:lineRule="atLeast"/>
                    <w:ind w:left="2440" w:right="400" w:hanging="243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Achievement of Bigger Bank/Fashion Clients, </w:t>
                  </w:r>
                </w:p>
                <w:p w:rsidR="00202749" w:rsidRDefault="0090666E">
                  <w:pPr>
                    <w:pStyle w:val="divdocumentli"/>
                    <w:numPr>
                      <w:ilvl w:val="0"/>
                      <w:numId w:val="4"/>
                    </w:numPr>
                    <w:spacing w:line="280" w:lineRule="atLeast"/>
                    <w:ind w:left="2440" w:right="400" w:hanging="243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Appreciation at handling Law Clients Support/Management, </w:t>
                  </w:r>
                </w:p>
                <w:p w:rsidR="00202749" w:rsidRDefault="0090666E">
                  <w:pPr>
                    <w:pStyle w:val="divdocumentli"/>
                    <w:numPr>
                      <w:ilvl w:val="0"/>
                      <w:numId w:val="4"/>
                    </w:numPr>
                    <w:spacing w:line="280" w:lineRule="atLeast"/>
                    <w:ind w:left="2440" w:right="400" w:hanging="243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Gold Medalist for MBA - Marketing during academics. </w:t>
                  </w:r>
                </w:p>
                <w:p w:rsidR="00202749" w:rsidRDefault="0090666E">
                  <w:pPr>
                    <w:pStyle w:val="divdocumentparentContainerright-boxheading"/>
                    <w:pBdr>
                      <w:bottom w:val="single" w:sz="8" w:space="3" w:color="D5D6D6"/>
                    </w:pBdr>
                    <w:spacing w:before="200" w:after="200" w:line="38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Certifications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effectExtent l="0" t="0" r="0" b="0"/>
                        <wp:wrapNone/>
                        <wp:docPr id="100031" name="Picture 1000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date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480"/>
                    <w:gridCol w:w="5960"/>
                  </w:tblGrid>
                  <w:tr w:rsidR="00202749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ind w:right="400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ind w:right="400"/>
                          <w:rPr>
                            <w:rStyle w:val="divdocumentright-boxempty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jobdates"/>
                            <w:rFonts w:ascii="Century Gothic" w:eastAsia="Century Gothic" w:hAnsi="Century Gothic" w:cs="Century Gothic"/>
                            <w:b/>
                            <w:bCs/>
                            <w:color w:val="343434"/>
                            <w:spacing w:val="4"/>
                          </w:rPr>
                          <w:t>2014-03</w:t>
                        </w:r>
                      </w:p>
                    </w:tc>
                    <w:tc>
                      <w:tcPr>
                        <w:tcW w:w="4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02749" w:rsidRDefault="0090666E">
                        <w:pPr>
                          <w:pStyle w:val="divdocumentright-boxemptycellParagraph"/>
                          <w:spacing w:line="280" w:lineRule="atLeast"/>
                          <w:ind w:right="400"/>
                          <w:rPr>
                            <w:rStyle w:val="divdocumentright-boxpaddedlinedate-content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pindcell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02749" w:rsidRDefault="0090666E">
                        <w:pPr>
                          <w:pStyle w:val="p"/>
                          <w:spacing w:line="280" w:lineRule="atLeast"/>
                          <w:ind w:right="400"/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Style w:val="divdocumentright-boxdatetablesinglecolumn"/>
                            <w:rFonts w:ascii="Century Gothic" w:eastAsia="Century Gothic" w:hAnsi="Century Gothic" w:cs="Century Gothic"/>
                            <w:color w:val="343434"/>
                            <w:spacing w:val="4"/>
                            <w:sz w:val="18"/>
                            <w:szCs w:val="18"/>
                          </w:rPr>
                          <w:t xml:space="preserve">Sales Associate </w:t>
                        </w:r>
                      </w:p>
                    </w:tc>
                  </w:tr>
                </w:tbl>
                <w:p w:rsidR="00202749" w:rsidRDefault="0090666E">
                  <w:pPr>
                    <w:pStyle w:val="divdocumentparentContainerright-boxheading"/>
                    <w:pBdr>
                      <w:bottom w:val="single" w:sz="8" w:space="3" w:color="D5D6D6"/>
                    </w:pBdr>
                    <w:spacing w:before="200" w:after="200" w:line="380" w:lineRule="atLeast"/>
                    <w:ind w:left="46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</w:pPr>
                  <w:r>
                    <w:rPr>
                      <w:rStyle w:val="divdocumentright-boxsectiontitle"/>
                      <w:rFonts w:ascii="Century Gothic" w:eastAsia="Century Gothic" w:hAnsi="Century Gothic" w:cs="Century Gothic"/>
                      <w:b/>
                      <w:bCs/>
                      <w:color w:val="003D73"/>
                      <w:sz w:val="26"/>
                      <w:szCs w:val="26"/>
                    </w:rPr>
                    <w:t>Interests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190500</wp:posOffset>
                        </wp:positionV>
                        <wp:extent cx="305044" cy="305220"/>
                        <wp:effectExtent l="0" t="0" r="0" b="0"/>
                        <wp:wrapNone/>
                        <wp:docPr id="100033" name="Picture 10003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044" cy="305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202749" w:rsidRDefault="0090666E">
                  <w:pPr>
                    <w:pStyle w:val="p"/>
                    <w:spacing w:line="280" w:lineRule="atLeast"/>
                    <w:ind w:left="218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Reading </w:t>
                  </w:r>
                </w:p>
                <w:p w:rsidR="00202749" w:rsidRDefault="0090666E">
                  <w:pPr>
                    <w:pStyle w:val="p"/>
                    <w:spacing w:line="280" w:lineRule="atLeast"/>
                    <w:ind w:left="218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Movies </w:t>
                  </w:r>
                </w:p>
                <w:p w:rsidR="00202749" w:rsidRDefault="0090666E">
                  <w:pPr>
                    <w:pStyle w:val="p"/>
                    <w:spacing w:line="280" w:lineRule="atLeast"/>
                    <w:ind w:left="2180" w:right="400"/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  <w:t xml:space="preserve">Traveling </w:t>
                  </w:r>
                </w:p>
              </w:tc>
            </w:tr>
          </w:tbl>
          <w:p w:rsidR="00202749" w:rsidRDefault="00202749">
            <w:pPr>
              <w:rPr>
                <w:rStyle w:val="parentContainer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</w:p>
        </w:tc>
      </w:tr>
    </w:tbl>
    <w:p w:rsidR="00202749" w:rsidRDefault="00202749">
      <w:pPr>
        <w:rPr>
          <w:rFonts w:ascii="Century Gothic" w:eastAsia="Century Gothic" w:hAnsi="Century Gothic" w:cs="Century Gothic"/>
          <w:color w:val="343434"/>
          <w:sz w:val="18"/>
          <w:szCs w:val="18"/>
        </w:rPr>
      </w:pPr>
    </w:p>
    <w:sectPr w:rsidR="00202749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37725844-64B7-4967-BF13-EF320E307AEE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48C47E28-AE9E-4594-97E3-7095800F65E0}"/>
    <w:embedBold r:id="rId3" w:fontKey="{57FB9F33-BA9A-4F94-9A71-569693391AFA}"/>
    <w:embedItalic r:id="rId4" w:fontKey="{FCB3AFDD-5990-435B-AA7B-E541EFF5FAC3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3B22E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4EA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98D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A43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26B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8650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F40F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0FE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025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3EB05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EA89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0A8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2AA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8235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C21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B2A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FA6E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D6A6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C82F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626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A6B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06AB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4AE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8B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3A86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B4C4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56A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A9C46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9E8B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203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6E8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CADB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A41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F487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D84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E0DC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02749"/>
    <w:rsid w:val="00202749"/>
    <w:rsid w:val="009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size">
    <w:name w:val="div_document_fontsize"/>
    <w:basedOn w:val="Normal"/>
    <w:rPr>
      <w:sz w:val="18"/>
      <w:szCs w:val="18"/>
    </w:rPr>
  </w:style>
  <w:style w:type="character" w:customStyle="1" w:styleId="divdocumenttopsectionleft-box">
    <w:name w:val="div_document_topsection_left-box"/>
    <w:basedOn w:val="DefaultParagraphFont"/>
  </w:style>
  <w:style w:type="paragraph" w:customStyle="1" w:styleId="divdocumenttopsectionleft-boxsectionnth-child1">
    <w:name w:val="div_document_topsection_left-box_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003D73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i/>
      <w:iCs/>
      <w:color w:val="003D73"/>
      <w:sz w:val="28"/>
      <w:szCs w:val="28"/>
    </w:rPr>
  </w:style>
  <w:style w:type="character" w:customStyle="1" w:styleId="divdocumenttopsectionright-box">
    <w:name w:val="div_document_topsection_right-box"/>
    <w:basedOn w:val="DefaultParagraphFont"/>
  </w:style>
  <w:style w:type="paragraph" w:customStyle="1" w:styleId="divdocumenttopsectionright-boxsectionparagraph">
    <w:name w:val="div_document_topsection_right-box_section_paragraph"/>
    <w:basedOn w:val="Normal"/>
    <w:pPr>
      <w:pBdr>
        <w:right w:val="none" w:sz="0" w:space="20" w:color="auto"/>
      </w:pBdr>
    </w:pPr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topsection">
    <w:name w:val="div_document_topsection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entContainerCell">
    <w:name w:val="parentContainerCell"/>
    <w:basedOn w:val="DefaultParagraphFont"/>
  </w:style>
  <w:style w:type="paragraph" w:customStyle="1" w:styleId="parentContainerCellParagraph">
    <w:name w:val="parentContainerCell Paragraph"/>
    <w:basedOn w:val="Normal"/>
  </w:style>
  <w:style w:type="character" w:customStyle="1" w:styleId="divsidepaddingbox">
    <w:name w:val="div_sidepaddingbox"/>
    <w:basedOn w:val="div"/>
    <w:rPr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">
    <w:name w:val="div_document_left-box_section"/>
    <w:basedOn w:val="Normal"/>
  </w:style>
  <w:style w:type="paragraph" w:customStyle="1" w:styleId="divdocumentleft-boxdivheading">
    <w:name w:val="div_document_left-box_div_heading"/>
    <w:basedOn w:val="Normal"/>
    <w:pPr>
      <w:spacing w:line="380" w:lineRule="atLeast"/>
    </w:pPr>
  </w:style>
  <w:style w:type="paragraph" w:customStyle="1" w:styleId="divdocumentleft-boxsectionnth-child1sectiontitle">
    <w:name w:val="div_document_left-box_section_nth-child(1)_sectiontitle"/>
    <w:basedOn w:val="Normal"/>
  </w:style>
  <w:style w:type="character" w:customStyle="1" w:styleId="divdocumentleft-boxsectionnth-child1sectiontitleCharacter">
    <w:name w:val="div_document_left-box_section_nth-child(1)_sectiontitle Character"/>
    <w:basedOn w:val="DefaultParagraphFont"/>
  </w:style>
  <w:style w:type="paragraph" w:customStyle="1" w:styleId="divParagraph">
    <w:name w:val="div Paragraph"/>
    <w:basedOn w:val="Normal"/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mt5">
    <w:name w:val="div_document_mt5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left-boxsectiontitle">
    <w:name w:val="div_document_left-box_sectiontitle"/>
    <w:basedOn w:val="Normal"/>
  </w:style>
  <w:style w:type="character" w:customStyle="1" w:styleId="documentcol-60">
    <w:name w:val="document_col-60"/>
    <w:basedOn w:val="DefaultParagraphFont"/>
  </w:style>
  <w:style w:type="paragraph" w:customStyle="1" w:styleId="divdocumentSECTIONHILTfirstparagraphratvtext">
    <w:name w:val="div_document_SECTION_HILT_firstparagraph_ratvtext"/>
    <w:basedOn w:val="Normal"/>
  </w:style>
  <w:style w:type="character" w:customStyle="1" w:styleId="documentratvtextp">
    <w:name w:val="document_ratvtext_p"/>
    <w:basedOn w:val="DefaultParagraphFont"/>
  </w:style>
  <w:style w:type="character" w:customStyle="1" w:styleId="divdocumentSECTIONHILTfirstparagraphratvtextCharacter">
    <w:name w:val="div_document_SECTION_HILT_firstparagraph_ratvtext Character"/>
    <w:basedOn w:val="DefaultParagraphFont"/>
  </w:style>
  <w:style w:type="character" w:customStyle="1" w:styleId="documentcol-40">
    <w:name w:val="document_col-40"/>
    <w:basedOn w:val="DefaultParagraphFont"/>
  </w:style>
  <w:style w:type="paragraph" w:customStyle="1" w:styleId="documentSECTIONHILTfirstparagraphcol-40divnth-child1">
    <w:name w:val="document_SECTION_HILT_firstparagraph_col-40_div_nth-child(1)"/>
    <w:basedOn w:val="Normal"/>
    <w:pPr>
      <w:spacing w:line="440" w:lineRule="atLeast"/>
    </w:pPr>
  </w:style>
  <w:style w:type="paragraph" w:customStyle="1" w:styleId="documentcol-containerany">
    <w:name w:val="document_col-container_any"/>
    <w:basedOn w:val="Normal"/>
    <w:rPr>
      <w:sz w:val="18"/>
      <w:szCs w:val="18"/>
    </w:rPr>
  </w:style>
  <w:style w:type="character" w:customStyle="1" w:styleId="documentcol-containeranyCharacter">
    <w:name w:val="document_col-container_any Character"/>
    <w:basedOn w:val="DefaultParagraphFont"/>
    <w:rPr>
      <w:sz w:val="18"/>
      <w:szCs w:val="18"/>
    </w:rPr>
  </w:style>
  <w:style w:type="table" w:customStyle="1" w:styleId="divdocumentdivfirstparagraphTable">
    <w:name w:val="div_document_div_first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paddedline">
    <w:name w:val="div_document_paddedline"/>
    <w:basedOn w:val="Normal"/>
  </w:style>
  <w:style w:type="character" w:customStyle="1" w:styleId="divdocumentpaddedlineCharacter">
    <w:name w:val="div_document_paddedline Character"/>
    <w:basedOn w:val="DefaultParagraphFont"/>
  </w:style>
  <w:style w:type="table" w:customStyle="1" w:styleId="divdocumentdivparagraph">
    <w:name w:val="div_document_div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padding-box">
    <w:name w:val="div_padding-box"/>
    <w:basedOn w:val="div"/>
    <w:rPr>
      <w:bdr w:val="none" w:sz="0" w:space="0" w:color="auto"/>
      <w:vertAlign w:val="baseline"/>
    </w:rPr>
  </w:style>
  <w:style w:type="paragraph" w:customStyle="1" w:styleId="divpadding-boxParagraph">
    <w:name w:val="div_padding-box Paragraph"/>
    <w:basedOn w:val="divParagraph"/>
  </w:style>
  <w:style w:type="character" w:customStyle="1" w:styleId="divdocumentparentContainerright-box">
    <w:name w:val="div_document_parentContainer_right-box"/>
    <w:basedOn w:val="DefaultParagraphFont"/>
  </w:style>
  <w:style w:type="paragraph" w:customStyle="1" w:styleId="divdocumentparentContainerright-boxsectionexperience">
    <w:name w:val="div_document_parentContainer_right-box_section_experience"/>
    <w:basedOn w:val="Normal"/>
  </w:style>
  <w:style w:type="paragraph" w:customStyle="1" w:styleId="divdocumentparentContainerright-boxsectionexperienceheading">
    <w:name w:val="div_document_parentContainer_right-box_section_experience_heading"/>
    <w:basedOn w:val="Normal"/>
  </w:style>
  <w:style w:type="character" w:customStyle="1" w:styleId="divdocumentright-boxsectiontitle">
    <w:name w:val="div_document_right-box_sectiontitle"/>
    <w:basedOn w:val="DefaultParagraphFont"/>
  </w:style>
  <w:style w:type="character" w:customStyle="1" w:styleId="divdocumentright-boxemptycell">
    <w:name w:val="div_document_right-box_emptycell"/>
    <w:basedOn w:val="DefaultParagraphFont"/>
  </w:style>
  <w:style w:type="paragraph" w:customStyle="1" w:styleId="divdocumentright-boxemptycellParagraph">
    <w:name w:val="div_document_right-box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parentContainerright-boxsectionexperiencesinglecolumnpaddedline">
    <w:name w:val="div_document_parentContainer_right-box_section_experience_singlecolumn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parentContainerright-boxsectionexperiencesinglecolumnjobline">
    <w:name w:val="div_document_parentContainer_right-box_section_experience_singlecolumn_jobline"/>
    <w:basedOn w:val="Normal"/>
  </w:style>
  <w:style w:type="paragraph" w:customStyle="1" w:styleId="divdocumentli">
    <w:name w:val="div_document_li"/>
    <w:basedOn w:val="Normal"/>
    <w:pPr>
      <w:pBdr>
        <w:left w:val="none" w:sz="0" w:space="3" w:color="auto"/>
      </w:pBdr>
    </w:pPr>
  </w:style>
  <w:style w:type="table" w:customStyle="1" w:styleId="divdocumentright-boxexperienceparagraph">
    <w:name w:val="div_document_right-box_experience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parentContainerright-boxsectioneducation">
    <w:name w:val="div_document_parentContainer_right-box_section_education"/>
    <w:basedOn w:val="Normal"/>
  </w:style>
  <w:style w:type="paragraph" w:customStyle="1" w:styleId="divdocumentparentContainerright-boxsectioneducationheading">
    <w:name w:val="div_document_parentContainer_right-box_section_education_heading"/>
    <w:basedOn w:val="Normal"/>
  </w:style>
  <w:style w:type="paragraph" w:customStyle="1" w:styleId="divdocumentparentContainerright-boxsectioneducationsinglecolumnpaddedline">
    <w:name w:val="div_document_parentContainer_right-box_section_education_singlecolumn_paddedline"/>
    <w:basedOn w:val="Normal"/>
  </w:style>
  <w:style w:type="character" w:customStyle="1" w:styleId="divdocumentdegree">
    <w:name w:val="div_document_degree"/>
    <w:basedOn w:val="DefaultParagraphFont"/>
    <w:rPr>
      <w:sz w:val="24"/>
      <w:szCs w:val="24"/>
    </w:rPr>
  </w:style>
  <w:style w:type="character" w:customStyle="1" w:styleId="divdocumentprogramline">
    <w:name w:val="div_document_programline"/>
    <w:basedOn w:val="DefaultParagraphFont"/>
    <w:rPr>
      <w:sz w:val="24"/>
      <w:szCs w:val="24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right-boxeducationparagraph">
    <w:name w:val="div_document_right-box_edu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parentContainerright-boxsection">
    <w:name w:val="div_document_parentContainer_right-box_section"/>
    <w:basedOn w:val="Normal"/>
  </w:style>
  <w:style w:type="paragraph" w:customStyle="1" w:styleId="divdocumentparentContainerright-boxheading">
    <w:name w:val="div_document_parentContainer_right-box_heading"/>
    <w:basedOn w:val="Normal"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right-boxdatetable">
    <w:name w:val="div_document_right-box_dat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paragraphParagraph">
    <w:name w:val="div_document_div_paragraph Paragraph"/>
    <w:basedOn w:val="Normal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arentContainerContainer">
    <w:name w:val="parentContainer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C07A-8F3F-4D83-AD0F-730A3446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RushikeshPurohitFormer Application Support Analyst-II At Knovos, Ahmedabad, India</dc:title>
  <cp:lastModifiedBy>Dell-pc</cp:lastModifiedBy>
  <cp:revision>1</cp:revision>
  <dcterms:created xsi:type="dcterms:W3CDTF">2021-03-31T20:10:00Z</dcterms:created>
  <dcterms:modified xsi:type="dcterms:W3CDTF">2021-03-31T20:13:00Z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829dbce9-1567-40ea-854c-e898b4e53448</vt:lpwstr>
  </property>
  <property fmtid="{D5CDD505-2E9C-101B-9397-08002B2CF9AE}" pid="3" name="x1ye=0">
    <vt:lpwstr>oF8AAB+LCAAAAAAABAAcm8V2pAAQRT+IBQ2NLnFvXHe4u/P1Q2aZpAWKqnr3cghJ4zTEQwj8gWn+Q7M4QbAIRLN/P6JfBkIU7PrchpSrMKLZaHhmlTW4ALOktN8OLcv6HIOD/J6SVOMf5jZVdICkldCHOc473rTGMuNpGkvODPVR8uJHtra5d71Qpt7IEpWwHG0DgnSo3KhSoNYo64b8OZFoBTW8kjM+oOUAN6OTEurRHM0uynTIrEpWFLPjwaH</vt:lpwstr>
  </property>
  <property fmtid="{D5CDD505-2E9C-101B-9397-08002B2CF9AE}" pid="4" name="x1ye=1">
    <vt:lpwstr>2s0V2RFIUV+Uhtoaq3yPVmVQNN49ayFyMHjJ0SPDyCgNRaC3LRWoPH3Z+wPuUjrr9zQTfmQVLcbGrnKYFmVafDWWSYI/rJg0OzemjIoyVAnfnxpLyxLssvJEmyb/cr8dAlwL3WqQ0wEdWIpKl7+mba0u0cHF8qzJrRRIRiRzLzZZ7aS3BXh7T28qoavuPnFcMFMVQN5frkfvf96Avx0x91SA0S5Wab8fO4VoJY8hlp0fwNjIQTHXTxhd98G2Rn5</vt:lpwstr>
  </property>
  <property fmtid="{D5CDD505-2E9C-101B-9397-08002B2CF9AE}" pid="5" name="x1ye=10">
    <vt:lpwstr>pxwQ2vi0sy04mR+fhpctcWqy1itIlggMm3G/ugOO4r8h+wTQmFJEm1Q10jV4pqlXHB/wDADDdsHNbHGaAxmlp0GGLh1vbJMAALwQPGmccooDU8clHsQDV1YPy4fVpI4L7EiW1CHXaZgL6R+gdKQ4pe+WZ5fPx0i2WgLDv1ucPGbJEsfTYURdUCIuSRiCle1dn5zdAiVU1SskOOZvbgre9JBrOYUfjwM97R1lWMbtDA89eYgjojCCQj3fVRiw+AL</vt:lpwstr>
  </property>
  <property fmtid="{D5CDD505-2E9C-101B-9397-08002B2CF9AE}" pid="6" name="x1ye=11">
    <vt:lpwstr>gPusmGbSLTny4TUWlKHWy1wk8RiB9wZUg0pyoDU+ckz96uqgl4BJWtRLMysQtgvy2SWzfOAcNMpPMDi0Uvoc/PStEsuFXW3jBn+PkUKqbc600wv18JkYQLFzCIhrUarzh3vIZo3UBYcm0mUaW4JzkNNj33FKNdDMjandYATxfy1V0UIpWM+YPQsbp/a/G88TUQ/h/mFROygav3jKLI3DYMBtoJp6z8GPil2dvMsgubN9rOeU4MXb5fUz1BtlE32</vt:lpwstr>
  </property>
  <property fmtid="{D5CDD505-2E9C-101B-9397-08002B2CF9AE}" pid="7" name="x1ye=12">
    <vt:lpwstr>QlnBuVWMFQA8Nr8o/SS+ns66ZcWBjNgZafPmEmjqikcTUz+Qysdoy+jnoUylRkQvHcesswW0asslSGMNpnYVplt1CtSWb9yUYKN3aspjEyDns6NHVNpLV07tVlsMSgqlVyOZndyaTKGmtdr258JyyV/TH9lNCAxGcn+Zi4GXo+W/tfak0r0ZJtIGiir0H9hAP1vjf+6YbvMLx5eyAz+KdlD//q3OQSyNMS4S+CNYtmvgHHyAkOtBmUY11jibpn+</vt:lpwstr>
  </property>
  <property fmtid="{D5CDD505-2E9C-101B-9397-08002B2CF9AE}" pid="8" name="x1ye=13">
    <vt:lpwstr>Ib7tpvy6pP80socLjBQIc5G4RoSoJUuEvT+ul7Ts+8ycpInM3cFv69hRkAO5Rb5wd7t4Q3fGw5PIll2WccQWRWeP7hTxqg4QuSKuDxlhG+pFfHSTS/WrTLCrNS6a5Pqs0SzxHE/rW46J+KOzkAWgw4YhFg95LKhv7KtqerGJ8ZKYv2fGIjF6pKD5foc2X5oGaANQhQESEOOf2S4AQvijRnvrURwS+VucFjeFTyN2JkXS0r3DIgACCb6gTxGdiE2</vt:lpwstr>
  </property>
  <property fmtid="{D5CDD505-2E9C-101B-9397-08002B2CF9AE}" pid="9" name="x1ye=14">
    <vt:lpwstr>3ERsZeB+mzmux70bNi9GACRB6y9H0TWHOsbr5mCKap5zshui8K7L7XaTy8SMQyOA0xcW7lH8tnLRJKvfDUpaWp6rE08BFfHXv7qVsiqFWJYZrDs7MruH41Z4+LYcVznE6kmT3XoR8xy7uo9m9CJrZWNthD/iBdALRBBuYcWfr6ouk5qy/cfFa2g+FnMEgMg3LsHTK2lyZ3afne5WMiXphnqshjB5Nha3JhJN+WEROQUsDHmU9tzsZ9hxILqs9iC</vt:lpwstr>
  </property>
  <property fmtid="{D5CDD505-2E9C-101B-9397-08002B2CF9AE}" pid="10" name="x1ye=15">
    <vt:lpwstr>LuST27xvmWG638eshYfZls4XRDWL38mCgHXCZlH3ocTbW3mBhEIraGl2sX56HO9iIMQKQQW2i9CwDewUcoSBx2gXK4LrntCCMVm1l9QfAbtlEBUnjWZU2lDkL7TcPlRBWZlSYrJyVOOUsDmDiTQV1NBNaw1rBjzg+7b4HD260EtAx4dxQVs8qqBX7pnsxhDBvBz8fSBtM/IMriSS48w1aqLmrIFOuA4vuXHmJqGOT4w4QB8LI5oA8ScyQuQD/tA</vt:lpwstr>
  </property>
  <property fmtid="{D5CDD505-2E9C-101B-9397-08002B2CF9AE}" pid="11" name="x1ye=16">
    <vt:lpwstr>68+vl1xpGIGWAvcogbyz8D3qJpHez/xforw8QEljHCcwQxLeD3ZZfvJNhq150aw/KKOYp/RpP3wO+pw6qWUZyVXKjzmOfUol8/2PjqMIcAh6Hbk/F9b4gq2lVT5a3gHI57SQoDL7FPr6sD4PhSILUUvuBLWiowOGTparjXJqJpOvKIK5YXxOSs867KkEbVM1LS4bBJL2ePmTQPbItxGkcdQ9eQzf3t0mfpmBRiB3qENGOz4I09NDZ/4mh8+oIE2</vt:lpwstr>
  </property>
  <property fmtid="{D5CDD505-2E9C-101B-9397-08002B2CF9AE}" pid="12" name="x1ye=17">
    <vt:lpwstr>YrpLRu0ezETfyTR/FhlHxcGa+muiwihJ8G3GHuZNFp/IzKYXFgwpzdEidAY0DlaoXaZ1ICDnOfIXk53uYN3+rQCGEpNeGDPxofNllECU/27E35xTk0B2byOOUkCdTZ3cpLaabrzufUxqHGftLoB8nh7TP4pmxlMaeOldbrJkPnmpoZHRbtb+UQHqcP84MgeMch1jYmcyJVSycWz5o7icaNQDstxJFGvWEM12551fSwro9PAFFFSJa1zgptuaWxr</vt:lpwstr>
  </property>
  <property fmtid="{D5CDD505-2E9C-101B-9397-08002B2CF9AE}" pid="13" name="x1ye=18">
    <vt:lpwstr>L4GopjxvLS2aXOwvocwwFi1hnunlnh48hZcuAlzoP1kcaTATdaQsVG8688O8+9EQ9LF2/Sj2FMJrPpu1ToTk4vmmhraoK1nlknL+RToTXmZvTxSpAdBnVwcD9ksEVnzdDdTJpSXSMH8kf1U4p3jqSpZJ8M9hj2Cn4I9wvBtUs8TcyQNvR0v/CrTlgfq4BCXMD4UoLF9qrEFxAWJWuskmkX2f7XeaNGDQt4pgaF3+Obz19pJpuuQq22aKWFtkpxS</vt:lpwstr>
  </property>
  <property fmtid="{D5CDD505-2E9C-101B-9397-08002B2CF9AE}" pid="14" name="x1ye=19">
    <vt:lpwstr>khyKi5iBWTlMqcueBfsue5camPZXgxeTnEpe0UDJzn49PtGOtxaJBZaFXc8EUCwPoj/XERl7zPq6p122dEmgXJyrVc4oWj7Lbbw+fHlMZ8fVHLO1dEk0LGOzKOdSX09uey0qn9sx0t4BwGdQrqss838nLgpAGryp+Dw21J+eHLc+f46vdIGJrrW4zEJa+knKbu42LXhwjXtJAYuvcV0UI1+Voi2HvnzKxej17PTwSixgwm/cSaNou6mpSbTwXiQ</vt:lpwstr>
  </property>
  <property fmtid="{D5CDD505-2E9C-101B-9397-08002B2CF9AE}" pid="15" name="x1ye=2">
    <vt:lpwstr>+XU0ryQaQWDyP2t3LRaCUFTT+bNpeUjwqkDGTUDKFq609ZMCHgQY4wnzD+6dUgkvsmjHY85yqO1+QNdHdtllkLfJs81SKfexid3ljX6akOvMCfR6JQyitVbNX3E5K9bHHq2BWcIpHixswN6pwKoOrToUSSY5acHHdJH55dizkofyLXnWnRvqt3OwKgD+F7k1uvggD2USC2B83u38nV8ha+/J28hcVVCxGJIWlZVhNwtC1Ron5LFQtkUJGU52/X6</vt:lpwstr>
  </property>
  <property fmtid="{D5CDD505-2E9C-101B-9397-08002B2CF9AE}" pid="16" name="x1ye=20">
    <vt:lpwstr>QvnhO6UFUfWvHcF60Aw7/2rxXST1XoaMQrhQG9ViC+e+utPh1H/GFIfl353G4FMKSawwO5cjTms2m+D/DGLY+mU6M6lG48PdB4JrqAoao9xqBq/eLKCaiMegBWojN0fYB18zypzzAO+QozJ+OBALUi8MSNyaaDF2MVATZY8YyV9no6KBxiFfmC8S6fIwj+Woh2Wa2/EHuVeA4gN3xLQWbBSU/0bdR/3paDXcBHcvL3+oXIm4oq4R+Ps6SzawOs0</vt:lpwstr>
  </property>
  <property fmtid="{D5CDD505-2E9C-101B-9397-08002B2CF9AE}" pid="17" name="x1ye=21">
    <vt:lpwstr>94rzQSlF9t/nlXqzvk5Fdz4dNmaHHJuP6OXSWk7cj81DIs8C02oddcRdHwKQmw+qb/Yye4o6MAMHgEeUs31G7bUfLCiyJDfxkCFjZAiXLFuqXW/PLqbX2kVweV9E7g+e4qMt5Wjee7aGV7GlOSwRX+kAn99tgStMGQ8ENR2eoqsyCnao4O+N6vlxOtAH6NUjr0bpXxE1f+tyCH+hvuml27k6QJIKY4y6McnTyxVq/ByPonn/yoKZt8BDX2666F2</vt:lpwstr>
  </property>
  <property fmtid="{D5CDD505-2E9C-101B-9397-08002B2CF9AE}" pid="18" name="x1ye=22">
    <vt:lpwstr>SUgoqhw7rSKtpdKsG1+k6WNhBuhFjHnmDLJjZa3kCsD0oBrcBuzvKV8cDjGPtSmOQOB7EUJhWRKy+B9n37NcwDv5n5TQVLh5uEz999bX3pkkQEF4QKl4Z73rxpQaDGGmfvFdVm3F1Nk0BaTpNBFpGos1i3qlR/na5+wsm7xGwlj41UF6j6KRgdNxV/lSpssi77a094hNEt9yILJPKfaxwx11dDFqMZYMeGIlD81KCLGaba8etKTm9MJHegUIi76</vt:lpwstr>
  </property>
  <property fmtid="{D5CDD505-2E9C-101B-9397-08002B2CF9AE}" pid="19" name="x1ye=23">
    <vt:lpwstr>AjzT7QdPDdgyvkK/aXlXKbm5AzoofYJTuUONnT2T2HwrZ6lpn2boiwvwFU2u9SnFfHxVm7yBOmzpRMJfD8RN1zHDXnChdh+v2wQMxoHyNUSBwX5be7ch05vyiwWf/AXFjvfX2pVM1lh1PoxRL3o5G3752JTtV3PIPr8IeCVrnlW+HPw2okMjVBR1QMMvrsmhSRt+KDBMv8OidORUw5/qSPud0esERdJ4mhDglnWMmbpVXzr+x6OoHmxHDR8kknu</vt:lpwstr>
  </property>
  <property fmtid="{D5CDD505-2E9C-101B-9397-08002B2CF9AE}" pid="20" name="x1ye=24">
    <vt:lpwstr>13C+ssH6tsXFLXsftWv9U12PwB9CCPqllc4rRUSJiG7hiSFJhEhCNZ2CL4raRgTL8uklqn7k28TOYkwMk1bego8og9JI4AyDIMYWSzkj5KSfncXCn6eB4Hp88vUXnfjBMEww14T6E0HtEx5VNivzWUsnNZ7Q0sis7gpYrgjMUwA3w73Ke9OvlpqkK14q4zRDSjuIt1UfQTXi7jSbr+VHhYa49B5jtqx0n4UFu9HW7VGg4Za5Z3iCqZzCU+65R7q</vt:lpwstr>
  </property>
  <property fmtid="{D5CDD505-2E9C-101B-9397-08002B2CF9AE}" pid="21" name="x1ye=25">
    <vt:lpwstr>aMOQcCHk1rRT7UCzQ3jDpZXb/xaZrZACyOFPolxCDJVC2uEjCUcncTyghUqDBx+0jKRTP1LWu3paHPinerj3UtaGUM1jtyCSBLFCfz2xNm2PF3NuqPntqEKiczLGdtd+yuU30tfnFICbW6Wc3gq53cJqWlQLw4vTjpRf81NqGmduar/Zq92CClGV6DfGL5lvLPzinKWe12qROwzv5HotCgGlgaMn6Xu8b4+N2BOHq4FX85M1P2yVvPsd9g/qEzX</vt:lpwstr>
  </property>
  <property fmtid="{D5CDD505-2E9C-101B-9397-08002B2CF9AE}" pid="22" name="x1ye=26">
    <vt:lpwstr>ufn1NpWLXyI4bYhGaT+KdG6TJeQQdbdnABMtgY19Xj6FEBCO+zc0qfpCDyxrl5ZBUq1u2Rml0ArxRlf1ItDhKLpmvYqOITzEyHQImtbI1H2WjVyl9+lQ8kyRBpJ7haQfrnJAWnrzBnRYgIIR0qfbYkHXEquTLi4orhdcq7ORnVfw0ZJ6Dp2VkE9ur6eserBEs8a6xXH+nmKVenmIYb0zbIag2kqcRaO58ih1CAi0F7C/zJ+yHq5/uAnF/zyEYZa</vt:lpwstr>
  </property>
  <property fmtid="{D5CDD505-2E9C-101B-9397-08002B2CF9AE}" pid="23" name="x1ye=27">
    <vt:lpwstr>5gE16bd5Y6KonPgFxgkbqSfNuceLGRfwPFSTjSTDvi0SW86lBkx0kcB2Rn1vsEUsuXlrG3k5pxVwkXi5vhclkzWClggHbKuaHQLNzDbGZdRGbuPYqMdZbEUfFAy6DPKY0bA+XyDb3afeQCjTfnOyGICp0k0n8n/TnNQwBs+nIxCagEuKaZ0JU4sg+Y+kvABdZPy2yKeA8YXNoIxlFsRWXxPSBTjupIrXA7CCoOQrhoNBNaM/BDyNE4WCJeS9HlJ</vt:lpwstr>
  </property>
  <property fmtid="{D5CDD505-2E9C-101B-9397-08002B2CF9AE}" pid="24" name="x1ye=28">
    <vt:lpwstr>DD/w6Qt+0RVEzuOYU5MXkKwfVLUFa0PyqlU2aFEOeq66CEPOueTL6LNtwwvhoNLGwmW0EKJsczP7Dfb4uypNhwU+3lgv83LTiAIJeqMrIvKGU2Y8f7gDTiiYgadQZXwBH0oG9KepY8/WTOANW61Lt1qzqAMYVht6+fj1Ve3L4utXoKOK7PDTMMq20nzsZgcrk2tUfHojb5ZrCYT9HPz4MR/jvCGSzpUpRhUPqB09gMBvLIpr0QFGtpOIuFUwzhP</vt:lpwstr>
  </property>
  <property fmtid="{D5CDD505-2E9C-101B-9397-08002B2CF9AE}" pid="25" name="x1ye=29">
    <vt:lpwstr>dBkheA0obuapj4K6TFxEC4R4fsatiH31qqd1hPXNC8uQDWigv3oRb/0XudSODKB7sME2gJ3AZSlBkGyCXdb5Szi5RXkjJVytW6EBbZUvhY9L/7teevBgVv5H4+CpxoBv3iwWsxyAkYKiCNrUWOHr6LMnPd5jvg4jbn8McZjQDwgVhb7Z22rueshpDz/v5+oKRZ8mRPA8XfjuqEXpayzgMrkQ6Sx78U16WSY/rG1Y/KEk/1BlpEeAal+YvcCtyHw</vt:lpwstr>
  </property>
  <property fmtid="{D5CDD505-2E9C-101B-9397-08002B2CF9AE}" pid="26" name="x1ye=3">
    <vt:lpwstr>TdY9JrFndRS8gqRXoEdKKo1FQ/pEgsMfqMPn2jTt4NriGB8zdWraev6exzpopx/Sel8O87mRHK3PGrHoRr8gTE9S4i6bqDG4Rr7LdnAR26lzh5PAvsc525iAYrnVm0+7f3nng8ntOxaijxHyuXTgfh7CRukUnISDiaaaA5aBLmOIk+P7ccjH7ToYRJotPUtgq1zYs3SdeQmO9OJR7TEWkVLQXOtd62ArffRIQbH7JTIpgBH8JR7Zk7YbLXr0Prr</vt:lpwstr>
  </property>
  <property fmtid="{D5CDD505-2E9C-101B-9397-08002B2CF9AE}" pid="27" name="x1ye=30">
    <vt:lpwstr>/+3CKMH+5JYOLH9XiydZ3izWI5yEoF9kNlLFEYi6HMvJLAZFnHSaYjxIcyumrcPIQ93rsvyd4ehwV8aqiOW9Ft8GtLfRnNgF9+9cymzk7ryTfupinP8ZUGHnH24ARCVeJT1LTFrziAbhGACrPzxdyViJQgvBkLIy+NvgsEy3FzEOQySTcgCm0cerLydL+rt/TnmdcbDj5J6vmsLDiNOakAsx2PGa2fpTcbWHf6VUNtTzIRkpQr0YtrYBr0xDNjD</vt:lpwstr>
  </property>
  <property fmtid="{D5CDD505-2E9C-101B-9397-08002B2CF9AE}" pid="28" name="x1ye=31">
    <vt:lpwstr>fXA7VKE5WC+77a4+jEhOO3RcwhONnMPgqplS5EHNPTYbYkztPxg6/3Qk/7G020RJL9/p+xk0rT4+ULg2bY71zBVx8JaIHbBWDMOv0jGG0pLKPFWcLN6B310DYBtIHQUE6bHqwL1HBYK72hQqAMrDzysrxHYMnOaAJBqtDRYIldPfk1PKr7T+3YRKOBEeQa9LgdTRqcdGWexl9OhPILce0ACpxykXWwz5eGmMHTOgXqp0FR4drIYtins2bOlnVap</vt:lpwstr>
  </property>
  <property fmtid="{D5CDD505-2E9C-101B-9397-08002B2CF9AE}" pid="29" name="x1ye=32">
    <vt:lpwstr>kziwy+DlRcI1/9x1kDw14zzI6zhXt9FUVq30/dw/0PYZ8iywl+Isp/9lz4Z+4wQiNby9lXhwBNLNfmoWNgWgRUTREe0HYImEdBdvW8gGYj8T7XvxbxukvCN/0W1pO6p7y9ArJxkF4sdRpQb6qkgcGwfGaTBJvnrbcY3Q9ErpUYuc+41JT4rOdzdaX0fSmUMwNo4ThrLMY8kv/ryWcDumnEbOh5VCxzioCaOvzhx5UE+k2hhr/Yzz48XQPaitVGs</vt:lpwstr>
  </property>
  <property fmtid="{D5CDD505-2E9C-101B-9397-08002B2CF9AE}" pid="30" name="x1ye=33">
    <vt:lpwstr>bkILlSBYO5JMe8E+/Qvt0Ph/64j3IfNEZGFI80vG1NuDuLEXZInQGmmXHG1fzidz+1oktbPMlBn00gpTtUTvyAzFI4/h+1T6BE79bITES+6kMezBf516uqXTNVWvH5SXggUGlCn/MscWwHrf631r5UmTR/MiUEI3DKieY9tMAUBHxjwM76YzrNHJEpVTCa7fQ6OIvD+d1iZOS49GfNGQndPYNgmhn0vErIiD8u4dYUjpA4zpzaixvFd8qPy3+8s</vt:lpwstr>
  </property>
  <property fmtid="{D5CDD505-2E9C-101B-9397-08002B2CF9AE}" pid="31" name="x1ye=34">
    <vt:lpwstr>OD5Pdp/FZD4pNYrmJArnl3+PCx81SWeHFtlFE7LAkdvo1w7Nh1Md9GHTcMpX3pfs1Ri8DFMv+Vee8loYvGHQxf3tpEsGikAvQgimsjpvqUVGxSV6yJMxv2Z0NZwYf6He5C7jYRUNdwfkacRUx9tZDapSKGjn86SC8A5IpDDygiF5if7+HIHN7cVa8Gw87VQLyo7Jz+dgDa2gzkEYOnVVY5fPzQmDO+EFgljOlKKDqbfajmVCw0B5KR2F/IjJ/+n</vt:lpwstr>
  </property>
  <property fmtid="{D5CDD505-2E9C-101B-9397-08002B2CF9AE}" pid="32" name="x1ye=35">
    <vt:lpwstr>nuwCAAd+h35pIP99fFBFLiSnjsCwixzeRAgV+rjQpQpLN68YJcPbXkG+GpSjVWACVc/w9biQ8Y7j4CGek/QVrI/Wip0qC9GqNTJ1NNm8TdDvULMBJJ8uMZ3SE6OiS+RT3SSI4jvQE7V7ZhkHBGvxDJnx07LqcjbJyXouf2CS/hqlvEm8twSR252Lb0hyfjLPTFe+mfHzvtsy6ksGzE3cLn78zVe2hgntikqGHk+jMHRK2usyAaa8us6xhZQljjz</vt:lpwstr>
  </property>
  <property fmtid="{D5CDD505-2E9C-101B-9397-08002B2CF9AE}" pid="33" name="x1ye=36">
    <vt:lpwstr>0aL13VodoEiC+Uws6mqr6qgxyeXqNlcqf/8cuc+gb5NiCMkrlPOdgQYX5ak1J5rDE49ubZKxdVf2YSfvp5x39GsaIjapnVKfuEKP/DgZKZhxrnBkLkEbeFMf6bu5NoovNqQMH4SjYHEbyAN02xwtU6rK703TnEFeReHtFVRd7K3rTZvsJRex9eTM6PFbjlezzkw0Kyle7pC6Vf7ShS300yBh/MzLoXvxJkzxMjot6KKgNSSIQz4pmCFdBQDrc8Y</vt:lpwstr>
  </property>
  <property fmtid="{D5CDD505-2E9C-101B-9397-08002B2CF9AE}" pid="34" name="x1ye=37">
    <vt:lpwstr>A2vtpB98QPjV5rZhHwpxBIScHf9y6YOEWfAsn7Ltu2x2S6TUv6jM4gdg07TCvBCZ9S8VHmp7sKOF13IMKFn+X47yoA3AKKvK3I1sPpSp0edX41vmE+MnoA+oiaga8yloa+9dWt89B9tyvhy53PLGdfLvxI/a97yinN12BlHXYEJ6En6W10H5zCIy6GPt6fRTGx2qtCgBuibepSXTI764mgSmCaVos1GUKkeAUGwzi8GwzZ/STqi8cKdbTJ9YLL7</vt:lpwstr>
  </property>
  <property fmtid="{D5CDD505-2E9C-101B-9397-08002B2CF9AE}" pid="35" name="x1ye=38">
    <vt:lpwstr>8Ue4MTdtXGrAJK03NFq4+j0UxqjcMn29Cko3oW/7wRNAJuMc4Xwk+6DQ438gKYDrRKGoxyU2s0he+W3iPPvK/c8OVKVl7xRbh9/Zo1+AWBGCoS3jfzk8Kf7Nvb6LGJkO7uldwVkXiJLMTa93z/9IFgXqSxylcIxkJJCRAjywby1F5UK6VvSRIxzBUZAY747ZB0ZLzSBnpaXl+Sz8Qk9/eMukS8cLW8c5Tr6vckmxQtM7y4FKFIBMvuXYRZywHce</vt:lpwstr>
  </property>
  <property fmtid="{D5CDD505-2E9C-101B-9397-08002B2CF9AE}" pid="36" name="x1ye=39">
    <vt:lpwstr>ToM7+M58i2qihMyf5jnXwwPvbQa52MWZusgFunl7R0pKrETkQloAfooXsh/9VLBQPLxj7nrgNFj59+S37dAdc4FrW61grj8mszmEJUovsLjYPoonpbWVJEK6vBc6Qf3+9wuIIro50yAqWxzvttMiXPBY13f8FLGA7snMWKg8tWRPkIViB5IuG1Jf53zn6BVLfwDxwCJE2eKFIs1piILpoGGA/92GICHo9V9aXU6PdUE2FIY2dTX8DK2Y9XOZAZH</vt:lpwstr>
  </property>
  <property fmtid="{D5CDD505-2E9C-101B-9397-08002B2CF9AE}" pid="37" name="x1ye=4">
    <vt:lpwstr>m2WuYTd+sV6YYsLmbJjDFD2oY0vo1YXK+LGEMxaoWJIMHgKjKudhEr61Z+g1dxWR5wTDUiukrE832SmQbxqlJPxbeVpKLPFia2+sSuPcTRKCwr1Hv5tcnQr2GbzNSgvxhi8WvQwBdTKskKjxMTefiifjdnFztWhON4Og9bZlZL+q6XDiO88+uRo2eyH09Nh4xyEZ89mRW62n6vxJmn8f0Cr7VRucs1wAIRCaUZ4xJxSsgj7WTwcEb2srjWx8oUF</vt:lpwstr>
  </property>
  <property fmtid="{D5CDD505-2E9C-101B-9397-08002B2CF9AE}" pid="38" name="x1ye=40">
    <vt:lpwstr>OH3PaHtngRzTfVTH96oYcPBjO2UCSajEb9L9oVop/6Xf/UfqrwfSifbSj2OGTg9gNow+2c95qG3YPvH+VOaGEe9W49WXDj+OY9MAnBAfQTfC7t1o6/CRFBxFfdIF6tyurTI0Cc6nSVkii7KYGqDnqVOHma8A0lXnJL8O1BZM94RGWJXeZrx71MrWCdX2m/DYRLlcy8DGq/pA8EbCvf0Asp/kF4VIJvjgBc0tMnaIUKuvjD+yUM4kJw+YvndQS3o</vt:lpwstr>
  </property>
  <property fmtid="{D5CDD505-2E9C-101B-9397-08002B2CF9AE}" pid="39" name="x1ye=41">
    <vt:lpwstr>DZnR0+MAwwpag+cZQqWEhLq+BepiOrAGnufV+8joII/bm/Yd+6xOObcw9aOjS0/ojjSvg0v7FoxaCZtBoYjT3YLKRMs7LLGbkpofwXxiXegSRGbPfZP/S5WlnWctAh6XU8r2aqjE4G4608Oa7BfwgypIIF1bUgHFqEAgx8rfdGBSDwsLshkNHbqhhtrwynbtuXEwXI4d0vV8azUb/WFBizXaX7EoNOXLVth2IPBFI3FUECR/hNVgM97W0ZFlz0Z</vt:lpwstr>
  </property>
  <property fmtid="{D5CDD505-2E9C-101B-9397-08002B2CF9AE}" pid="40" name="x1ye=42">
    <vt:lpwstr>SqWeDqt8jljoFeucj37piVIVHawvrS1w1dYHev5HDCCVYUXGzGYkypnjgv8ojEeWkm5X6nQRb7zJO2UXwPIRS/rdNfQGYI6y+1XqscYm2B1pNCMk0/YWVqDXjPcIm+sqqXLRlU/fP4ovtnYC6m59qsGsfd992emg8N6j+5uTFiPdX2N/51eUpCTu5s7gGMhLt0PxtvXEbL6L18lljcVX3HYGpbot2DqIOvd8sndbDyUvWaEHa2z1Rz/Z8LmYoh0</vt:lpwstr>
  </property>
  <property fmtid="{D5CDD505-2E9C-101B-9397-08002B2CF9AE}" pid="41" name="x1ye=43">
    <vt:lpwstr>Z4M2ZH3q7OjCKMtyVTwM5J2rNiDOOLWEVU/6zina1a/vl1eaEuHX2vD1SOEqLS9Z5SkGGSxOtSEPhRw6oBV0VmTi9h5y4EKDv0wS7rpGpuTKRsXE0sgfYlJrguNtgegF+5wYQg7i0juiiit1EKzAdEbTi1FEzXYbIFoF/frKjhRGg2AjSJvRgm/4HbZLtJAvb5wiQmNlznFav0810WEmOPJ7LYES/wmFIoaMdG84+u2QEbh8JQVEKJM5RPAt2zr</vt:lpwstr>
  </property>
  <property fmtid="{D5CDD505-2E9C-101B-9397-08002B2CF9AE}" pid="42" name="x1ye=44">
    <vt:lpwstr>/tfGLzaAZtVcea3CRwhI2LHnHe1kdpu3g7Cg3K79OB2mbTFUHqja12h4c1v4Q5GvS2dccia6USJkzjy+iq1g7Lk7xoZHj6IakxqmQxxEgmhFXEewd1eDOh17CFmevtUIJlQtpsea3LFqng0fKDd0ODAsj+2P4PFwChieWF1H+yXtRxx57/tR7tGoAGaAnwrWLrDM8EA9Z/MYS0ssqX3L2+bu0gr+OlUII7UiWk9ibGg+v2K/o32tYdyMCLjBWWt</vt:lpwstr>
  </property>
  <property fmtid="{D5CDD505-2E9C-101B-9397-08002B2CF9AE}" pid="43" name="x1ye=45">
    <vt:lpwstr>WVkvVM2/VONak6WhIY1pBmtdWP0Mb4cakci6J7LlifK7I9M51QybaxYpqk+I806EUqTs0Fl55RUM1eGD7MuVZ/YRbavPCgeXGPgR8ZFB6O5ZY/H6vcK59OJJ9M8d6U4QEbxy0+LOsGEwvqdl+ScaZzUTEGZT9KBAXfjibvKMOB1LspQu7ydR6wBi8LS+qycRIEk6DlqFf99AeunrzrasOBMgfUtfrNm2A100OgXwxVtDg3w9Qdg5QCBFZ6Ui+Dq</vt:lpwstr>
  </property>
  <property fmtid="{D5CDD505-2E9C-101B-9397-08002B2CF9AE}" pid="44" name="x1ye=46">
    <vt:lpwstr>Er8vLKHDcjM65Jc788vrkeKrzwd/sxL4/VSwKXBM6WxUXLNlqVHZvYCk+nma6fQ/pMm7NGdfAUDtji84mvsLURB0MUMWEXPPO0EehO2BXk5I6cb3p6SuFRZbxISkh0mcsa2JwW2wYuJ+73SsVxbTLO7DWUKjyGVtfNcgfWk1d7JbF/CjfGBgFPtMtPlHdmhwMq73jcfp12oJ5wmC6NGMdEQC53HuJ7OgouQEcFcDP/AhD1iHBVZ0PNsZHatISeM</vt:lpwstr>
  </property>
  <property fmtid="{D5CDD505-2E9C-101B-9397-08002B2CF9AE}" pid="45" name="x1ye=47">
    <vt:lpwstr>by6cuStuJSkEiQDxVJXs4DZW8Sn6Kd0I0a1hc7Hyfzd2wKDxpyLPjBGeNufJjlJ+GErQ8SllrCEmCJGT1wrLfEmw9QUcrSfpySdSOTMCdy/X9uoik+ZIvuayheZSxMT2nOTU4+RFOO1eEDQnDd3H+qXpsmxP+A8OqoXekzePrQfmmTWOnoKGmCKLvO7AJQp4cQ/nrBFYBaIL3Zh0QopAyLjhIRNvtVQ/jLCfNeTn/8Pj9GwO2E6o/K21dpGz4LL</vt:lpwstr>
  </property>
  <property fmtid="{D5CDD505-2E9C-101B-9397-08002B2CF9AE}" pid="46" name="x1ye=48">
    <vt:lpwstr>GjzcwdzrIv9GeU4UWfTErGAuSedZKBs6pNBg5INxEYJTytvNHL48gEJfIQVEohRdFvYFtlh2icVlOmb/EQcGmIvxC4SG4oiPjd9pZcWJoNdhkjK6oJY5XIUxwTCEEYhBeNK806zj7MrWggHuG+uv+a8KjbwicQUfYYMLnZOQr43F3eVD8qvQ6pzSyeYgAyT1tW4V57eEjO7D8Fb+w7JgkXMW0UdA2+MaTBfZHr/wCOLXIiO8I47ve79SrRgph2G</vt:lpwstr>
  </property>
  <property fmtid="{D5CDD505-2E9C-101B-9397-08002B2CF9AE}" pid="47" name="x1ye=49">
    <vt:lpwstr>XGgLIbGp6+DUrp4ybhvaRoqJsA8iOQGFUBXmJrymCIFksuG5n/6tK1rbZlrl+68ZxCLAGlEYBjMI+EvP7gQg/uXrHwPStyAswhFnnkrKg2r7ZSKuYL4p+LK0CTI44mKZgSiR49W2B4Xe+UgpHoUrGyvWFpM5g2y16eu/uDQdh6xZJSbMdaFdfwwr9cZ3elG86wp2fBGPEFdDgV5cI0ixEfQAjSHWJVLDBXd0WgyqcjVhnj0LSExL5WyF5IJCcwL</vt:lpwstr>
  </property>
  <property fmtid="{D5CDD505-2E9C-101B-9397-08002B2CF9AE}" pid="48" name="x1ye=5">
    <vt:lpwstr>5Hjk7UAI7PZtP0K6Oh0spIRtrp3NS45jFN1uLD/6kKtnBY82Giel4TtoU5GopfVZWdSTBVpAcqrQlqFKayIgrD+wpCef90gKinJTjjkbVvovyw2JfJWtixVFdXYHdhTYw1zVZr2ul2L4znU/6SJxOtSpAACOnjwSu7EfsFzUUXWO0vJqPJfgFufoVZ1F7mI8+dvzzM0cL0qD9LsF4rnrPKPmZSkrso3MWDZRQQnnIgNxocRvT89DO0MT1Aay085</vt:lpwstr>
  </property>
  <property fmtid="{D5CDD505-2E9C-101B-9397-08002B2CF9AE}" pid="49" name="x1ye=50">
    <vt:lpwstr>m1emihhG7zN7ClEszUKKonbEXJYB6LytA/z2nYGkh7Us+qvkGtc4/M9s1aREpP0TW58/7pBOX98zFobyBlt1TjpbgTuRbGihriodHGknheE4aTSQ6A836Acfv6/Lt117S3bRzzcng3XabUdrD+fAuwF75pMFcnvrzqsrxWrE9tgAWjdj0PbPAvrV7rBNwSrki9WXTqwANHgRuqC+7NuEYDZzWPeDtbAL/YVpbUUC89lqlYmnP351pmaSrICe1jW</vt:lpwstr>
  </property>
  <property fmtid="{D5CDD505-2E9C-101B-9397-08002B2CF9AE}" pid="50" name="x1ye=51">
    <vt:lpwstr>rjKFyW0FfxhJWbeT6ZMRfMNfFnMfL38XcjPY2xuTw7cALzjp4DTtBzbdC5f36QQjXySHv2U5kHecc9GAlDJX5AiwFv+ERKzMiErfhuZX0TJtqVZZr7jvQcirnPjC4dvGOxqA8IoCp7yMbuLpbhw2vEcfLZLyOpQO+rSclrRDG4e/8j2XXb+jf2+ZpglY12dZWDbsgPRDzwm9sJjlv8WBDyvkU2Cl5n85mr0CCEaW1LH7lgWsRg3IvJQc/UhUMCS</vt:lpwstr>
  </property>
  <property fmtid="{D5CDD505-2E9C-101B-9397-08002B2CF9AE}" pid="51" name="x1ye=52">
    <vt:lpwstr>flAbxLmHKmRaPjWz99osOvJUCiZ9TqiPILnful1UunspK9g9p1+W5XNAk9LNYhf8I4KUP+TwOyrRWG/97bWrrW2vmZ7vpF+E0ghFMndkmLvcXEeRnAu9vX8MwYQOCmUlPNybwGNHCv1lgixsJ8e5M74ug02DAH9quN+eKy3ISnfY++qBw0rbK4Z86GTW1rb2IBZu0CkJOpm6gmKtpSze7t5HWgWD5cPdu5VfBpDAomZXjafjMpKte5o2ra3vYPE</vt:lpwstr>
  </property>
  <property fmtid="{D5CDD505-2E9C-101B-9397-08002B2CF9AE}" pid="52" name="x1ye=53">
    <vt:lpwstr>3y35xeNd0n/XSWg5wyuCw4Mflb2c/QfIxgayBi3ycqHGafQIx+g2QmM9Rf31WKL8+DEGDrPAx+0C1glvAfhwfdYQVHntNgFVww1GW8vG7KQJxK+kl0pUQ1QmlCnF/CEcLhlEK62TVS/q+78J2cIaWr92goTfWf3LV0X4WIV14HuRNOoRI5onk5H9Mpn5PD8SwD535s3syiQaxUZFZoC2+OhGtBmn9FDNVQzbOHWhCFsH/JG4851cYXWOd/3Y4KE</vt:lpwstr>
  </property>
  <property fmtid="{D5CDD505-2E9C-101B-9397-08002B2CF9AE}" pid="53" name="x1ye=54">
    <vt:lpwstr>ukKeQzKHcDSMm//xm4/QVFUJDfq9u997GQw0I5lwrcCTN6p/sIbT58oh1XT7ZRMuxnRcrias82Yu3vJX/6+rAYWYsaN2p9ny/0QuofGtrXIuSvLNq+Za0jRbnb1cOlwhuwFbn5Q0wyuOF9jy3lQM45kMTBBR292W/wYggBstfYf3Gn2uqOqmvk2/HnWa/xsgViXX+p8isqzXzLMC7QDgLuH5Y+VSZa/LtK+F9Qoqyhyd4P3iQtag6s3GSmg3lRj</vt:lpwstr>
  </property>
  <property fmtid="{D5CDD505-2E9C-101B-9397-08002B2CF9AE}" pid="54" name="x1ye=55">
    <vt:lpwstr>0519R+N9aKrhr0q43capOj7TaGyN3j20XXboBR5a/kNcZ8siNr5p6K2DM7sVi/qkh763gP1mBjSj+Bxe//55CAkfPPFr9cZ2eghVh3jC5gOjMGsoCc/LRg1wkBwMA3RNWxRGBI/bzehp9TNUv9bhPSPnVwt7YaEC/OnNvI1LmBDdocH2OCYikg0zBnwXvO9/0MmwsxB8+HWs2MQLCEAiAnF7sFGq1FzgSg6MNhTIxueZRLuknaiRNgo6aWTncZZ</vt:lpwstr>
  </property>
  <property fmtid="{D5CDD505-2E9C-101B-9397-08002B2CF9AE}" pid="55" name="x1ye=56">
    <vt:lpwstr>2c79ObP8A3EeeWONl1TvFuLpApfQXajArPj8vlXDXFl/EofB6x9CdU0nnanZCSLDs+9BkCN10Djsgh7CvmuaukijFe88ztU2Mw8WfHWxS+b3hb8kolUzNkPLZxTgpWovjdfYF5QLNrDgEJBXOWd5eYfqU1CCXKPMqNL6s96xHEp11m5EynxYI/W+jIasrmV67bu6cQ7GyW/6pUetFbXycjbYU5WOFDKDAvMSw4oFNm0PSn+JFJKwjqqexeanBCL</vt:lpwstr>
  </property>
  <property fmtid="{D5CDD505-2E9C-101B-9397-08002B2CF9AE}" pid="56" name="x1ye=57">
    <vt:lpwstr>TuR5j2FjLiu6I7+vPOXm+PAqi0CilNPqVWfnVMpR8bzuqlH8EXc7Fg62+mRjGxYhWuU5T7Drsz5cACDCCjSr5Fmc+wzulR8REKchI2S3H2bN8PqIdOE5kS9AJt+sOfPxNxPHa0NNflrPQhHLmc0bzPOr14AJ8A3rpbuoJVYfxIlORLkYQtA11GqDU7AnAZ8ztmjPP9ANkha28pP3V1KkVWV0qvJVwWJIsHER0zK7oPZXEfggFPRVEGyy5w4yeK1</vt:lpwstr>
  </property>
  <property fmtid="{D5CDD505-2E9C-101B-9397-08002B2CF9AE}" pid="57" name="x1ye=58">
    <vt:lpwstr>42mEnDS/YNowkW+/qyQDBzPE7xDjHYtvlNz0bzG4r6mKJajySAa7cn2PPpi1DFdgspLYJ7FBtdJPy+kaay9KvGkNe0346deEUQfpcmOd1glGSZgGD34vlwq2mCm60Xi24eLemwxs1k3auDUYBT29MJlYBfjj6Mgp47iyUA3b8E40QSJwNv5iKz0Brr/WSCHz76SC5rEh8CuNkrhCbqk5o9SVuARm2An+HYU+1zrmBHtZsd+qnssHbFv0cboZ1oX</vt:lpwstr>
  </property>
  <property fmtid="{D5CDD505-2E9C-101B-9397-08002B2CF9AE}" pid="58" name="x1ye=59">
    <vt:lpwstr>13sMdi3DkDt7tjW31U7p4unwpo05yD50xeH0HyFOpJOH/H6LvthaPVBE85SWl8ujCxl36/te35Gp0XL+Dk1DJs+ZgxfwxelglDgGSntrVlFresGLXInpR2+h1++xZvCiWg/VCCbNKx9DWqmhksBC/tGO0K6+7XWQU4HFn02RiB8nl1eAoF/Mg7bFbfZfwNUaDVfXQ5euh6j2yd+qbpvMYhlsH10zFDohgyz6FFE+fOQMIcnamunwA5f3ymtwyMU</vt:lpwstr>
  </property>
  <property fmtid="{D5CDD505-2E9C-101B-9397-08002B2CF9AE}" pid="59" name="x1ye=6">
    <vt:lpwstr>4kYmrCzkOdxFU9EgKOujz8nggYmwmEVRXr0BFH/mm9EhF9ff3InhySpFdVoHHFXRVx2nxxi/e53V8971+SgmZja6wW7HIGB9CGP9qTEsXRXpVDiHH1u5mZK5zISWB18VWKb0xc7T3C0Ycuv+guLIHT8c6x2uoXInrA3mZUD9mcbs/EVPl8K5wadbzlUCL1BHci+2neYx5zu1kgRkli8aG/tyXIpon7oYjR9IbVVcHb0fqt4l/KmYjEsOpYAGssq</vt:lpwstr>
  </property>
  <property fmtid="{D5CDD505-2E9C-101B-9397-08002B2CF9AE}" pid="60" name="x1ye=60">
    <vt:lpwstr>wceCFhn+7GtVccR5Ysns81oCn8ompD+UCTeTUHGi14PSln2OkRqLllQMR5PnjqATjULTFbtRXyg3E0khOpu8D3XyTcMfKh0PZ5upXM3Vek6cRYHBEKtGyAxPG9liq+j4pl+WZj8YKNqkNwojfp/mGrnrJ4XU5ntpjfK4IES0TG355IKNP5KlSOLjRx+8/9YIRo3xJkXcjfBtAXxpqyBSPS7ur9hykFnywqkkop6BOToFPiLBqhHftuzVttGlhUe</vt:lpwstr>
  </property>
  <property fmtid="{D5CDD505-2E9C-101B-9397-08002B2CF9AE}" pid="61" name="x1ye=61">
    <vt:lpwstr>aMYp+lRICbidkQdRHnY50mrqkiXGVSlO9f9FkSYQ+BTelsKzAyTtT5a/4C0ICYR/25ZQxDG+XGpRVdc4BhPrForucldZMXwmdKwqc0sxC0nBcrsDPC167RsbJSeFaLSEpS8q2IwzZ7maZUJEFqnyZ3paW0dHPw2m6GBLJHg3uKpVHGDwdkekt/QueBHAasgQC33caP78fhnocjfZkZabOGYcbuKsAM/EaVNEC0BQI9F1+C6feHEw0HBABgBVBJa</vt:lpwstr>
  </property>
  <property fmtid="{D5CDD505-2E9C-101B-9397-08002B2CF9AE}" pid="62" name="x1ye=62">
    <vt:lpwstr>F+dImbjEQcK6vGuHwE6XsUKvV0AXwbbfdd0e3YmjdFllWpWXyQfLU8BS7CpswSXFDL9VRgHrK3n9wxLovX8BJtfkxhGKh+AHCOOZfTR/MhcD2paFVqqf0TmZzWnhR0IOtdc+13JSzLul0deYWjPyQwerWnRlJRlGcT+eaYrvIKM8GYtXNmLwCv8zYSmpRWrU4MTOGkPkAnh4N3YKrBkAiKtMXfrmRSdk8MRVZIStL2VY9yAPiAi4Kwiu5ZIQDAW</vt:lpwstr>
  </property>
  <property fmtid="{D5CDD505-2E9C-101B-9397-08002B2CF9AE}" pid="63" name="x1ye=63">
    <vt:lpwstr>PWcH+WnxcZHkOFf+nOXB/tkG/U9E4Xcn+cX9gFRokbNYPDtc/v+RdKCZKXCEAyczOiqjFn9TDSEHHRqDNpzaP5u93WZw9XMFSaarAYBI5ZWabFuEnxTO4oI751W3GQ/Zrcd/XRAMK6l7izliHSVcf7RwhT59IqB4CGoke6X2Exaxc9QDaxf4+jAjEDDWn1vWcMzFOurJXUgt5Fg36GoScBtERrB6qOswMB0QYekvA7hHt+QNRl8CnBNnVDuTpGW</vt:lpwstr>
  </property>
  <property fmtid="{D5CDD505-2E9C-101B-9397-08002B2CF9AE}" pid="64" name="x1ye=64">
    <vt:lpwstr>crLFMPh6yb869owYJ4URmklxayz4Y/rdxQBVsQ4oABEDRigS67783Sma6T3gR5LHGsiL4HU8Ucrqe7FvD2nz6Qf5LX6BuauLllEx67KRJJMUn1ex5p8mMXCv3Jg1A/Xf45JY6ls/XP3iRzDMN0OKdrL+pHkNDJ4/JgHR6zma7rnuQC34+ZsSvBEMBzlpcG4WooW6h5J33cWclb5MmW8hr/3YAWUnWPmFy2/0zWclZRzFvfivjcjIvYaez9rQl3q</vt:lpwstr>
  </property>
  <property fmtid="{D5CDD505-2E9C-101B-9397-08002B2CF9AE}" pid="65" name="x1ye=65">
    <vt:lpwstr>11ONarEtxzjhiqRxcm0/ZOpcVO/cqN1rWV9kAKh1XWXgNZmw/V3DVCkLZE2GHDcAseKV+IwErYUNYo9culfrVwq+P0LwrO70SeKCZ1ERaIafyFdg2RVxs7sBjnqoMQRtyR5AqT1dnNgQerTTw6erz8qdZt8JiIQGv1XG/+O6IPfUIfaFpGV3FJ/dlMgBPAx+/+MhB19lDpl31fSQ3UsNizQf+IOTSCa43Jm5Lf4+ZC1c5WeZegNFwt36ZqWXlQo</vt:lpwstr>
  </property>
  <property fmtid="{D5CDD505-2E9C-101B-9397-08002B2CF9AE}" pid="66" name="x1ye=66">
    <vt:lpwstr>oKoXUdbUTYOyNmUmZvqUTWCbeQWVA6b0D5FzW+ZemfE10liB68Xbqo2rlnK541A32ESkv5YHRrbuKgnkPcqqpAh/QXyvbpjqAw6zNE6IGrnXFoud7JDTby7rT+FcVTmGoml6nDUXuuxdRY7Ia9wCA0xGw1g/6shySa66Oa9wqPF5d098AnS0SqXSGNWJXFpt77Cq+Ts8jNcQLGMBYQK5zGD+LvXwVnkSQhEADBB3HA7YgM7g433J0Z5PXLfoCgL</vt:lpwstr>
  </property>
  <property fmtid="{D5CDD505-2E9C-101B-9397-08002B2CF9AE}" pid="67" name="x1ye=67">
    <vt:lpwstr>asyEH0RCU2+hXRWxPxkqIkLcNBNWeRDYWUHc5LlifRKAlDS2GnKG9ZNvSXXODrJrU/KlmqrORro+053XSkzNDCbmW4pb4MTgPFWePFM+pGv2OLEAgmDPvQQV5GHOuxBKPNiOrNnjawHuoct+7WK+/kJXTXbCf1ekzpU4qUhhN3j2V3w3C+895Pww2AhejsOBhwTcRneceOq8ZgyR+blyHbnnJqNgMd6xhchI0mpXxssRs19wJ5Gc6JUNF2CiAwg</vt:lpwstr>
  </property>
  <property fmtid="{D5CDD505-2E9C-101B-9397-08002B2CF9AE}" pid="68" name="x1ye=68">
    <vt:lpwstr>HhG1k4LYiJssAsN10FpgO10zKo6os4d+wdQIKDPkx/19NSoqtlfj/G3x2lv4f5AUU6FaDBMxXXYp9B5OrnlX0+WvcuoBpIb/x92bdmM/276FTSPhvdqqmujcJggIkfmgMaUN+feiOB/QphfcHx0e+FPCh9wiH/nb55z11CJObnMi6fxvkKBkb4Tzu8tJ1ScqX2ORaVxr5AnygyvaJ2diNq8+FFsG4vUZK5xoOnS01WJpY7cFjs3qdnct8TthuOL</vt:lpwstr>
  </property>
  <property fmtid="{D5CDD505-2E9C-101B-9397-08002B2CF9AE}" pid="69" name="x1ye=69">
    <vt:lpwstr>rdIZ5zR+zYxuO4Y4lJQR9BtMnHNufdylvtGhlQ64bStq+9rmywWlhH0fYIiHoa9+VTo1RpnJgubXXqdOAh0J+GHB0ch8yR7jYMBAoXCBK7a36YkdWIbtz6lGEGxcwKky9KbSfbq/NpYZw4XmfigAVpUV/LDaYmG3VhgdYHKhbFZJIvkXc1CTyS7WZ6gG+wVZD0MIveiZcEcz15GVf9VQhXpnHAJ/kxYE5Wq1Ly3LGEcHdp6hBbuF+MzwOU190oq</vt:lpwstr>
  </property>
  <property fmtid="{D5CDD505-2E9C-101B-9397-08002B2CF9AE}" pid="70" name="x1ye=7">
    <vt:lpwstr>nWmltLv4OEsDjeztcpiyxG5a3lop34ex3YXQwV7Q39jSzt/CbJbmJs4fVjkDbvDtUaeZSWgaUtLuHja6j0ZVeM6e9o7/U0VNtydH8QF835vovbCBtetuqyTWAK0QQ+fMUnr7WyXVg/Vb6R1dlartOmogu0AnA3E3MKGHIv9OeKnr3srU7WgSFLyV+34zOX7wr7hotbkjbHj0WbOBZXfXRwqY69S7cs3Ooun9fBrMtpDhGfPe375mHSpPSFM210o</vt:lpwstr>
  </property>
  <property fmtid="{D5CDD505-2E9C-101B-9397-08002B2CF9AE}" pid="71" name="x1ye=70">
    <vt:lpwstr>4lOxpjmD9uV4gEy1elvqQJK+Vhb7GxcytMfmUPX9Swge04LFC6PczXLcJKj/mlpseB7fhwb08CkKJ+EI8lMUUcwQlRu0otK+etlKgIgXHZEpMPKo9gYFl4DhAkTRVW8M5DQuifSpA3kpaBnJHMdBBEo8GUlnB0Io+clmI7dAucHbFWSQ+Wfa6+XsttmuM2mMTqt4J3N2NvMuXwDz+0LbNh0q4ajhnz90koVvH/xwEZjxXJDpb+O2GqUkV3RFxI7</vt:lpwstr>
  </property>
  <property fmtid="{D5CDD505-2E9C-101B-9397-08002B2CF9AE}" pid="72" name="x1ye=71">
    <vt:lpwstr>htfKlvTdAeuhdhePNpkd/4EbDh0lkTNqGvYEcCl12OKYpcqm+M9VHDS32nsWBRCupnVI61IyE1jB6fdRQsfAUxwv2iTUSVswJnmu0m9d/6BifUXP9H+0ZFQ+snP0p77wLSQGHGkjVTePMRn7gydVwgjytmWgx/KCAoKH1aXteMrEH4lNAdFTImrRaREI5ZSzITAg26p3vMRU4cDxX4anLjMgTgPkwcon3eWSHmrrZm6Q2q9uq7AVqJvUwWRW899</vt:lpwstr>
  </property>
  <property fmtid="{D5CDD505-2E9C-101B-9397-08002B2CF9AE}" pid="73" name="x1ye=72">
    <vt:lpwstr>lvuEc3ZSLFyEYiK2QQ56L/2uw/zLwN+Joo4Vl3c5uKDtQli8FoH5kfZwgrUFjXz845b67ssxZo6A3DZP+Gytr8ykBJL4txpxJ6Yuu/oKU7ZuzD1XSR5UMYM5cFRoPTdps0JUPTrrco6L2ZKryeGvQLPvG1ZAH2FrhfbrphsgQzcSnc+DnWOKhyX5isqMUYdlLKDp/dQlik0Bb1kbp+v5TOcYJuFSlQsO/y3gQg7Zsw4lEWr9S8AgJPUKrjOq4h1</vt:lpwstr>
  </property>
  <property fmtid="{D5CDD505-2E9C-101B-9397-08002B2CF9AE}" pid="74" name="x1ye=73">
    <vt:lpwstr>UznC3+4l3VZ4maw+R5NH7/rOnNHW3iKGA8BpQ5sOOpREHs3xcXH04r97beKgbCivr6jRBT0ggxbHPkv1NsYH77hHO+9OaJ9ys/EDCRZl6mHcDxriCic4+nb68Vh5K53o/yPC7pb8OEaWsro3c0rEOUI+JFuma7FtEfOxoqf+1nS3AHcUwprQUKsD+mv0C+aEDfY9DUF1vZ3+iMCMSunp+1M6dELO+q+17guc/cRgagQJVu8+Oi91J5DgOnZM3S5</vt:lpwstr>
  </property>
  <property fmtid="{D5CDD505-2E9C-101B-9397-08002B2CF9AE}" pid="75" name="x1ye=74">
    <vt:lpwstr>r1YSkhnvPm/G2kuKokiTaULP+ltaN5iyzaWJ9EdWGeBkbt60hvCQGz8563URrEF7F6JoF0+VidwgSfau76mtaKcuRzOrqcZ4GTfe0+G6mMeyTO0uCRdbV8EV9txs9bxQtSrkDQSwCNSgu+sQtYjyBxFloIqcUaeYX4cc7i8nvT+TXCtsnLwygtGo5MKjHXd4P1c7AlIuGP/8/3NgPyPrQ12lOY9SWPU2fj2rjrQKi1xdzMKaq1euBCaYouqmdQL</vt:lpwstr>
  </property>
  <property fmtid="{D5CDD505-2E9C-101B-9397-08002B2CF9AE}" pid="76" name="x1ye=75">
    <vt:lpwstr>cuFAZHd4sYr6MezzaRTfIExn+8127GNjbxl1X7+ecY7SWTkli5C2LtqCQZKWlbfbqR1jENCKI+kucAQhXb2hN774vaHM29T38BbA8QQOaUJ1KbWRg0cJeseAe2THyzzVbpTvNr2efUam+mg4vRNblE7NftC5CTopDLZmFJxAZn5DD1BoYPolKDQv1x1rXYDzQYWMqnKkpkKme2+z0VpFmBy2m8QYI6Flk+EQYqmIuhAuLEyd26PKKo551+Yxufa</vt:lpwstr>
  </property>
  <property fmtid="{D5CDD505-2E9C-101B-9397-08002B2CF9AE}" pid="77" name="x1ye=76">
    <vt:lpwstr>Fm03T1OTIn7403yUNVJq4OwMIa2YumOcuoIHqLETii8TsvYQ1NCHY5AtAghVr5/K08UPzCUJG+UkCr6GJf0gtCKOv0RLbHRjLbCqAlQhGpDlsW9AYCmVWRznrXb7GIl30zcnB0W8QDmyhTKi+JrK74CxbFtXcu50GUmFNU2/P48ZBOYwQa1WgfC6ABj1tnHb8ByKZwxQhcpUXsKyA5bHWrZcllQneLRRPcJtDEeC6UhlKnWfmgIp4sMbTonp7AL</vt:lpwstr>
  </property>
  <property fmtid="{D5CDD505-2E9C-101B-9397-08002B2CF9AE}" pid="78" name="x1ye=77">
    <vt:lpwstr>4+Ai/9IsSiA9comN+4dEc6fx17em8GUDmOeWGtqjL0aF6BDbKMzLByQzJYH6sw4gqd6kmjnJ+k7ChUteoBx3k1Z8kf8PRQ4aDFst9VIjOACBEZ/xeJsOYhxVSFZgiZR81o+zuNSvs97R8cSInm0UFxvNsMRhDGeK/Inuw7Au1I2oxiFHh90Ne52WySlKm/28NyYimajlIfe5+yvl30lhSWjbgzN0f7UZ8MQYw7hlxO0/XlcHOOGtqFI0weSewIP</vt:lpwstr>
  </property>
  <property fmtid="{D5CDD505-2E9C-101B-9397-08002B2CF9AE}" pid="79" name="x1ye=78">
    <vt:lpwstr>lI23p63+7Qg8uQLkOyGtZm+BNlF+7FfYu13v5GQ21mW/h2hC9YEXgpI1ymJN8ed67c27WManbeIz5wUOEXJ62oQQFILiuKWvOMJ04sdfdpYkIWOeYc2iH+TQ0A3cU7XsYIg98x9G4bM2vnWjPusunH6Ix+9he+nDimQ2wEBtoXpBxFRpgaKoDKjEJW5Xva5Bnz/e9WfnQ1eNXW+tnqfrDYo783pIgdN1HAQrVd7OoTf0WtkvLALzCRd7OZ84joY</vt:lpwstr>
  </property>
  <property fmtid="{D5CDD505-2E9C-101B-9397-08002B2CF9AE}" pid="80" name="x1ye=79">
    <vt:lpwstr>KcnE8xpUG4VlQKnpB76hL3CqLxFz4yeu3gUS04h/vrzgw6pIGv6RL4C+NceQmTsnrVNh7zXAZW/WLC5LuIh8Vr23SC6MkbyRisCaDlt9o9b1jMBxyndJcFAc9JxwZU59bccMHj4s/MoIsp4yknZPKDzKrJQ1nQzL4fxK4hpIMZoIJLXPTiiDvSmCICEdZGQME34YEexRHWr3Gdmgqep98mAwr5MsFUO1ftiAc5mgU3zi5Hz8O+w5wTPeAhd7d6g</vt:lpwstr>
  </property>
  <property fmtid="{D5CDD505-2E9C-101B-9397-08002B2CF9AE}" pid="81" name="x1ye=8">
    <vt:lpwstr>DTZEDSJ1PKQAnQtjwN2kDfjhK9NZM4D+OROi38LTh6hOxOHTtGdQoU8ceOOsxNwzBb1kuARvWjY/hUdr3nbkexOev3tzlTGyt7lUYkNaqNbwtz124qG8DRwCt0p+VxodJjCi3M2VKsqPIBJM85ZorhMt9u1LWjmm3Vyo0FBRPx85BFQsFO+p9OAHGF8kCfgvv0e3yOJTnVzHQsNzqQPBdhc20U0Jx8+yCqKIBG5XrlDsm6UbLKIqwDksUAviWyh</vt:lpwstr>
  </property>
  <property fmtid="{D5CDD505-2E9C-101B-9397-08002B2CF9AE}" pid="82" name="x1ye=80">
    <vt:lpwstr>W99gXFuzR21CMQNRN7oSKdnK4F8vOO4S3StpBtYYvTXK5SnsfG7KJIIXAHFRULRT8Ilw1lRSe3d7CZz3Zqz2uwHGxC+CRqnfzp1r6nRK0KOnXSRv+VJP4PUl5/fT0FDFTLintNTpPzzQRWM63O2T1IjdbHt5YWivSkRJvvlsfeQRPT+fkgdx80W8F9bxpSfJ28BeUHyM8zzJQkLRpmZDT4Isz6vCx6seLnrboCeRSxIRbV+3xejynwPGkkwBROP</vt:lpwstr>
  </property>
  <property fmtid="{D5CDD505-2E9C-101B-9397-08002B2CF9AE}" pid="83" name="x1ye=81">
    <vt:lpwstr>2upIpadIbryo7LODTZG0G4SQ3cSTgOx/i5kPHfnyokioWpecXeAI9xp6/oT9cccDjWMQoCfpiX0IDDXNCYrhmlw6Iij8uYho3hq3r5yOVQjObz27ZoOBlgZnDspnUqL296OaI0DESJXjMSpgibXhXVtF5mSN+xwaEedVUecOuB9tDfdf1FvuaI3nYSupQXwnHgTvx39EW55PCeaedc+XRL8CoaO3AHfK/TWu5JCfRz+TjX/p3o9FzZqfYJ9IicB</vt:lpwstr>
  </property>
  <property fmtid="{D5CDD505-2E9C-101B-9397-08002B2CF9AE}" pid="84" name="x1ye=82">
    <vt:lpwstr>XQDUdSn6ZOjTvzeBBbXVXnrsSN3jtcjZ+1RL8Noe3LzAtMOOdpI3rC/P8GfWgAsYpOFrvsRD6qm/xY+3DsMBeD0tnSWx52VgyHKh+IMiV9oFTh8evZemezyw29UVoUguTFWHkziyZyWWw6IrYAsz7RwSxhNM8SttTqXtwHd1T5kjnWctgAcF/SqOqdz5VB8q/ddosbdQTCKf6hTLf0mjgCvntDGG5awQRzbR1jfbWvfKmcQ7iEwSctquXnqhevD</vt:lpwstr>
  </property>
  <property fmtid="{D5CDD505-2E9C-101B-9397-08002B2CF9AE}" pid="85" name="x1ye=83">
    <vt:lpwstr>Ji9iHW1Ruoiv7kBMMU4ILWg3TvaQ6qw8vabuJTnsW7ld1g6NS3sI+e/kkl/gjMhBKnToRxuzlCuN7UvekqP3UVAosAAC/ip5c5H1zEWk+5WZp/5Cfo0qqRCtr9N3D7S9QWOVyH3D966UkQw+RUalS7kp8IDmLF4hJ/vnEi/223ibRezlabvEMtdXr8OwOxdUmudXtJmL4q9lkBxqAiVU9SW9v7NadUT/LcHGS2bYyWZIn7INaxBiv2MZUnuLs9n</vt:lpwstr>
  </property>
  <property fmtid="{D5CDD505-2E9C-101B-9397-08002B2CF9AE}" pid="86" name="x1ye=84">
    <vt:lpwstr>Kx8eVFpOBKS5i7RJKpLs1aw8Y63sC/bwvr2F1h3d6eoFrppNJWMuBvXnWcU7iRFj/nTlKl8Xc/svDAc6OiqUo9mEPAVrK260yW1Zj1dVnpofsxyFrsGstPfY3lVyfhF3VVE+ycbJLYUQKIYn2fijtT0rfS4Oj4E1oYsJXHdTFY9I9HLy0g3/8yUR9ZNPlwCp6N2Xr4Nc3Pkyrno3Dz1koitNBmdxTW6Y2sfoXZ+OdzeMMZDbRQtQE7Ck7bQiFSC</vt:lpwstr>
  </property>
  <property fmtid="{D5CDD505-2E9C-101B-9397-08002B2CF9AE}" pid="87" name="x1ye=85">
    <vt:lpwstr>IXqUHNIKev1PkYhq3wOVhfZ2E6p8AHY0k/TRr2apetTTWIEhxysPWDovbs08hj4wN/f15zc5Oqk94B5HQn7b+1O7/39iycgcaeYZofojQLzVpIviAPd6MUcVvyZnBUR/FiMttK+r6/Rqo8/eVvEUti87PJDJ6QCZEhhK/ILiqfZfhRkbwpvqZktu1WEKICVxrZANCB4h+sxFDUOugjHJ6IvPV/l+YJULwUUPquNliS4KAhZHl4IbVbmRwBqJYhy</vt:lpwstr>
  </property>
  <property fmtid="{D5CDD505-2E9C-101B-9397-08002B2CF9AE}" pid="88" name="x1ye=86">
    <vt:lpwstr>rQqgjrg9O3N3mD+8wMYGbrndXLMKdq+K2BqcvnAk1Do6OugxwnZ4WEywF+GcniDAE1KP3/lTlU4TZHWwAzNhoT582Hx9gOfisqV90tz+5jeTE5pvhLGIvFeaJ5TqeOOcvbjFkw4QjscVwnRWuGJriFqr9uO5oRx7ifU1kNRYkP+w7F3wep41hQwK9uknq6xzYiQIWqIrU9PEUNNU7ORgr5a2NyNoV1VC9ZG2CBGgm7b5ZtRm4+4679dQSg3aIRT</vt:lpwstr>
  </property>
  <property fmtid="{D5CDD505-2E9C-101B-9397-08002B2CF9AE}" pid="89" name="x1ye=87">
    <vt:lpwstr>QHlNgSQ07Z2S1nr9MLdQlMwowFluXCbHB8KlkymYVvEhs7oPaK9EgoBaYFf8ePDIkmNJEP7jqNjtR5iiSOrnloHNVXUug0vidZZCFjQjh+uUAgpC6hdklQM89ZL+ZoOFY1NnfiBjGtBvsRkMX13Dvo0uwdfzlHZ6Xw87pPPIJdCijU+qG9qyz/sCN0GGx0nS6ExWx5HJ30WFM9uJcY9q0Z+dCuCODk+ASAJo4RwLQNEkhkHyX+QqnRVNcGDhMot</vt:lpwstr>
  </property>
  <property fmtid="{D5CDD505-2E9C-101B-9397-08002B2CF9AE}" pid="90" name="x1ye=88">
    <vt:lpwstr>AleSP0eVc0l5nSkhJsmb6uh8qOg6PiEAaQAih7XOKm06tti8IS+CAsnLSrMphThAVYAKFjJh5euo2XomTz9nsjWn3WlNVL8oeJCvgQCBD+6s3NOaFscVlakIJd4Q3a8EZ9XTL3DziFkX6xtSRq65tLwjkDSiO1xWS03BSBjjI4P12K/Ueh8x/KIrjbvKcZ9xep2qtXYQswDaQ9vP26YyOIbxHuvOvroABTNOyatPwLcHU1/NlUGnYYihRl1kifX</vt:lpwstr>
  </property>
  <property fmtid="{D5CDD505-2E9C-101B-9397-08002B2CF9AE}" pid="91" name="x1ye=89">
    <vt:lpwstr>o56qU1CakJV2zqt2ErfvYBw2DoFlhn6V/2/pTn91Il432856l72ExGGik5Y1yo7mOrnv5+WzhaYfsQpKXn5j8NX4nQ0TGaS4l7xi0jrjFHrz0+lSaKjpD8IEnXzcwDGMJ6ld7Nt8y8Wo7HsnBZW+Jgm61GC7T1lUY8MWgCXdObzB68glJ6pdIk+rrlGS+2Ox+E557iQy5c25f7dJeAqF7Q1qHUQs7V1m8WWt3gwe+hBbysZ/ffHC+iDoc8bzi2/</vt:lpwstr>
  </property>
  <property fmtid="{D5CDD505-2E9C-101B-9397-08002B2CF9AE}" pid="92" name="x1ye=9">
    <vt:lpwstr>fiSKpo2H/6tZMP/YIZB18sJ4juDqzy7YtbhUrygV+aR2zZySObuxTySB0j2gVklJBDwWdVvtBBwZLvbxvOU0VDB78JB3UJjYFrxlBphXp1GXD73upZe+j1Y31jJ1jeSNR39Z6057YhQxklIJZfmUipPv2KT5vA4RzAwqxRsAKcx9So7vX1mkeMlH5GS+xafg/mvLDYJ6LZYbsLIz4wBKb1nK3fECJ4Sx3G/2mrCcABudARWPkkdnmuTiCHOkdwQ</vt:lpwstr>
  </property>
  <property fmtid="{D5CDD505-2E9C-101B-9397-08002B2CF9AE}" pid="93" name="x1ye=90">
    <vt:lpwstr>OktX5DQA8RWxCNeNES+FMkEvvoij/2WJV9dA9pfB2XjdaYuD1o+Z9HiUTsWJOsIzw6hqzjoxw3QgLNPQ4AacJijLekCio0fsGFdUVZyy4Ieq2S6NluRlw+F5cmCx+jL+9LMi8/0r0+fpWS/EZoOAcueYXUZBwSDinigspexK7wB++c+AsEAIsFBmmQaq5dWqTPpcD5nR5y75zrX+gXKiDqDEn3ZYW35rtzrtcLW3dqNOpNA9/gNujvsZ60HxrYL</vt:lpwstr>
  </property>
  <property fmtid="{D5CDD505-2E9C-101B-9397-08002B2CF9AE}" pid="94" name="x1ye=91">
    <vt:lpwstr>KB+0Q8zvbD/QVD7RXxeptpG466o5sRziBtg/MoGSSHWjvBNNSBaVrIVbAxhGXiYNMuwx/5Kk6QlDK4Egtwh3H2smIZpH6HYMqxWxaRgnkhInhghjTKSU1UTA86TfPeXGF+NE8qEendAkiQHf2KM2eGmYZIjUhtkpU4IZmWCQNvrlXks72gJMB8wgZCvGPUXubPgmfFbY5VRHWJ8ILGVOd4aGGjBTHJgVqOsz7S8KQiaVhEQPREUa1SW/QAYvhv0</vt:lpwstr>
  </property>
  <property fmtid="{D5CDD505-2E9C-101B-9397-08002B2CF9AE}" pid="95" name="x1ye=92">
    <vt:lpwstr>iWv7TyTjfOMEPU03oEFFSH3MPhAxltYlUFjeZ/vhgFG3WeyiRucXHEWsu8yqHvIKj513qXlNa4s/THneNGA2w3xIazYfEJK6iH24wxAcy9NMcuh6qc9dODf4TQozhWQ7BSYzpvWeSuZDE9UHlvQib9MJ6dLWRDXDni9SEkyrwiuV6J0FkWrgg41VBeMKnmif82u25hp2Gr9zfejlNHgGAptzWqrYea52XfYQeplbA2LJdc1TocfK3FYQr0Keiy9</vt:lpwstr>
  </property>
  <property fmtid="{D5CDD505-2E9C-101B-9397-08002B2CF9AE}" pid="96" name="x1ye=93">
    <vt:lpwstr>6hL1Ey2uFSJaPsx3t0dq4dyiMKWvGZP+ldffIW4+BrZQGg59vi7DGCrQTSIrg0E7Gs59YZ+Au/UDwWWLNnZpFmzpzyYXcXvTwppQ+Z1QuK1k3ULLTZ/vp3zGw3bFt47Js7CSXH0+IrFLiEONwoPqTF92Zgk1LqRhoPOIJiwV8mXbXIvFBEY/B3QshPsGdO3OkrQosWIl2hYMuVfTQF5h2O308or/eyc+fR5AW3LZ3xmm/Z0c5X8navBWHX5LBLV</vt:lpwstr>
  </property>
  <property fmtid="{D5CDD505-2E9C-101B-9397-08002B2CF9AE}" pid="97" name="x1ye=94">
    <vt:lpwstr>z5I1yEoPRrVct8CSAlqKrqTE6SesAi5MXH4aM5w4zKXLB2JO7iQVnnY4AnbLwCvq4NHSsy809coP7kNN9UtVQVJfGNJLm9OH12BYkNplQaJXFeab2J1dSfAkgPx+my2ak5tWwFpc+BKC16QbpvCtvK/aIaQ0ZoMYVG6K4qegQiyQmrrYGBA/kI5yu1sIQfz8A2HBwN07OqcttOdo1jhu1ORVmHiYdszoSa0pUxnUAHGlPgdc1oas/fhqKJEQ+FW</vt:lpwstr>
  </property>
  <property fmtid="{D5CDD505-2E9C-101B-9397-08002B2CF9AE}" pid="98" name="x1ye=95">
    <vt:lpwstr>6CoVvOKbxG3tptgKO4L60zl7M19RA3pCvQsCVLYMOawn/j7fKsqt/Mbia7PBlqRcqUVY7bPGWemIJjAardu1HOCVicy+6lCEA2tT1nNxUEVH9c9y+czJJvszJfbfHric/BpUHRsqIpgFIh2qShD17/QFXRSj6klwdikzae3BSSZWvq/52b0TQpF6YGXGXVX0GgWoC9PGhdT7ZE1yLlJe/b1izT9bNym8lqvotkYLaaXDoJyZznc04x9jliphfI8</vt:lpwstr>
  </property>
  <property fmtid="{D5CDD505-2E9C-101B-9397-08002B2CF9AE}" pid="99" name="x1ye=96">
    <vt:lpwstr>YkpDddhafVCmdyPj2/jFmoNvLd20fzPEZxMI4PQpSX3fpRrfhXb1NXapOnSFMVcsXW8kAGP1Zl96WSZk8hgRHqOIF7Vtizb6VtlzL0qzRdUPI49CLB/RfXm2YC4FfGjFwMJSL0ElfKzZNnE+KG0cXiWuw/UahY9rvUXUnUyTZG9hmb019z2QfhF8RDguePf08/Xu7cH+Xso3TEek5Ubb8q2DbZnJcGSGLFGAqUEkruZhj6kaQ+n9oHLRMqMjjsj</vt:lpwstr>
  </property>
  <property fmtid="{D5CDD505-2E9C-101B-9397-08002B2CF9AE}" pid="100" name="x1ye=97">
    <vt:lpwstr>iDVgrRf8AKLl0rKBfAAA=</vt:lpwstr>
  </property>
</Properties>
</file>