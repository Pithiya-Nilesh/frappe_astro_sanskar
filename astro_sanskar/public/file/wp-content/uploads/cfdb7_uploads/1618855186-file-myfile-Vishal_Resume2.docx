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A12420">
      <w:pPr>
        <w:pStyle w:val="Caption"/>
        <w:pBdr>
          <w:top w:val="single" w:sz="4" w:space="1" w:color="000000"/>
          <w:left w:val="single" w:sz="4" w:space="4" w:color="000000"/>
          <w:bottom w:val="single" w:sz="4" w:space="0" w:color="000000"/>
          <w:right w:val="single" w:sz="4" w:space="0" w:color="000000"/>
        </w:pBdr>
        <w:shd w:val="clear" w:color="auto" w:fill="F3F3F3"/>
        <w:tabs>
          <w:tab w:val="center" w:pos="4320"/>
        </w:tabs>
        <w:ind w:left="0" w:firstLine="0"/>
        <w:jc w:val="left"/>
        <w:rPr>
          <w:rFonts w:ascii="Arial" w:hAnsi="Arial" w:cs="Arial"/>
          <w:b/>
          <w:color w:val="365F91"/>
          <w:sz w:val="20"/>
          <w:szCs w:val="26"/>
          <w:u w:val="single"/>
        </w:rPr>
      </w:pPr>
      <w:r>
        <w:pict>
          <v:line id="_x0000_s1027" style="position:absolute;flip:y;z-index:251657728" from="164.6pt,.9pt" to="164.6pt,96.45pt" strokeweight=".26mm">
            <v:stroke joinstyle="miter" endcap="square"/>
          </v:line>
        </w:pict>
      </w:r>
      <w:r>
        <w:pict>
          <v:shapetype id="_x0000_t202" coordsize="21600,21600" o:spt="202" path="m,l,21600r21600,l21600,xe">
            <v:stroke joinstyle="miter"/>
            <v:path gradientshapeok="t" o:connecttype="rect"/>
          </v:shapetype>
          <v:shape id="_x0000_s1028" type="#_x0000_t202" style="position:absolute;margin-left:359.6pt;margin-top:.75pt;width:91.8pt;height:96.15pt;z-index:251658752;mso-wrap-distance-left:9.05pt;mso-wrap-distance-right:9.05pt" stroked="f">
            <v:fill opacity="0" color2="black"/>
            <v:textbox inset="0,0,0,0">
              <w:txbxContent>
                <w:p w:rsidR="00000000" w:rsidRDefault="005B4DA1">
                  <w:r>
                    <w:rPr>
                      <w:noProof/>
                      <w:lang w:eastAsia="en-US"/>
                    </w:rPr>
                    <w:drawing>
                      <wp:inline distT="0" distB="0" distL="0" distR="0">
                        <wp:extent cx="1171575" cy="1209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71575" cy="1209675"/>
                                </a:xfrm>
                                <a:prstGeom prst="rect">
                                  <a:avLst/>
                                </a:prstGeom>
                                <a:solidFill>
                                  <a:srgbClr val="FFFFFF">
                                    <a:alpha val="0"/>
                                  </a:srgbClr>
                                </a:solidFill>
                                <a:ln w="9525">
                                  <a:noFill/>
                                  <a:miter lim="800000"/>
                                  <a:headEnd/>
                                  <a:tailEnd/>
                                </a:ln>
                              </pic:spPr>
                            </pic:pic>
                          </a:graphicData>
                        </a:graphic>
                      </wp:inline>
                    </w:drawing>
                  </w:r>
                </w:p>
              </w:txbxContent>
            </v:textbox>
          </v:shape>
        </w:pict>
      </w:r>
      <w:r>
        <w:rPr>
          <w:rFonts w:ascii="Arial" w:hAnsi="Arial" w:cs="Arial"/>
          <w:b/>
          <w:bCs/>
          <w:color w:val="F79646"/>
          <w:szCs w:val="26"/>
        </w:rPr>
        <w:t>R</w:t>
      </w:r>
      <w:r>
        <w:rPr>
          <w:rFonts w:ascii="Arial" w:hAnsi="Arial" w:cs="Arial"/>
          <w:b/>
          <w:bCs/>
          <w:color w:val="F79646"/>
          <w:szCs w:val="26"/>
        </w:rPr>
        <w:t>ajput Vishal Singh .P</w:t>
      </w:r>
      <w:r>
        <w:rPr>
          <w:rFonts w:ascii="Arial" w:hAnsi="Arial" w:cs="Arial"/>
          <w:b/>
          <w:bCs/>
          <w:color w:val="F79646"/>
          <w:szCs w:val="26"/>
        </w:rPr>
        <w:tab/>
      </w:r>
      <w:r>
        <w:rPr>
          <w:rFonts w:ascii="Arial" w:hAnsi="Arial" w:cs="Arial"/>
          <w:b/>
          <w:bCs/>
          <w:szCs w:val="26"/>
        </w:rPr>
        <w:t xml:space="preserve">        </w:t>
      </w:r>
      <w:r>
        <w:rPr>
          <w:rFonts w:ascii="Arial" w:hAnsi="Arial" w:cs="Arial"/>
          <w:b/>
          <w:bCs/>
          <w:color w:val="F79646"/>
          <w:sz w:val="22"/>
          <w:szCs w:val="18"/>
        </w:rPr>
        <w:t>Certified</w:t>
      </w:r>
      <w:r>
        <w:rPr>
          <w:rFonts w:ascii="Arial" w:hAnsi="Arial" w:cs="Arial"/>
          <w:b/>
          <w:bCs/>
          <w:color w:val="F79646"/>
          <w:sz w:val="22"/>
          <w:szCs w:val="18"/>
        </w:rPr>
        <w:t xml:space="preserve"> PMP®, CSM®</w:t>
      </w:r>
    </w:p>
    <w:p w:rsidR="00000000" w:rsidRDefault="00A12420">
      <w:pPr>
        <w:pStyle w:val="Caption"/>
        <w:pBdr>
          <w:top w:val="single" w:sz="4" w:space="1" w:color="000000"/>
          <w:left w:val="single" w:sz="4" w:space="4" w:color="000000"/>
          <w:bottom w:val="single" w:sz="4" w:space="0" w:color="000000"/>
          <w:right w:val="single" w:sz="4" w:space="0" w:color="000000"/>
        </w:pBdr>
        <w:shd w:val="clear" w:color="auto" w:fill="F3F3F3"/>
        <w:ind w:left="0" w:firstLine="0"/>
        <w:jc w:val="left"/>
        <w:rPr>
          <w:rFonts w:ascii="Arial" w:hAnsi="Arial" w:cs="Arial"/>
          <w:color w:val="365F91"/>
          <w:sz w:val="20"/>
          <w:szCs w:val="26"/>
        </w:rPr>
      </w:pPr>
      <w:r>
        <w:rPr>
          <w:rFonts w:ascii="Arial" w:hAnsi="Arial" w:cs="Arial"/>
          <w:b/>
          <w:color w:val="365F91"/>
          <w:sz w:val="20"/>
          <w:szCs w:val="26"/>
          <w:u w:val="single"/>
        </w:rPr>
        <w:t>Address</w:t>
      </w:r>
      <w:r>
        <w:rPr>
          <w:rFonts w:ascii="Arial" w:hAnsi="Arial" w:cs="Arial"/>
          <w:color w:val="365F91"/>
          <w:sz w:val="20"/>
          <w:szCs w:val="26"/>
        </w:rPr>
        <w:br/>
        <w:t xml:space="preserve">C-40 Galaxy Coral,                              </w:t>
      </w:r>
      <w:r>
        <w:rPr>
          <w:rFonts w:ascii="Arial" w:hAnsi="Arial" w:cs="Arial"/>
          <w:b/>
          <w:color w:val="365F91"/>
          <w:sz w:val="20"/>
          <w:szCs w:val="26"/>
        </w:rPr>
        <w:t>Contact No</w:t>
      </w:r>
      <w:r>
        <w:rPr>
          <w:rFonts w:ascii="Arial" w:hAnsi="Arial" w:cs="Arial"/>
          <w:color w:val="365F91"/>
          <w:sz w:val="20"/>
          <w:szCs w:val="26"/>
        </w:rPr>
        <w:t xml:space="preserve">:  09998607201                       </w:t>
      </w:r>
    </w:p>
    <w:p w:rsidR="00000000" w:rsidRDefault="00A12420">
      <w:pPr>
        <w:pStyle w:val="Caption"/>
        <w:pBdr>
          <w:top w:val="single" w:sz="4" w:space="1" w:color="000000"/>
          <w:left w:val="single" w:sz="4" w:space="4" w:color="000000"/>
          <w:bottom w:val="single" w:sz="4" w:space="0" w:color="000000"/>
          <w:right w:val="single" w:sz="4" w:space="0" w:color="000000"/>
        </w:pBdr>
        <w:shd w:val="clear" w:color="auto" w:fill="F3F3F3"/>
        <w:ind w:left="0" w:firstLine="0"/>
        <w:jc w:val="left"/>
        <w:rPr>
          <w:rFonts w:ascii="Arial" w:hAnsi="Arial" w:cs="Arial"/>
          <w:color w:val="365F91"/>
          <w:sz w:val="20"/>
          <w:szCs w:val="26"/>
        </w:rPr>
      </w:pPr>
      <w:r>
        <w:rPr>
          <w:rFonts w:ascii="Arial" w:hAnsi="Arial" w:cs="Arial"/>
          <w:color w:val="365F91"/>
          <w:sz w:val="20"/>
          <w:szCs w:val="26"/>
        </w:rPr>
        <w:t xml:space="preserve">Nr Madhav Homes,                        </w:t>
      </w:r>
      <w:r>
        <w:rPr>
          <w:rFonts w:ascii="Arial" w:hAnsi="Arial" w:cs="Arial"/>
          <w:color w:val="365F91"/>
          <w:sz w:val="20"/>
          <w:szCs w:val="26"/>
          <w:lang w:val="pt-BR"/>
        </w:rPr>
        <w:t xml:space="preserve">      </w:t>
      </w:r>
      <w:r>
        <w:rPr>
          <w:rFonts w:ascii="Arial" w:hAnsi="Arial" w:cs="Arial"/>
          <w:b/>
          <w:color w:val="365F91"/>
          <w:sz w:val="20"/>
          <w:szCs w:val="26"/>
          <w:lang w:val="pt-BR"/>
        </w:rPr>
        <w:t>E-mail</w:t>
      </w:r>
      <w:r>
        <w:rPr>
          <w:rFonts w:ascii="Arial" w:hAnsi="Arial" w:cs="Arial"/>
          <w:color w:val="365F91"/>
          <w:sz w:val="20"/>
          <w:szCs w:val="26"/>
          <w:lang w:val="pt-BR"/>
        </w:rPr>
        <w:tab/>
        <w:t xml:space="preserve"> :  vish_raj9374@yahoo.com</w:t>
      </w:r>
    </w:p>
    <w:p w:rsidR="00000000" w:rsidRDefault="00A12420">
      <w:pPr>
        <w:pStyle w:val="Caption"/>
        <w:pBdr>
          <w:top w:val="single" w:sz="4" w:space="1" w:color="000000"/>
          <w:left w:val="single" w:sz="4" w:space="4" w:color="000000"/>
          <w:bottom w:val="single" w:sz="4" w:space="0" w:color="000000"/>
          <w:right w:val="single" w:sz="4" w:space="0" w:color="000000"/>
        </w:pBdr>
        <w:shd w:val="clear" w:color="auto" w:fill="F3F3F3"/>
        <w:ind w:left="0" w:firstLine="0"/>
        <w:jc w:val="left"/>
        <w:rPr>
          <w:rFonts w:ascii="Arial" w:hAnsi="Arial" w:cs="Arial"/>
          <w:color w:val="365F91"/>
          <w:sz w:val="20"/>
          <w:szCs w:val="26"/>
        </w:rPr>
      </w:pPr>
      <w:r>
        <w:rPr>
          <w:rFonts w:ascii="Arial" w:hAnsi="Arial" w:cs="Arial"/>
          <w:color w:val="365F91"/>
          <w:sz w:val="20"/>
          <w:szCs w:val="26"/>
        </w:rPr>
        <w:t>Opp RAF Campus Roa</w:t>
      </w:r>
      <w:r>
        <w:rPr>
          <w:rFonts w:ascii="Arial" w:hAnsi="Arial" w:cs="Arial"/>
          <w:color w:val="365F91"/>
          <w:sz w:val="20"/>
          <w:szCs w:val="26"/>
        </w:rPr>
        <w:t xml:space="preserve">d,                                          </w:t>
      </w:r>
      <w:r>
        <w:rPr>
          <w:rFonts w:ascii="Arial" w:hAnsi="Arial" w:cs="Arial"/>
          <w:color w:val="365F91"/>
          <w:sz w:val="20"/>
          <w:szCs w:val="26"/>
          <w:lang w:val="pt-BR"/>
        </w:rPr>
        <w:t>vrrajput4@gmail.com</w:t>
      </w:r>
      <w:r>
        <w:rPr>
          <w:rFonts w:ascii="Arial" w:hAnsi="Arial" w:cs="Arial"/>
          <w:color w:val="365F91"/>
          <w:sz w:val="20"/>
          <w:szCs w:val="26"/>
        </w:rPr>
        <w:t xml:space="preserve">                         </w:t>
      </w:r>
    </w:p>
    <w:p w:rsidR="00000000" w:rsidRDefault="00A12420">
      <w:pPr>
        <w:pStyle w:val="Caption"/>
        <w:pBdr>
          <w:top w:val="single" w:sz="4" w:space="1" w:color="000000"/>
          <w:left w:val="single" w:sz="4" w:space="4" w:color="000000"/>
          <w:bottom w:val="single" w:sz="4" w:space="0" w:color="000000"/>
          <w:right w:val="single" w:sz="4" w:space="0" w:color="000000"/>
        </w:pBdr>
        <w:shd w:val="clear" w:color="auto" w:fill="F3F3F3"/>
        <w:ind w:left="0" w:firstLine="0"/>
        <w:jc w:val="left"/>
        <w:rPr>
          <w:sz w:val="22"/>
          <w:szCs w:val="22"/>
        </w:rPr>
      </w:pPr>
      <w:r>
        <w:rPr>
          <w:rFonts w:ascii="Arial" w:hAnsi="Arial" w:cs="Arial"/>
          <w:color w:val="365F91"/>
          <w:sz w:val="20"/>
          <w:szCs w:val="26"/>
        </w:rPr>
        <w:t xml:space="preserve">Vastral,Ahmedabad-382418.               </w:t>
      </w:r>
      <w:r>
        <w:rPr>
          <w:rFonts w:ascii="Arial" w:hAnsi="Arial" w:cs="Arial"/>
          <w:b/>
          <w:color w:val="365F91"/>
          <w:sz w:val="20"/>
          <w:szCs w:val="26"/>
        </w:rPr>
        <w:t>Skype ID</w:t>
      </w:r>
      <w:r>
        <w:rPr>
          <w:rFonts w:ascii="Arial" w:hAnsi="Arial" w:cs="Arial"/>
          <w:color w:val="365F91"/>
          <w:sz w:val="20"/>
          <w:szCs w:val="26"/>
        </w:rPr>
        <w:t xml:space="preserve">  :   vish_raj9374                                                                                   </w:t>
      </w:r>
      <w:r>
        <w:rPr>
          <w:color w:val="365F91"/>
          <w:lang w:val="pt-BR"/>
        </w:rPr>
        <w:t xml:space="preserve">              </w:t>
      </w:r>
      <w:r>
        <w:rPr>
          <w:lang w:val="pt-BR"/>
        </w:rPr>
        <w:tab/>
      </w:r>
      <w:r>
        <w:rPr>
          <w:sz w:val="20"/>
          <w:lang w:val="pt-BR"/>
        </w:rPr>
        <w:tab/>
      </w:r>
      <w:r>
        <w:rPr>
          <w:sz w:val="20"/>
          <w:lang w:val="pt-BR"/>
        </w:rPr>
        <w:tab/>
        <w:t xml:space="preserve"> </w:t>
      </w:r>
      <w:r>
        <w:rPr>
          <w:sz w:val="20"/>
          <w:lang w:val="pt-BR"/>
        </w:rPr>
        <w:t xml:space="preserve">                       </w:t>
      </w:r>
      <w:r>
        <w:rPr>
          <w:sz w:val="20"/>
          <w:lang w:val="pt-BR"/>
        </w:rPr>
        <w:br/>
        <w:t xml:space="preserve">                                                                                 </w:t>
      </w:r>
      <w:r>
        <w:rPr>
          <w:rFonts w:ascii="Arial" w:hAnsi="Arial" w:cs="Arial"/>
          <w:sz w:val="20"/>
          <w:lang w:val="pt-BR"/>
        </w:rPr>
        <w:t xml:space="preserve">                      </w:t>
      </w:r>
      <w:r>
        <w:rPr>
          <w:rFonts w:ascii="Arial" w:hAnsi="Arial" w:cs="Arial"/>
          <w:sz w:val="18"/>
          <w:szCs w:val="18"/>
          <w:lang w:val="pt-BR"/>
        </w:rPr>
        <w:tab/>
      </w:r>
      <w:r>
        <w:rPr>
          <w:rFonts w:ascii="Arial" w:hAnsi="Arial" w:cs="Arial"/>
          <w:sz w:val="20"/>
          <w:lang w:val="pt-BR"/>
        </w:rPr>
        <w:t xml:space="preserve">                                         </w:t>
      </w:r>
    </w:p>
    <w:p w:rsidR="00000000" w:rsidRDefault="00A12420">
      <w:pPr>
        <w:pStyle w:val="Heading1"/>
        <w:tabs>
          <w:tab w:val="center" w:pos="4590"/>
        </w:tabs>
        <w:spacing w:after="0"/>
        <w:jc w:val="left"/>
        <w:rPr>
          <w:rFonts w:ascii="Arial" w:hAnsi="Arial" w:cs="Arial"/>
          <w:sz w:val="18"/>
          <w:szCs w:val="18"/>
        </w:rPr>
      </w:pPr>
      <w:r>
        <w:rPr>
          <w:sz w:val="22"/>
          <w:szCs w:val="22"/>
        </w:rPr>
        <w:tab/>
        <w:t>SUMMARY</w:t>
      </w:r>
    </w:p>
    <w:p w:rsidR="00000000" w:rsidRDefault="00A12420">
      <w:pPr>
        <w:rPr>
          <w:rFonts w:ascii="Arial" w:hAnsi="Arial" w:cs="Arial"/>
          <w:sz w:val="18"/>
          <w:szCs w:val="18"/>
        </w:rPr>
      </w:pPr>
    </w:p>
    <w:p w:rsidR="00000000" w:rsidRDefault="00A12420">
      <w:pPr>
        <w:rPr>
          <w:sz w:val="22"/>
          <w:szCs w:val="22"/>
        </w:rPr>
      </w:pPr>
      <w:r>
        <w:rPr>
          <w:rFonts w:ascii="Arial" w:hAnsi="Arial" w:cs="Arial"/>
          <w:color w:val="365F91"/>
          <w:sz w:val="18"/>
          <w:szCs w:val="18"/>
        </w:rPr>
        <w:t>Intend to build a career with leading &amp; growth oriented organization which w</w:t>
      </w:r>
      <w:r>
        <w:rPr>
          <w:rFonts w:ascii="Arial" w:hAnsi="Arial" w:cs="Arial"/>
          <w:color w:val="365F91"/>
          <w:sz w:val="18"/>
          <w:szCs w:val="18"/>
        </w:rPr>
        <w:t>ill help me to explore myself fully &amp; realize my potential. Willing to work as a key player in challenging &amp; creative environment.</w:t>
      </w:r>
    </w:p>
    <w:p w:rsidR="00000000" w:rsidRDefault="00A12420">
      <w:pPr>
        <w:pStyle w:val="Heading1"/>
        <w:spacing w:after="0"/>
        <w:rPr>
          <w:rFonts w:ascii="Arial" w:hAnsi="Arial" w:cs="Arial"/>
          <w:color w:val="365F91"/>
          <w:sz w:val="18"/>
          <w:szCs w:val="18"/>
        </w:rPr>
      </w:pPr>
      <w:r>
        <w:rPr>
          <w:sz w:val="22"/>
          <w:szCs w:val="22"/>
        </w:rPr>
        <w:t>SKILL</w:t>
      </w:r>
    </w:p>
    <w:p w:rsidR="00000000" w:rsidRDefault="00A12420">
      <w:pPr>
        <w:spacing w:line="276" w:lineRule="auto"/>
        <w:rPr>
          <w:rFonts w:ascii="Arial" w:hAnsi="Arial" w:cs="Arial"/>
          <w:b/>
          <w:color w:val="365F91"/>
          <w:sz w:val="18"/>
          <w:szCs w:val="18"/>
        </w:rPr>
      </w:pPr>
      <w:r>
        <w:rPr>
          <w:rFonts w:ascii="Arial" w:hAnsi="Arial" w:cs="Arial"/>
          <w:b/>
          <w:color w:val="365F91"/>
          <w:sz w:val="18"/>
          <w:szCs w:val="18"/>
        </w:rPr>
        <w:t>Operating Systems</w:t>
      </w:r>
      <w:r>
        <w:rPr>
          <w:rFonts w:ascii="Arial" w:hAnsi="Arial" w:cs="Arial"/>
          <w:color w:val="365F91"/>
          <w:sz w:val="18"/>
          <w:szCs w:val="18"/>
        </w:rPr>
        <w:tab/>
      </w:r>
      <w:r>
        <w:rPr>
          <w:rFonts w:ascii="Arial" w:hAnsi="Arial" w:cs="Arial"/>
          <w:color w:val="365F91"/>
          <w:sz w:val="18"/>
          <w:szCs w:val="18"/>
        </w:rPr>
        <w:tab/>
      </w:r>
      <w:r>
        <w:rPr>
          <w:rFonts w:ascii="Arial" w:hAnsi="Arial" w:cs="Arial"/>
          <w:b/>
          <w:bCs/>
          <w:color w:val="365F91"/>
          <w:sz w:val="18"/>
          <w:szCs w:val="18"/>
        </w:rPr>
        <w:t>OS/400</w:t>
      </w:r>
      <w:r>
        <w:rPr>
          <w:rFonts w:ascii="Arial" w:hAnsi="Arial" w:cs="Arial"/>
          <w:color w:val="365F91"/>
          <w:sz w:val="18"/>
          <w:szCs w:val="18"/>
        </w:rPr>
        <w:t xml:space="preserve">, Windows95/98/2000/XP/Win-7, 8, 10 </w:t>
      </w:r>
    </w:p>
    <w:p w:rsidR="00000000" w:rsidRDefault="00A12420">
      <w:pPr>
        <w:spacing w:line="276" w:lineRule="auto"/>
        <w:rPr>
          <w:rFonts w:ascii="Arial" w:hAnsi="Arial" w:cs="Arial"/>
          <w:b/>
          <w:color w:val="365F91"/>
          <w:sz w:val="18"/>
          <w:szCs w:val="18"/>
        </w:rPr>
      </w:pPr>
      <w:r>
        <w:rPr>
          <w:rFonts w:ascii="Arial" w:hAnsi="Arial" w:cs="Arial"/>
          <w:b/>
          <w:color w:val="365F91"/>
          <w:sz w:val="18"/>
          <w:szCs w:val="18"/>
        </w:rPr>
        <w:t>Languages</w:t>
      </w:r>
      <w:r>
        <w:rPr>
          <w:rFonts w:ascii="Arial" w:hAnsi="Arial" w:cs="Arial"/>
          <w:color w:val="365F91"/>
          <w:sz w:val="18"/>
          <w:szCs w:val="18"/>
        </w:rPr>
        <w:tab/>
      </w:r>
      <w:r>
        <w:rPr>
          <w:rFonts w:ascii="Arial" w:hAnsi="Arial" w:cs="Arial"/>
          <w:color w:val="365F91"/>
          <w:sz w:val="18"/>
          <w:szCs w:val="18"/>
        </w:rPr>
        <w:tab/>
      </w:r>
      <w:r>
        <w:rPr>
          <w:rFonts w:ascii="Arial" w:hAnsi="Arial" w:cs="Arial"/>
          <w:color w:val="365F91"/>
          <w:sz w:val="18"/>
          <w:szCs w:val="18"/>
        </w:rPr>
        <w:tab/>
      </w:r>
      <w:r>
        <w:rPr>
          <w:rFonts w:ascii="Arial" w:hAnsi="Arial" w:cs="Arial"/>
          <w:b/>
          <w:bCs/>
          <w:color w:val="365F91"/>
          <w:sz w:val="18"/>
          <w:szCs w:val="18"/>
        </w:rPr>
        <w:t>CL/400, C, C++, VB6.0 (Expert), Core Java (Ex</w:t>
      </w:r>
      <w:r>
        <w:rPr>
          <w:rFonts w:ascii="Arial" w:hAnsi="Arial" w:cs="Arial"/>
          <w:b/>
          <w:bCs/>
          <w:color w:val="365F91"/>
          <w:sz w:val="18"/>
          <w:szCs w:val="18"/>
        </w:rPr>
        <w:t>pert), JQuery, CSS</w:t>
      </w:r>
    </w:p>
    <w:p w:rsidR="00000000" w:rsidRDefault="00A12420">
      <w:pPr>
        <w:spacing w:line="276" w:lineRule="auto"/>
        <w:rPr>
          <w:rFonts w:ascii="Arial" w:hAnsi="Arial" w:cs="Arial"/>
          <w:b/>
          <w:color w:val="365F91"/>
          <w:sz w:val="18"/>
        </w:rPr>
      </w:pPr>
      <w:r>
        <w:rPr>
          <w:rFonts w:ascii="Arial" w:hAnsi="Arial" w:cs="Arial"/>
          <w:b/>
          <w:color w:val="365F91"/>
          <w:sz w:val="18"/>
          <w:szCs w:val="18"/>
        </w:rPr>
        <w:t>RDBMS</w:t>
      </w:r>
      <w:r>
        <w:rPr>
          <w:rFonts w:ascii="Arial" w:hAnsi="Arial" w:cs="Arial"/>
          <w:b/>
          <w:color w:val="365F91"/>
          <w:sz w:val="18"/>
          <w:szCs w:val="18"/>
        </w:rPr>
        <w:tab/>
      </w:r>
      <w:r>
        <w:rPr>
          <w:rFonts w:ascii="Arial" w:hAnsi="Arial" w:cs="Arial"/>
          <w:color w:val="365F91"/>
          <w:sz w:val="18"/>
          <w:szCs w:val="18"/>
        </w:rPr>
        <w:tab/>
      </w:r>
      <w:r>
        <w:rPr>
          <w:rFonts w:ascii="Arial" w:hAnsi="Arial" w:cs="Arial"/>
          <w:color w:val="365F91"/>
          <w:sz w:val="18"/>
          <w:szCs w:val="18"/>
        </w:rPr>
        <w:tab/>
        <w:t xml:space="preserve">              </w:t>
      </w:r>
      <w:r>
        <w:rPr>
          <w:rFonts w:ascii="Arial" w:hAnsi="Arial" w:cs="Arial"/>
          <w:color w:val="365F91"/>
          <w:sz w:val="18"/>
          <w:szCs w:val="18"/>
        </w:rPr>
        <w:tab/>
      </w:r>
      <w:r>
        <w:rPr>
          <w:rFonts w:ascii="Arial" w:hAnsi="Arial" w:cs="Arial"/>
          <w:b/>
          <w:bCs/>
          <w:color w:val="365F91"/>
          <w:sz w:val="18"/>
          <w:szCs w:val="18"/>
        </w:rPr>
        <w:t>MySQL,MongoDB,SQL-Server2000, MS-Access, Oracle-10g ,Web SQL</w:t>
      </w:r>
    </w:p>
    <w:p w:rsidR="00000000" w:rsidRDefault="00A12420">
      <w:pPr>
        <w:spacing w:line="276" w:lineRule="auto"/>
        <w:rPr>
          <w:rFonts w:ascii="Arial" w:hAnsi="Arial" w:cs="Arial"/>
          <w:b/>
          <w:color w:val="365F91"/>
          <w:sz w:val="18"/>
          <w:szCs w:val="18"/>
        </w:rPr>
      </w:pPr>
      <w:r>
        <w:rPr>
          <w:rFonts w:ascii="Arial" w:hAnsi="Arial" w:cs="Arial"/>
          <w:b/>
          <w:color w:val="365F91"/>
          <w:sz w:val="18"/>
        </w:rPr>
        <w:t>Web Technology                             PHP (Professional) , Webservice (PHP),Asp.net 3.5</w:t>
      </w:r>
      <w:r>
        <w:rPr>
          <w:rFonts w:ascii="Arial" w:hAnsi="Arial" w:cs="Arial"/>
          <w:color w:val="365F91"/>
          <w:sz w:val="18"/>
        </w:rPr>
        <w:t>(Beginner)</w:t>
      </w:r>
      <w:r>
        <w:rPr>
          <w:rFonts w:ascii="Arial" w:hAnsi="Arial" w:cs="Arial"/>
          <w:color w:val="365F91"/>
          <w:sz w:val="18"/>
          <w:szCs w:val="18"/>
        </w:rPr>
        <w:t xml:space="preserve"> </w:t>
      </w:r>
    </w:p>
    <w:p w:rsidR="00000000" w:rsidRDefault="00A12420">
      <w:pPr>
        <w:spacing w:line="276" w:lineRule="auto"/>
        <w:rPr>
          <w:rFonts w:ascii="Arial" w:hAnsi="Arial" w:cs="Arial"/>
          <w:b/>
          <w:color w:val="365F91"/>
          <w:sz w:val="18"/>
          <w:szCs w:val="18"/>
        </w:rPr>
      </w:pPr>
      <w:r>
        <w:rPr>
          <w:rFonts w:ascii="Arial" w:hAnsi="Arial" w:cs="Arial"/>
          <w:b/>
          <w:color w:val="365F91"/>
          <w:sz w:val="18"/>
          <w:szCs w:val="18"/>
        </w:rPr>
        <w:t>Phone Gap</w:t>
      </w:r>
      <w:r>
        <w:rPr>
          <w:rFonts w:ascii="Arial" w:hAnsi="Arial" w:cs="Arial"/>
          <w:color w:val="365F91"/>
          <w:sz w:val="18"/>
          <w:szCs w:val="18"/>
        </w:rPr>
        <w:t xml:space="preserve">                                       I</w:t>
      </w:r>
      <w:r>
        <w:rPr>
          <w:rFonts w:ascii="Arial" w:hAnsi="Arial" w:cs="Arial"/>
          <w:color w:val="365F91"/>
          <w:sz w:val="18"/>
          <w:szCs w:val="18"/>
        </w:rPr>
        <w:t>ONIC(Intermediate),Cordova(Intermediate),React Native0.61(</w:t>
      </w:r>
      <w:r>
        <w:rPr>
          <w:rFonts w:ascii="Arial" w:hAnsi="Arial" w:cs="Arial"/>
          <w:color w:val="365F91"/>
          <w:sz w:val="18"/>
        </w:rPr>
        <w:t>Beginner</w:t>
      </w:r>
      <w:r>
        <w:rPr>
          <w:rFonts w:ascii="Arial" w:hAnsi="Arial" w:cs="Arial"/>
          <w:color w:val="365F91"/>
          <w:sz w:val="18"/>
          <w:szCs w:val="18"/>
        </w:rPr>
        <w:t>)</w:t>
      </w:r>
      <w:r>
        <w:rPr>
          <w:rFonts w:ascii="Arial" w:hAnsi="Arial" w:cs="Arial"/>
          <w:color w:val="365F91"/>
          <w:sz w:val="18"/>
          <w:szCs w:val="18"/>
        </w:rPr>
        <w:br/>
      </w:r>
      <w:r>
        <w:rPr>
          <w:rFonts w:ascii="Arial" w:hAnsi="Arial" w:cs="Arial"/>
          <w:b/>
          <w:color w:val="365F91"/>
          <w:sz w:val="18"/>
          <w:szCs w:val="18"/>
        </w:rPr>
        <w:t>Framework</w:t>
      </w:r>
      <w:r>
        <w:rPr>
          <w:rFonts w:ascii="Arial" w:hAnsi="Arial" w:cs="Arial"/>
          <w:color w:val="365F91"/>
          <w:sz w:val="18"/>
          <w:szCs w:val="18"/>
        </w:rPr>
        <w:t xml:space="preserve">                                       CodeIgniter 2.2.6 (Professional),Laravel 5.5(Intermediate)</w:t>
      </w:r>
    </w:p>
    <w:p w:rsidR="00000000" w:rsidRDefault="00A12420">
      <w:pPr>
        <w:spacing w:line="276" w:lineRule="auto"/>
        <w:rPr>
          <w:rFonts w:ascii="Arial" w:hAnsi="Arial" w:cs="Arial"/>
          <w:b/>
          <w:color w:val="365F91"/>
          <w:sz w:val="18"/>
          <w:szCs w:val="18"/>
        </w:rPr>
      </w:pPr>
      <w:r>
        <w:rPr>
          <w:rFonts w:ascii="Arial" w:hAnsi="Arial" w:cs="Arial"/>
          <w:b/>
          <w:color w:val="365F91"/>
          <w:sz w:val="18"/>
          <w:szCs w:val="18"/>
        </w:rPr>
        <w:t>CMS</w:t>
      </w:r>
      <w:r>
        <w:rPr>
          <w:rFonts w:ascii="Arial" w:hAnsi="Arial" w:cs="Arial"/>
          <w:color w:val="365F91"/>
          <w:sz w:val="18"/>
          <w:szCs w:val="18"/>
        </w:rPr>
        <w:t xml:space="preserve">                                                  Mangento 2.0 (Beginner) ,Wor</w:t>
      </w:r>
      <w:r>
        <w:rPr>
          <w:rFonts w:ascii="Arial" w:hAnsi="Arial" w:cs="Arial"/>
          <w:color w:val="365F91"/>
          <w:sz w:val="18"/>
          <w:szCs w:val="18"/>
        </w:rPr>
        <w:t>dpress(Intermediate),Shopify(Intermediate)</w:t>
      </w:r>
    </w:p>
    <w:p w:rsidR="00000000" w:rsidRDefault="00A12420">
      <w:pPr>
        <w:spacing w:line="276" w:lineRule="auto"/>
        <w:rPr>
          <w:rFonts w:ascii="Arial" w:hAnsi="Arial" w:cs="Arial"/>
          <w:color w:val="365F91"/>
          <w:sz w:val="18"/>
          <w:szCs w:val="18"/>
        </w:rPr>
      </w:pPr>
      <w:r>
        <w:rPr>
          <w:rFonts w:ascii="Arial" w:hAnsi="Arial" w:cs="Arial"/>
          <w:b/>
          <w:color w:val="365F91"/>
          <w:sz w:val="18"/>
          <w:szCs w:val="18"/>
        </w:rPr>
        <w:t>Tools</w:t>
      </w:r>
      <w:r>
        <w:rPr>
          <w:rFonts w:ascii="Arial" w:hAnsi="Arial" w:cs="Arial"/>
          <w:color w:val="365F91"/>
          <w:sz w:val="18"/>
          <w:szCs w:val="18"/>
        </w:rPr>
        <w:tab/>
      </w:r>
      <w:r>
        <w:rPr>
          <w:rFonts w:ascii="Arial" w:hAnsi="Arial" w:cs="Arial"/>
          <w:color w:val="365F91"/>
          <w:sz w:val="18"/>
          <w:szCs w:val="18"/>
        </w:rPr>
        <w:tab/>
      </w:r>
      <w:r>
        <w:rPr>
          <w:rFonts w:ascii="Arial" w:hAnsi="Arial" w:cs="Arial"/>
          <w:color w:val="365F91"/>
          <w:sz w:val="18"/>
          <w:szCs w:val="18"/>
        </w:rPr>
        <w:tab/>
        <w:t xml:space="preserve">   </w:t>
      </w:r>
      <w:r>
        <w:rPr>
          <w:rFonts w:ascii="Arial" w:hAnsi="Arial" w:cs="Arial"/>
          <w:color w:val="365F91"/>
          <w:sz w:val="18"/>
          <w:szCs w:val="18"/>
        </w:rPr>
        <w:tab/>
        <w:t>DreamViewer, VMwear, PushWoosh for mobile and web notification,</w:t>
      </w:r>
    </w:p>
    <w:p w:rsidR="00000000" w:rsidRDefault="00A12420">
      <w:pPr>
        <w:spacing w:line="276" w:lineRule="auto"/>
        <w:rPr>
          <w:rFonts w:ascii="Arial" w:hAnsi="Arial" w:cs="Arial"/>
          <w:b/>
          <w:color w:val="365F91"/>
          <w:sz w:val="18"/>
          <w:szCs w:val="18"/>
        </w:rPr>
      </w:pPr>
      <w:r>
        <w:rPr>
          <w:rFonts w:ascii="Arial" w:hAnsi="Arial" w:cs="Arial"/>
          <w:color w:val="365F91"/>
          <w:sz w:val="18"/>
          <w:szCs w:val="18"/>
        </w:rPr>
        <w:t xml:space="preserve">                                                          </w:t>
      </w:r>
      <w:r>
        <w:rPr>
          <w:rFonts w:ascii="Arial" w:hAnsi="Arial" w:cs="Arial"/>
          <w:color w:val="365F91"/>
          <w:sz w:val="18"/>
          <w:szCs w:val="18"/>
        </w:rPr>
        <w:t>Elasticmail</w:t>
      </w:r>
    </w:p>
    <w:p w:rsidR="00000000" w:rsidRDefault="00A12420">
      <w:r>
        <w:rPr>
          <w:rFonts w:ascii="Arial" w:hAnsi="Arial" w:cs="Arial"/>
          <w:b/>
          <w:color w:val="365F91"/>
          <w:sz w:val="18"/>
          <w:szCs w:val="18"/>
        </w:rPr>
        <w:t xml:space="preserve">Mobile Technology </w:t>
      </w:r>
      <w:r>
        <w:rPr>
          <w:rFonts w:ascii="Arial" w:hAnsi="Arial" w:cs="Arial"/>
          <w:color w:val="365F91"/>
          <w:sz w:val="18"/>
          <w:szCs w:val="18"/>
        </w:rPr>
        <w:t xml:space="preserve">                        Android (Beginner),Cordov</w:t>
      </w:r>
      <w:r>
        <w:rPr>
          <w:rFonts w:ascii="Arial" w:hAnsi="Arial" w:cs="Arial"/>
          <w:color w:val="365F91"/>
          <w:sz w:val="18"/>
          <w:szCs w:val="18"/>
        </w:rPr>
        <w:t>a(Intermediate), ionic(Intermediate)</w:t>
      </w:r>
      <w:r>
        <w:rPr>
          <w:rFonts w:ascii="Arial" w:hAnsi="Arial" w:cs="Arial"/>
          <w:color w:val="365F91"/>
          <w:sz w:val="18"/>
          <w:szCs w:val="18"/>
        </w:rPr>
        <w:br/>
      </w:r>
      <w:r>
        <w:rPr>
          <w:rFonts w:ascii="Arial" w:hAnsi="Arial" w:cs="Arial"/>
          <w:b/>
          <w:color w:val="365F91"/>
          <w:sz w:val="18"/>
          <w:szCs w:val="18"/>
        </w:rPr>
        <w:t>Project Management  Tools</w:t>
      </w:r>
      <w:r>
        <w:rPr>
          <w:rFonts w:ascii="Arial" w:hAnsi="Arial" w:cs="Arial"/>
          <w:color w:val="365F91"/>
          <w:sz w:val="18"/>
          <w:szCs w:val="18"/>
        </w:rPr>
        <w:t xml:space="preserve">           Trello,smartsheet,zoho projects,JIRA,Base camp</w:t>
      </w:r>
      <w:r>
        <w:rPr>
          <w:rFonts w:ascii="Arial" w:hAnsi="Arial" w:cs="Arial"/>
          <w:color w:val="365F91"/>
          <w:sz w:val="18"/>
          <w:szCs w:val="18"/>
        </w:rPr>
        <w:br/>
      </w:r>
      <w:r>
        <w:rPr>
          <w:rFonts w:ascii="Arial" w:hAnsi="Arial" w:cs="Arial"/>
          <w:b/>
          <w:color w:val="365F91"/>
          <w:sz w:val="18"/>
          <w:szCs w:val="18"/>
        </w:rPr>
        <w:t>Project Communication tools</w:t>
      </w:r>
      <w:r>
        <w:rPr>
          <w:rFonts w:ascii="Arial" w:hAnsi="Arial" w:cs="Arial"/>
          <w:color w:val="365F91"/>
          <w:sz w:val="18"/>
          <w:szCs w:val="18"/>
        </w:rPr>
        <w:t xml:space="preserve">        Skype, GoToMeeting, Uber-conference, Slack,Zoom Meeting,Hangout,RC</w:t>
      </w:r>
      <w:r>
        <w:rPr>
          <w:rFonts w:ascii="Arial" w:hAnsi="Arial" w:cs="Arial"/>
          <w:color w:val="365F91"/>
          <w:sz w:val="18"/>
          <w:szCs w:val="18"/>
        </w:rPr>
        <w:br/>
      </w:r>
      <w:r>
        <w:rPr>
          <w:rFonts w:ascii="Arial" w:hAnsi="Arial" w:cs="Arial"/>
          <w:b/>
          <w:color w:val="365F91"/>
          <w:sz w:val="18"/>
          <w:szCs w:val="18"/>
        </w:rPr>
        <w:t xml:space="preserve">Server </w:t>
      </w:r>
      <w:r>
        <w:rPr>
          <w:rFonts w:ascii="Arial" w:hAnsi="Arial" w:cs="Arial"/>
          <w:color w:val="365F91"/>
          <w:sz w:val="18"/>
          <w:szCs w:val="18"/>
        </w:rPr>
        <w:tab/>
        <w:t xml:space="preserve"> </w:t>
      </w:r>
      <w:r>
        <w:rPr>
          <w:rFonts w:ascii="Arial" w:hAnsi="Arial" w:cs="Arial"/>
          <w:color w:val="365F91"/>
          <w:sz w:val="18"/>
          <w:szCs w:val="18"/>
        </w:rPr>
        <w:tab/>
      </w:r>
      <w:r>
        <w:rPr>
          <w:rFonts w:ascii="Arial" w:hAnsi="Arial" w:cs="Arial"/>
          <w:color w:val="365F91"/>
          <w:sz w:val="18"/>
          <w:szCs w:val="18"/>
        </w:rPr>
        <w:tab/>
        <w:t xml:space="preserve">               AWS Host</w:t>
      </w:r>
      <w:r>
        <w:rPr>
          <w:rFonts w:ascii="Arial" w:hAnsi="Arial" w:cs="Arial"/>
          <w:color w:val="365F91"/>
          <w:sz w:val="18"/>
          <w:szCs w:val="18"/>
        </w:rPr>
        <w:t>ing, Go daddy, Google cloud</w:t>
      </w:r>
      <w:r>
        <w:rPr>
          <w:rFonts w:ascii="Arial" w:hAnsi="Arial" w:cs="Arial"/>
          <w:color w:val="365F91"/>
          <w:sz w:val="18"/>
          <w:szCs w:val="18"/>
        </w:rPr>
        <w:br/>
      </w:r>
      <w:r>
        <w:rPr>
          <w:rFonts w:ascii="Arial" w:hAnsi="Arial" w:cs="Arial"/>
          <w:b/>
          <w:color w:val="365F91"/>
          <w:sz w:val="18"/>
          <w:szCs w:val="18"/>
        </w:rPr>
        <w:t>Website tracking tools</w:t>
      </w:r>
      <w:r>
        <w:rPr>
          <w:rFonts w:ascii="Arial" w:hAnsi="Arial" w:cs="Arial"/>
          <w:color w:val="365F91"/>
          <w:sz w:val="18"/>
          <w:szCs w:val="18"/>
        </w:rPr>
        <w:t xml:space="preserve">                    New Relic, Google analytic     </w:t>
      </w:r>
      <w:r>
        <w:rPr>
          <w:rFonts w:ascii="Arial" w:hAnsi="Arial" w:cs="Arial"/>
          <w:color w:val="365F91"/>
          <w:sz w:val="18"/>
          <w:szCs w:val="18"/>
        </w:rPr>
        <w:br/>
      </w:r>
      <w:r>
        <w:rPr>
          <w:rFonts w:ascii="Arial" w:hAnsi="Arial" w:cs="Arial"/>
          <w:b/>
          <w:color w:val="365F91"/>
          <w:sz w:val="18"/>
          <w:szCs w:val="18"/>
        </w:rPr>
        <w:t xml:space="preserve">CDN   </w:t>
      </w:r>
      <w:r>
        <w:rPr>
          <w:rFonts w:ascii="Arial" w:hAnsi="Arial" w:cs="Arial"/>
          <w:color w:val="365F91"/>
          <w:sz w:val="18"/>
          <w:szCs w:val="18"/>
        </w:rPr>
        <w:t xml:space="preserve">                                               Cloudflare , </w:t>
      </w:r>
      <w:hyperlink r:id="rId6" w:history="1">
        <w:r>
          <w:rPr>
            <w:rStyle w:val="Hyperlink"/>
            <w:rFonts w:ascii="Arial" w:hAnsi="Arial" w:cs="Arial"/>
            <w:bCs/>
            <w:color w:val="365F91"/>
            <w:sz w:val="18"/>
            <w:szCs w:val="18"/>
          </w:rPr>
          <w:t>Akamai</w:t>
        </w:r>
      </w:hyperlink>
    </w:p>
    <w:p w:rsidR="00000000" w:rsidRDefault="00A12420">
      <w:pPr>
        <w:spacing w:line="276" w:lineRule="auto"/>
      </w:pPr>
      <w:hyperlink r:id="rId7" w:history="1"/>
    </w:p>
    <w:p w:rsidR="00000000" w:rsidRDefault="00A12420">
      <w:pPr>
        <w:pStyle w:val="Heading1"/>
        <w:spacing w:after="0"/>
        <w:rPr>
          <w:rFonts w:ascii="Arial" w:hAnsi="Arial" w:cs="Arial"/>
          <w:color w:val="365F91"/>
          <w:sz w:val="18"/>
          <w:szCs w:val="18"/>
        </w:rPr>
      </w:pPr>
      <w:r>
        <w:rPr>
          <w:sz w:val="22"/>
          <w:szCs w:val="22"/>
        </w:rPr>
        <w:t>CERTIFICATION/MEMBERSHIP/ACHIVMENTS</w:t>
      </w:r>
    </w:p>
    <w:p w:rsidR="00000000" w:rsidRDefault="00A12420">
      <w:pPr>
        <w:ind w:left="720"/>
        <w:rPr>
          <w:rFonts w:ascii="Arial" w:hAnsi="Arial" w:cs="Arial"/>
          <w:color w:val="365F91"/>
          <w:sz w:val="18"/>
          <w:szCs w:val="18"/>
        </w:rPr>
      </w:pPr>
    </w:p>
    <w:p w:rsidR="00000000" w:rsidRDefault="00A12420">
      <w:pPr>
        <w:numPr>
          <w:ilvl w:val="0"/>
          <w:numId w:val="2"/>
        </w:numPr>
        <w:rPr>
          <w:rFonts w:ascii="Arial" w:hAnsi="Arial" w:cs="Arial"/>
          <w:color w:val="365F91"/>
          <w:sz w:val="18"/>
          <w:szCs w:val="18"/>
        </w:rPr>
      </w:pPr>
      <w:r>
        <w:rPr>
          <w:rFonts w:ascii="Arial" w:hAnsi="Arial" w:cs="Arial"/>
          <w:color w:val="365F91"/>
          <w:sz w:val="18"/>
          <w:szCs w:val="18"/>
        </w:rPr>
        <w:t xml:space="preserve">Nominee Membership in </w:t>
      </w:r>
      <w:r>
        <w:rPr>
          <w:rFonts w:ascii="Arial" w:hAnsi="Arial" w:cs="Arial"/>
          <w:b/>
          <w:color w:val="365F91"/>
          <w:sz w:val="18"/>
          <w:szCs w:val="18"/>
        </w:rPr>
        <w:t xml:space="preserve">Computer Society of India. </w:t>
      </w:r>
    </w:p>
    <w:p w:rsidR="00000000" w:rsidRDefault="00A12420">
      <w:pPr>
        <w:numPr>
          <w:ilvl w:val="0"/>
          <w:numId w:val="2"/>
        </w:numPr>
        <w:rPr>
          <w:rFonts w:ascii="Arial" w:hAnsi="Arial" w:cs="Arial"/>
          <w:color w:val="365F91"/>
          <w:sz w:val="18"/>
          <w:szCs w:val="18"/>
        </w:rPr>
      </w:pPr>
      <w:r>
        <w:rPr>
          <w:rFonts w:ascii="Arial" w:hAnsi="Arial" w:cs="Arial"/>
          <w:color w:val="365F91"/>
          <w:sz w:val="18"/>
          <w:szCs w:val="18"/>
        </w:rPr>
        <w:t>Certified Scrum Master (CSM)</w:t>
      </w:r>
    </w:p>
    <w:p w:rsidR="00000000" w:rsidRDefault="00A12420">
      <w:pPr>
        <w:numPr>
          <w:ilvl w:val="0"/>
          <w:numId w:val="2"/>
        </w:numPr>
        <w:rPr>
          <w:rFonts w:ascii="Arial" w:hAnsi="Arial" w:cs="Arial"/>
          <w:b/>
          <w:color w:val="365F91"/>
          <w:sz w:val="18"/>
          <w:szCs w:val="18"/>
        </w:rPr>
      </w:pPr>
      <w:r>
        <w:rPr>
          <w:rFonts w:ascii="Arial" w:hAnsi="Arial" w:cs="Arial"/>
          <w:color w:val="365F91"/>
          <w:sz w:val="18"/>
          <w:szCs w:val="18"/>
        </w:rPr>
        <w:t xml:space="preserve">Certified </w:t>
      </w:r>
      <w:r>
        <w:rPr>
          <w:rFonts w:ascii="Arial" w:hAnsi="Arial" w:cs="Arial"/>
          <w:b/>
          <w:color w:val="365F91"/>
          <w:sz w:val="18"/>
          <w:szCs w:val="18"/>
        </w:rPr>
        <w:t>Ethical Hacking Level-1</w:t>
      </w:r>
      <w:r>
        <w:rPr>
          <w:rFonts w:ascii="Arial" w:hAnsi="Arial" w:cs="Arial"/>
          <w:color w:val="365F91"/>
          <w:sz w:val="18"/>
          <w:szCs w:val="18"/>
        </w:rPr>
        <w:t xml:space="preserve"> By Sunny Vaghela at Nirma University </w:t>
      </w:r>
    </w:p>
    <w:p w:rsidR="00000000" w:rsidRDefault="00A12420">
      <w:pPr>
        <w:numPr>
          <w:ilvl w:val="0"/>
          <w:numId w:val="2"/>
        </w:numPr>
        <w:rPr>
          <w:rFonts w:ascii="Arial" w:hAnsi="Arial" w:cs="Arial"/>
          <w:b/>
          <w:color w:val="365F91"/>
          <w:sz w:val="18"/>
          <w:szCs w:val="18"/>
        </w:rPr>
      </w:pPr>
      <w:r>
        <w:rPr>
          <w:rFonts w:ascii="Arial" w:hAnsi="Arial" w:cs="Arial"/>
          <w:b/>
          <w:color w:val="365F91"/>
          <w:sz w:val="18"/>
          <w:szCs w:val="18"/>
        </w:rPr>
        <w:t>C++ Workshop b</w:t>
      </w:r>
      <w:r>
        <w:rPr>
          <w:rFonts w:ascii="Arial" w:hAnsi="Arial" w:cs="Arial"/>
          <w:b/>
          <w:color w:val="365F91"/>
          <w:sz w:val="18"/>
          <w:szCs w:val="18"/>
        </w:rPr>
        <w:t>y TTT,IIT-Bombay</w:t>
      </w:r>
      <w:r>
        <w:rPr>
          <w:rFonts w:ascii="Arial" w:hAnsi="Arial" w:cs="Arial"/>
          <w:color w:val="365F91"/>
          <w:sz w:val="18"/>
          <w:szCs w:val="18"/>
        </w:rPr>
        <w:t xml:space="preserve"> ICT,MHRD,Govt of india on 18 Mar-2013</w:t>
      </w:r>
    </w:p>
    <w:p w:rsidR="00000000" w:rsidRDefault="00A12420">
      <w:pPr>
        <w:numPr>
          <w:ilvl w:val="0"/>
          <w:numId w:val="2"/>
        </w:numPr>
        <w:rPr>
          <w:rFonts w:ascii="Arial" w:hAnsi="Arial" w:cs="Arial"/>
          <w:color w:val="365F91"/>
          <w:sz w:val="18"/>
          <w:szCs w:val="18"/>
        </w:rPr>
      </w:pPr>
      <w:r>
        <w:rPr>
          <w:rFonts w:ascii="Arial" w:hAnsi="Arial" w:cs="Arial"/>
          <w:b/>
          <w:color w:val="365F91"/>
          <w:sz w:val="18"/>
          <w:szCs w:val="18"/>
        </w:rPr>
        <w:t>LEAN SIX SIGMA LEVEL-1</w:t>
      </w:r>
      <w:r>
        <w:rPr>
          <w:rFonts w:ascii="Arial" w:hAnsi="Arial" w:cs="Arial"/>
          <w:color w:val="365F91"/>
          <w:sz w:val="18"/>
          <w:szCs w:val="18"/>
        </w:rPr>
        <w:t xml:space="preserve"> Certified by redmod learning,1</w:t>
      </w:r>
      <w:r>
        <w:rPr>
          <w:rFonts w:ascii="Arial" w:hAnsi="Arial" w:cs="Arial"/>
          <w:color w:val="365F91"/>
          <w:sz w:val="18"/>
          <w:szCs w:val="18"/>
          <w:vertAlign w:val="superscript"/>
        </w:rPr>
        <w:t>st</w:t>
      </w:r>
      <w:r>
        <w:rPr>
          <w:rFonts w:ascii="Arial" w:hAnsi="Arial" w:cs="Arial"/>
          <w:color w:val="365F91"/>
          <w:sz w:val="18"/>
          <w:szCs w:val="18"/>
        </w:rPr>
        <w:t xml:space="preserve"> Sep-2013</w:t>
      </w:r>
    </w:p>
    <w:p w:rsidR="00000000" w:rsidRDefault="00A12420">
      <w:pPr>
        <w:numPr>
          <w:ilvl w:val="0"/>
          <w:numId w:val="2"/>
        </w:numPr>
        <w:rPr>
          <w:rFonts w:ascii="Arial" w:hAnsi="Arial" w:cs="Arial"/>
          <w:b/>
          <w:color w:val="365F91"/>
          <w:sz w:val="18"/>
          <w:szCs w:val="18"/>
        </w:rPr>
      </w:pPr>
      <w:r>
        <w:rPr>
          <w:rFonts w:ascii="Arial" w:hAnsi="Arial" w:cs="Arial"/>
          <w:color w:val="365F91"/>
          <w:sz w:val="18"/>
          <w:szCs w:val="18"/>
        </w:rPr>
        <w:t xml:space="preserve">FDP of </w:t>
      </w:r>
      <w:r>
        <w:rPr>
          <w:rFonts w:ascii="Arial" w:hAnsi="Arial" w:cs="Arial"/>
          <w:b/>
          <w:color w:val="365F91"/>
          <w:sz w:val="18"/>
          <w:szCs w:val="18"/>
        </w:rPr>
        <w:t>Digital Signaling at IIT-Gandhinagar organized By IEEE</w:t>
      </w:r>
    </w:p>
    <w:p w:rsidR="00000000" w:rsidRDefault="00A12420">
      <w:pPr>
        <w:numPr>
          <w:ilvl w:val="0"/>
          <w:numId w:val="2"/>
        </w:numPr>
        <w:rPr>
          <w:rFonts w:ascii="Arial" w:hAnsi="Arial" w:cs="Arial"/>
          <w:b/>
          <w:color w:val="365F91"/>
          <w:sz w:val="18"/>
          <w:szCs w:val="18"/>
        </w:rPr>
      </w:pPr>
      <w:r>
        <w:rPr>
          <w:rFonts w:ascii="Arial" w:hAnsi="Arial" w:cs="Arial"/>
          <w:b/>
          <w:color w:val="365F91"/>
          <w:sz w:val="18"/>
          <w:szCs w:val="18"/>
        </w:rPr>
        <w:t>Simplilearn</w:t>
      </w:r>
      <w:r>
        <w:rPr>
          <w:rFonts w:ascii="Arial" w:hAnsi="Arial" w:cs="Arial"/>
          <w:color w:val="365F91"/>
          <w:sz w:val="18"/>
          <w:szCs w:val="18"/>
        </w:rPr>
        <w:t xml:space="preserve">  Training Program</w:t>
      </w:r>
      <w:r>
        <w:rPr>
          <w:rFonts w:ascii="Arial" w:hAnsi="Arial" w:cs="Arial"/>
          <w:b/>
          <w:color w:val="365F91"/>
          <w:sz w:val="18"/>
          <w:szCs w:val="18"/>
        </w:rPr>
        <w:t xml:space="preserve">  “Introduction to Robotic Process Automation</w:t>
      </w:r>
      <w:r>
        <w:rPr>
          <w:rFonts w:ascii="Arial" w:hAnsi="Arial" w:cs="Arial"/>
          <w:b/>
          <w:color w:val="365F91"/>
          <w:sz w:val="18"/>
          <w:szCs w:val="18"/>
        </w:rPr>
        <w:t>”</w:t>
      </w:r>
    </w:p>
    <w:p w:rsidR="00000000" w:rsidRDefault="00A12420">
      <w:pPr>
        <w:numPr>
          <w:ilvl w:val="0"/>
          <w:numId w:val="2"/>
        </w:numPr>
        <w:rPr>
          <w:rFonts w:ascii="Arial" w:hAnsi="Arial" w:cs="Arial"/>
          <w:b/>
          <w:color w:val="365F91"/>
          <w:sz w:val="18"/>
          <w:szCs w:val="18"/>
        </w:rPr>
      </w:pPr>
      <w:r>
        <w:rPr>
          <w:rFonts w:ascii="Arial" w:hAnsi="Arial" w:cs="Arial"/>
          <w:b/>
          <w:color w:val="365F91"/>
          <w:sz w:val="18"/>
          <w:szCs w:val="18"/>
        </w:rPr>
        <w:t>Simplilearn</w:t>
      </w:r>
      <w:r>
        <w:rPr>
          <w:rFonts w:ascii="Arial" w:hAnsi="Arial" w:cs="Arial"/>
          <w:color w:val="365F91"/>
          <w:sz w:val="18"/>
          <w:szCs w:val="18"/>
        </w:rPr>
        <w:t xml:space="preserve"> Training Program</w:t>
      </w:r>
      <w:r>
        <w:rPr>
          <w:rFonts w:ascii="Arial" w:hAnsi="Arial" w:cs="Arial"/>
          <w:b/>
          <w:color w:val="365F91"/>
          <w:sz w:val="18"/>
          <w:szCs w:val="18"/>
        </w:rPr>
        <w:t xml:space="preserve"> “Digital Marketing”</w:t>
      </w:r>
    </w:p>
    <w:p w:rsidR="00000000" w:rsidRDefault="00A12420">
      <w:pPr>
        <w:numPr>
          <w:ilvl w:val="0"/>
          <w:numId w:val="2"/>
        </w:numPr>
        <w:rPr>
          <w:sz w:val="22"/>
          <w:szCs w:val="22"/>
        </w:rPr>
      </w:pPr>
      <w:r>
        <w:rPr>
          <w:rFonts w:ascii="Arial" w:hAnsi="Arial" w:cs="Arial"/>
          <w:b/>
          <w:color w:val="365F91"/>
          <w:sz w:val="18"/>
          <w:szCs w:val="18"/>
        </w:rPr>
        <w:t>Google digital unlocked</w:t>
      </w:r>
      <w:r>
        <w:rPr>
          <w:rFonts w:ascii="Arial" w:hAnsi="Arial" w:cs="Arial"/>
          <w:color w:val="365F91"/>
          <w:sz w:val="18"/>
          <w:szCs w:val="18"/>
        </w:rPr>
        <w:t xml:space="preserve"> certified in the</w:t>
      </w:r>
      <w:r>
        <w:rPr>
          <w:rFonts w:ascii="Arial" w:hAnsi="Arial" w:cs="Arial"/>
          <w:b/>
          <w:color w:val="365F91"/>
          <w:sz w:val="18"/>
          <w:szCs w:val="18"/>
        </w:rPr>
        <w:t xml:space="preserve"> “Fundamentals of Digital Marketing”</w:t>
      </w:r>
      <w:r>
        <w:rPr>
          <w:rFonts w:ascii="Arial" w:hAnsi="Arial" w:cs="Arial"/>
          <w:b/>
          <w:color w:val="365F91"/>
          <w:sz w:val="18"/>
          <w:szCs w:val="18"/>
        </w:rPr>
        <w:br/>
      </w:r>
      <w:r>
        <w:rPr>
          <w:rFonts w:ascii="Arial" w:hAnsi="Arial" w:cs="Arial"/>
          <w:b/>
          <w:color w:val="365F91"/>
          <w:sz w:val="18"/>
          <w:szCs w:val="18"/>
        </w:rPr>
        <w:br/>
      </w:r>
    </w:p>
    <w:p w:rsidR="00000000" w:rsidRDefault="00A12420">
      <w:pPr>
        <w:pStyle w:val="Heading1"/>
        <w:spacing w:after="0"/>
        <w:rPr>
          <w:rFonts w:ascii="Arial" w:hAnsi="Arial" w:cs="Arial"/>
          <w:sz w:val="18"/>
          <w:szCs w:val="18"/>
        </w:rPr>
      </w:pPr>
      <w:r>
        <w:rPr>
          <w:sz w:val="22"/>
          <w:szCs w:val="22"/>
        </w:rPr>
        <w:t>EDUCATION</w:t>
      </w:r>
    </w:p>
    <w:p w:rsidR="00000000" w:rsidRDefault="00A12420">
      <w:pPr>
        <w:ind w:left="720"/>
        <w:rPr>
          <w:rFonts w:ascii="Arial" w:hAnsi="Arial" w:cs="Arial"/>
          <w:sz w:val="18"/>
          <w:szCs w:val="18"/>
        </w:rPr>
      </w:pPr>
    </w:p>
    <w:p w:rsidR="00000000" w:rsidRDefault="00A12420">
      <w:pPr>
        <w:ind w:left="720"/>
        <w:rPr>
          <w:rFonts w:ascii="Arial" w:hAnsi="Arial" w:cs="Arial"/>
          <w:sz w:val="18"/>
          <w:szCs w:val="18"/>
        </w:rPr>
      </w:pPr>
    </w:p>
    <w:p w:rsidR="00000000" w:rsidRDefault="00A12420">
      <w:pPr>
        <w:ind w:left="720"/>
        <w:rPr>
          <w:rFonts w:ascii="Arial" w:hAnsi="Arial" w:cs="Arial"/>
          <w:sz w:val="18"/>
          <w:szCs w:val="18"/>
        </w:rPr>
      </w:pPr>
      <w:r>
        <w:pict>
          <v:shape id="_x0000_s1026" type="#_x0000_t202" style="position:absolute;left:0;text-align:left;margin-left:112pt;margin-top:595.2pt;width:436.85pt;height:67.25pt;z-index:251656704;mso-wrap-distance-right:0;mso-position-horizontal-relative:page;mso-position-vertical-relative:page" stroked="f">
            <v:fill opacity="0" color2="black"/>
            <v:textbox inset="0,0,0,0">
              <w:txbxContent>
                <w:tbl>
                  <w:tblPr>
                    <w:tblW w:w="0" w:type="auto"/>
                    <w:tblInd w:w="108" w:type="dxa"/>
                    <w:tblLayout w:type="fixed"/>
                    <w:tblLook w:val="0000"/>
                  </w:tblPr>
                  <w:tblGrid>
                    <w:gridCol w:w="2698"/>
                    <w:gridCol w:w="1532"/>
                    <w:gridCol w:w="1890"/>
                    <w:gridCol w:w="2640"/>
                  </w:tblGrid>
                  <w:tr w:rsidR="00000000">
                    <w:tc>
                      <w:tcPr>
                        <w:tcW w:w="2698" w:type="dxa"/>
                        <w:tcBorders>
                          <w:top w:val="single" w:sz="4" w:space="0" w:color="000000"/>
                          <w:left w:val="single" w:sz="4" w:space="0" w:color="000000"/>
                          <w:bottom w:val="single" w:sz="4" w:space="0" w:color="000000"/>
                        </w:tcBorders>
                        <w:shd w:val="clear" w:color="auto" w:fill="CCCCCC"/>
                      </w:tcPr>
                      <w:p w:rsidR="00000000" w:rsidRDefault="00A12420">
                        <w:pPr>
                          <w:ind w:left="426" w:hanging="426"/>
                          <w:rPr>
                            <w:b/>
                            <w:color w:val="003399"/>
                          </w:rPr>
                        </w:pPr>
                        <w:r>
                          <w:rPr>
                            <w:b/>
                            <w:color w:val="003399"/>
                          </w:rPr>
                          <w:t>Degree</w:t>
                        </w:r>
                      </w:p>
                    </w:tc>
                    <w:tc>
                      <w:tcPr>
                        <w:tcW w:w="1532" w:type="dxa"/>
                        <w:tcBorders>
                          <w:top w:val="single" w:sz="4" w:space="0" w:color="000000"/>
                          <w:left w:val="single" w:sz="4" w:space="0" w:color="000000"/>
                          <w:bottom w:val="single" w:sz="4" w:space="0" w:color="000000"/>
                        </w:tcBorders>
                        <w:shd w:val="clear" w:color="auto" w:fill="CCCCCC"/>
                      </w:tcPr>
                      <w:p w:rsidR="00000000" w:rsidRDefault="00A12420">
                        <w:pPr>
                          <w:rPr>
                            <w:b/>
                            <w:color w:val="003399"/>
                          </w:rPr>
                        </w:pPr>
                        <w:r>
                          <w:rPr>
                            <w:b/>
                            <w:color w:val="003399"/>
                          </w:rPr>
                          <w:t>Year</w:t>
                        </w:r>
                      </w:p>
                    </w:tc>
                    <w:tc>
                      <w:tcPr>
                        <w:tcW w:w="1890" w:type="dxa"/>
                        <w:tcBorders>
                          <w:top w:val="single" w:sz="4" w:space="0" w:color="000000"/>
                          <w:left w:val="single" w:sz="4" w:space="0" w:color="000000"/>
                          <w:bottom w:val="single" w:sz="4" w:space="0" w:color="000000"/>
                        </w:tcBorders>
                        <w:shd w:val="clear" w:color="auto" w:fill="CCCCCC"/>
                      </w:tcPr>
                      <w:p w:rsidR="00000000" w:rsidRDefault="00A12420">
                        <w:pPr>
                          <w:rPr>
                            <w:b/>
                            <w:color w:val="003399"/>
                          </w:rPr>
                        </w:pPr>
                        <w:r>
                          <w:rPr>
                            <w:b/>
                            <w:color w:val="003399"/>
                          </w:rPr>
                          <w:t>Percentage</w:t>
                        </w:r>
                      </w:p>
                    </w:tc>
                    <w:tc>
                      <w:tcPr>
                        <w:tcW w:w="2640" w:type="dxa"/>
                        <w:tcBorders>
                          <w:top w:val="single" w:sz="4" w:space="0" w:color="000000"/>
                          <w:left w:val="single" w:sz="4" w:space="0" w:color="000000"/>
                          <w:bottom w:val="single" w:sz="4" w:space="0" w:color="000000"/>
                          <w:right w:val="single" w:sz="4" w:space="0" w:color="000000"/>
                        </w:tcBorders>
                        <w:shd w:val="clear" w:color="auto" w:fill="CCCCCC"/>
                      </w:tcPr>
                      <w:p w:rsidR="00000000" w:rsidRDefault="00A12420">
                        <w:r>
                          <w:rPr>
                            <w:b/>
                            <w:color w:val="003399"/>
                          </w:rPr>
                          <w:t>Univers</w:t>
                        </w:r>
                        <w:r>
                          <w:rPr>
                            <w:b/>
                            <w:color w:val="003399"/>
                          </w:rPr>
                          <w:t>ity/Board</w:t>
                        </w:r>
                      </w:p>
                    </w:tc>
                  </w:tr>
                  <w:tr w:rsidR="00000000">
                    <w:tc>
                      <w:tcPr>
                        <w:tcW w:w="2698"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MCA</w:t>
                        </w:r>
                      </w:p>
                    </w:tc>
                    <w:tc>
                      <w:tcPr>
                        <w:tcW w:w="1532"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2008</w:t>
                        </w:r>
                      </w:p>
                    </w:tc>
                    <w:tc>
                      <w:tcPr>
                        <w:tcW w:w="1890"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69.09 %</w:t>
                        </w:r>
                      </w:p>
                    </w:tc>
                    <w:tc>
                      <w:tcPr>
                        <w:tcW w:w="264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12420">
                        <w:r>
                          <w:rPr>
                            <w:color w:val="365F91"/>
                            <w:sz w:val="22"/>
                            <w:szCs w:val="22"/>
                          </w:rPr>
                          <w:t>H.N.G.U</w:t>
                        </w:r>
                      </w:p>
                    </w:tc>
                  </w:tr>
                  <w:tr w:rsidR="00000000">
                    <w:tc>
                      <w:tcPr>
                        <w:tcW w:w="2698"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B.C.A</w:t>
                        </w:r>
                      </w:p>
                    </w:tc>
                    <w:tc>
                      <w:tcPr>
                        <w:tcW w:w="1532"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2005</w:t>
                        </w:r>
                      </w:p>
                    </w:tc>
                    <w:tc>
                      <w:tcPr>
                        <w:tcW w:w="1890"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60.00 %</w:t>
                        </w:r>
                      </w:p>
                    </w:tc>
                    <w:tc>
                      <w:tcPr>
                        <w:tcW w:w="264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12420">
                        <w:r>
                          <w:rPr>
                            <w:color w:val="365F91"/>
                            <w:sz w:val="22"/>
                            <w:szCs w:val="22"/>
                          </w:rPr>
                          <w:t>GUJ. UNI.</w:t>
                        </w:r>
                      </w:p>
                    </w:tc>
                  </w:tr>
                  <w:tr w:rsidR="00000000">
                    <w:tc>
                      <w:tcPr>
                        <w:tcW w:w="2698"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H.S.C</w:t>
                        </w:r>
                      </w:p>
                    </w:tc>
                    <w:tc>
                      <w:tcPr>
                        <w:tcW w:w="1532"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2002</w:t>
                        </w:r>
                      </w:p>
                    </w:tc>
                    <w:tc>
                      <w:tcPr>
                        <w:tcW w:w="1890"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57.00 %</w:t>
                        </w:r>
                      </w:p>
                    </w:tc>
                    <w:tc>
                      <w:tcPr>
                        <w:tcW w:w="264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12420">
                        <w:r>
                          <w:rPr>
                            <w:color w:val="365F91"/>
                            <w:sz w:val="22"/>
                            <w:szCs w:val="22"/>
                          </w:rPr>
                          <w:t>G.H.S.E.B</w:t>
                        </w:r>
                      </w:p>
                    </w:tc>
                  </w:tr>
                  <w:tr w:rsidR="00000000">
                    <w:tc>
                      <w:tcPr>
                        <w:tcW w:w="2698"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S.S.C</w:t>
                        </w:r>
                      </w:p>
                    </w:tc>
                    <w:tc>
                      <w:tcPr>
                        <w:tcW w:w="1532"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2000</w:t>
                        </w:r>
                      </w:p>
                    </w:tc>
                    <w:tc>
                      <w:tcPr>
                        <w:tcW w:w="1890" w:type="dxa"/>
                        <w:tcBorders>
                          <w:top w:val="single" w:sz="4" w:space="0" w:color="000000"/>
                          <w:left w:val="single" w:sz="4" w:space="0" w:color="000000"/>
                          <w:bottom w:val="single" w:sz="4" w:space="0" w:color="000000"/>
                        </w:tcBorders>
                        <w:shd w:val="clear" w:color="auto" w:fill="auto"/>
                      </w:tcPr>
                      <w:p w:rsidR="00000000" w:rsidRDefault="00A12420">
                        <w:pPr>
                          <w:rPr>
                            <w:color w:val="365F91"/>
                            <w:sz w:val="22"/>
                            <w:szCs w:val="22"/>
                          </w:rPr>
                        </w:pPr>
                        <w:r>
                          <w:rPr>
                            <w:color w:val="365F91"/>
                            <w:sz w:val="22"/>
                            <w:szCs w:val="22"/>
                          </w:rPr>
                          <w:t>55.29 %</w:t>
                        </w:r>
                      </w:p>
                    </w:tc>
                    <w:tc>
                      <w:tcPr>
                        <w:tcW w:w="264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12420">
                        <w:r>
                          <w:rPr>
                            <w:color w:val="365F91"/>
                            <w:sz w:val="22"/>
                            <w:szCs w:val="22"/>
                          </w:rPr>
                          <w:t>G.S.E.B</w:t>
                        </w:r>
                      </w:p>
                    </w:tc>
                  </w:tr>
                </w:tbl>
                <w:p w:rsidR="00000000" w:rsidRDefault="00A12420">
                  <w:r>
                    <w:t xml:space="preserve"> </w:t>
                  </w:r>
                </w:p>
              </w:txbxContent>
            </v:textbox>
            <w10:wrap type="square"/>
          </v:shape>
        </w:pict>
      </w:r>
    </w:p>
    <w:p w:rsidR="00000000" w:rsidRDefault="00A12420">
      <w:pPr>
        <w:ind w:left="720"/>
        <w:rPr>
          <w:rFonts w:ascii="Arial" w:hAnsi="Arial" w:cs="Arial"/>
          <w:sz w:val="18"/>
          <w:szCs w:val="18"/>
        </w:rPr>
      </w:pPr>
    </w:p>
    <w:p w:rsidR="00000000" w:rsidRDefault="00A12420">
      <w:pPr>
        <w:ind w:left="720"/>
        <w:rPr>
          <w:rFonts w:ascii="Arial" w:hAnsi="Arial" w:cs="Arial"/>
          <w:sz w:val="18"/>
          <w:szCs w:val="18"/>
        </w:rPr>
      </w:pPr>
    </w:p>
    <w:p w:rsidR="00000000" w:rsidRDefault="00A12420">
      <w:pPr>
        <w:ind w:left="720"/>
        <w:rPr>
          <w:rFonts w:ascii="Arial" w:hAnsi="Arial" w:cs="Arial"/>
          <w:sz w:val="18"/>
          <w:szCs w:val="18"/>
        </w:rPr>
      </w:pPr>
    </w:p>
    <w:p w:rsidR="00000000" w:rsidRDefault="00A12420">
      <w:pPr>
        <w:ind w:left="720"/>
        <w:rPr>
          <w:rFonts w:ascii="Arial" w:hAnsi="Arial" w:cs="Arial"/>
          <w:sz w:val="18"/>
          <w:szCs w:val="18"/>
        </w:rPr>
      </w:pPr>
    </w:p>
    <w:p w:rsidR="00000000" w:rsidRDefault="00A12420">
      <w:pPr>
        <w:ind w:left="720"/>
        <w:rPr>
          <w:rFonts w:ascii="Arial" w:hAnsi="Arial" w:cs="Arial"/>
          <w:sz w:val="18"/>
          <w:szCs w:val="18"/>
        </w:rPr>
      </w:pPr>
    </w:p>
    <w:p w:rsidR="00000000" w:rsidRDefault="00A12420">
      <w:pPr>
        <w:pStyle w:val="Heading1"/>
        <w:rPr>
          <w:rFonts w:ascii="Arial" w:hAnsi="Arial" w:cs="Arial"/>
          <w:color w:val="F79646"/>
          <w:u w:val="single"/>
        </w:rPr>
      </w:pPr>
      <w:r>
        <w:rPr>
          <w:sz w:val="22"/>
          <w:szCs w:val="22"/>
          <w:lang/>
        </w:rPr>
        <w:t>WORK EXPERIENCE</w:t>
      </w:r>
    </w:p>
    <w:p w:rsidR="00000000" w:rsidRDefault="00A12420">
      <w:pPr>
        <w:rPr>
          <w:rFonts w:ascii="Arial" w:hAnsi="Arial" w:cs="Arial"/>
          <w:b/>
          <w:bCs/>
        </w:rPr>
      </w:pPr>
      <w:r>
        <w:rPr>
          <w:rFonts w:ascii="Arial" w:hAnsi="Arial" w:cs="Arial"/>
          <w:b/>
          <w:bCs/>
          <w:color w:val="F79646"/>
          <w:u w:val="single"/>
        </w:rPr>
        <w:t>Software Support                                                            May’08-Sep’08</w:t>
      </w:r>
    </w:p>
    <w:p w:rsidR="00000000" w:rsidRDefault="00A12420">
      <w:pPr>
        <w:rPr>
          <w:rFonts w:ascii="Arial" w:hAnsi="Arial" w:cs="Arial"/>
          <w:b/>
          <w:color w:val="365F91"/>
          <w:sz w:val="20"/>
          <w:szCs w:val="20"/>
        </w:rPr>
      </w:pPr>
      <w:r>
        <w:rPr>
          <w:rFonts w:ascii="Arial" w:hAnsi="Arial" w:cs="Arial"/>
          <w:b/>
          <w:bCs/>
        </w:rPr>
        <w:t xml:space="preserve"> </w:t>
      </w:r>
      <w:r>
        <w:rPr>
          <w:rFonts w:ascii="Arial" w:hAnsi="Arial" w:cs="Arial"/>
          <w:b/>
          <w:bCs/>
        </w:rPr>
        <w:t xml:space="preserve">    </w:t>
      </w:r>
    </w:p>
    <w:p w:rsidR="00000000" w:rsidRDefault="00A12420">
      <w:pPr>
        <w:rPr>
          <w:rFonts w:ascii="Arial" w:hAnsi="Arial" w:cs="Arial"/>
          <w:b/>
          <w:bCs/>
          <w:color w:val="365F91"/>
        </w:rPr>
      </w:pPr>
      <w:r>
        <w:rPr>
          <w:rFonts w:ascii="Arial" w:hAnsi="Arial" w:cs="Arial"/>
          <w:b/>
          <w:color w:val="365F91"/>
          <w:sz w:val="20"/>
          <w:szCs w:val="20"/>
        </w:rPr>
        <w:t xml:space="preserve">            </w:t>
      </w:r>
      <w:r>
        <w:rPr>
          <w:rFonts w:ascii="Arial" w:hAnsi="Arial" w:cs="Arial"/>
          <w:b/>
          <w:color w:val="365F91"/>
          <w:sz w:val="20"/>
          <w:szCs w:val="20"/>
        </w:rPr>
        <w:t>Company</w:t>
      </w:r>
      <w:r>
        <w:rPr>
          <w:b/>
          <w:bCs/>
          <w:color w:val="365F91"/>
        </w:rPr>
        <w:t xml:space="preserve">                                Illusion InfoTech Pvt. Ltd.</w:t>
      </w:r>
    </w:p>
    <w:p w:rsidR="00000000" w:rsidRDefault="00A12420">
      <w:pPr>
        <w:rPr>
          <w:rFonts w:ascii="Arial" w:hAnsi="Arial" w:cs="Arial"/>
          <w:color w:val="365F91"/>
          <w:sz w:val="20"/>
          <w:szCs w:val="20"/>
        </w:rPr>
      </w:pPr>
      <w:r>
        <w:rPr>
          <w:rFonts w:ascii="Arial" w:hAnsi="Arial" w:cs="Arial"/>
          <w:b/>
          <w:bCs/>
          <w:color w:val="365F91"/>
        </w:rPr>
        <w:lastRenderedPageBreak/>
        <w:tab/>
      </w:r>
      <w:r>
        <w:rPr>
          <w:rFonts w:ascii="Arial" w:hAnsi="Arial" w:cs="Arial"/>
          <w:b/>
          <w:color w:val="365F91"/>
          <w:sz w:val="20"/>
          <w:szCs w:val="20"/>
        </w:rPr>
        <w:t xml:space="preserve">Role                                          </w:t>
      </w:r>
      <w:r>
        <w:rPr>
          <w:rFonts w:ascii="Arial" w:hAnsi="Arial" w:cs="Arial"/>
          <w:color w:val="365F91"/>
          <w:sz w:val="20"/>
          <w:szCs w:val="20"/>
        </w:rPr>
        <w:t>Programmer/Software Support</w:t>
      </w:r>
    </w:p>
    <w:p w:rsidR="00000000" w:rsidRDefault="00A12420">
      <w:pPr>
        <w:rPr>
          <w:rFonts w:ascii="Arial" w:hAnsi="Arial" w:cs="Arial"/>
          <w:b/>
          <w:bCs/>
          <w:u w:val="single"/>
        </w:rPr>
      </w:pPr>
      <w:r>
        <w:rPr>
          <w:rFonts w:ascii="Arial" w:hAnsi="Arial" w:cs="Arial"/>
          <w:color w:val="365F91"/>
          <w:sz w:val="20"/>
          <w:szCs w:val="20"/>
        </w:rPr>
        <w:tab/>
      </w:r>
      <w:r>
        <w:rPr>
          <w:rFonts w:ascii="Arial" w:hAnsi="Arial" w:cs="Arial"/>
          <w:b/>
          <w:color w:val="365F91"/>
          <w:sz w:val="20"/>
          <w:szCs w:val="20"/>
        </w:rPr>
        <w:t>Subject</w:t>
      </w:r>
      <w:r>
        <w:rPr>
          <w:rFonts w:ascii="Arial" w:hAnsi="Arial" w:cs="Arial"/>
          <w:color w:val="365F91"/>
          <w:sz w:val="20"/>
          <w:szCs w:val="20"/>
        </w:rPr>
        <w:t xml:space="preserve">                                     Core PHP, Training, installation, Maintenance, Suppo</w:t>
      </w:r>
      <w:r>
        <w:rPr>
          <w:rFonts w:ascii="Arial" w:hAnsi="Arial" w:cs="Arial"/>
          <w:color w:val="365F91"/>
          <w:sz w:val="20"/>
          <w:szCs w:val="20"/>
        </w:rPr>
        <w:t>rt</w:t>
      </w:r>
    </w:p>
    <w:p w:rsidR="00000000" w:rsidRDefault="00A12420">
      <w:pPr>
        <w:rPr>
          <w:rFonts w:ascii="Arial" w:hAnsi="Arial" w:cs="Arial"/>
          <w:b/>
          <w:bCs/>
          <w:u w:val="single"/>
        </w:rPr>
      </w:pPr>
    </w:p>
    <w:p w:rsidR="00000000" w:rsidRDefault="00A12420">
      <w:pPr>
        <w:rPr>
          <w:rFonts w:ascii="Arial" w:hAnsi="Arial" w:cs="Arial"/>
          <w:b/>
          <w:sz w:val="20"/>
          <w:szCs w:val="20"/>
        </w:rPr>
      </w:pPr>
      <w:r>
        <w:rPr>
          <w:rFonts w:ascii="Arial" w:hAnsi="Arial" w:cs="Arial"/>
          <w:b/>
          <w:bCs/>
          <w:color w:val="F79646"/>
          <w:u w:val="single"/>
        </w:rPr>
        <w:t xml:space="preserve">Lecturer    </w:t>
      </w:r>
      <w:r>
        <w:rPr>
          <w:rFonts w:ascii="Arial" w:hAnsi="Arial" w:cs="Arial"/>
          <w:b/>
          <w:bCs/>
          <w:color w:val="F79646"/>
          <w:u w:val="single"/>
        </w:rPr>
        <w:tab/>
      </w:r>
      <w:r>
        <w:rPr>
          <w:rFonts w:ascii="Arial" w:hAnsi="Arial" w:cs="Arial"/>
          <w:b/>
          <w:bCs/>
          <w:color w:val="F79646"/>
          <w:u w:val="single"/>
        </w:rPr>
        <w:tab/>
      </w:r>
      <w:r>
        <w:rPr>
          <w:rFonts w:ascii="Arial" w:hAnsi="Arial" w:cs="Arial"/>
          <w:b/>
          <w:bCs/>
          <w:color w:val="F79646"/>
          <w:u w:val="single"/>
        </w:rPr>
        <w:tab/>
      </w:r>
      <w:r>
        <w:rPr>
          <w:rFonts w:ascii="Arial" w:hAnsi="Arial" w:cs="Arial"/>
          <w:b/>
          <w:bCs/>
          <w:color w:val="F79646"/>
          <w:u w:val="single"/>
        </w:rPr>
        <w:tab/>
        <w:t xml:space="preserve">     </w:t>
      </w:r>
      <w:r>
        <w:rPr>
          <w:rFonts w:ascii="Arial" w:hAnsi="Arial" w:cs="Arial"/>
          <w:b/>
          <w:bCs/>
          <w:color w:val="F79646"/>
          <w:u w:val="single"/>
        </w:rPr>
        <w:tab/>
      </w:r>
      <w:r>
        <w:rPr>
          <w:rFonts w:ascii="Arial" w:hAnsi="Arial" w:cs="Arial"/>
          <w:b/>
          <w:bCs/>
          <w:color w:val="F79646"/>
          <w:u w:val="single"/>
        </w:rPr>
        <w:tab/>
        <w:t xml:space="preserve">               </w:t>
      </w:r>
      <w:r>
        <w:rPr>
          <w:rFonts w:ascii="Arial" w:hAnsi="Arial" w:cs="Arial"/>
          <w:b/>
          <w:color w:val="F79646"/>
          <w:u w:val="single"/>
        </w:rPr>
        <w:t>Oct’08-Aug’10</w:t>
      </w:r>
    </w:p>
    <w:p w:rsidR="00000000" w:rsidRDefault="00A12420">
      <w:pPr>
        <w:rPr>
          <w:rFonts w:ascii="Arial" w:hAnsi="Arial" w:cs="Arial"/>
          <w:b/>
          <w:color w:val="365F91"/>
          <w:sz w:val="20"/>
          <w:szCs w:val="20"/>
        </w:rPr>
      </w:pPr>
      <w:r>
        <w:rPr>
          <w:rFonts w:ascii="Arial" w:hAnsi="Arial" w:cs="Arial"/>
          <w:b/>
          <w:sz w:val="20"/>
          <w:szCs w:val="20"/>
        </w:rPr>
        <w:tab/>
      </w:r>
    </w:p>
    <w:p w:rsidR="00000000" w:rsidRDefault="00A12420">
      <w:pPr>
        <w:ind w:firstLine="720"/>
        <w:rPr>
          <w:rFonts w:ascii="Arial" w:hAnsi="Arial" w:cs="Arial"/>
          <w:b/>
          <w:color w:val="365F91"/>
          <w:sz w:val="20"/>
          <w:szCs w:val="20"/>
        </w:rPr>
      </w:pPr>
      <w:r>
        <w:rPr>
          <w:rFonts w:ascii="Arial" w:hAnsi="Arial" w:cs="Arial"/>
          <w:b/>
          <w:color w:val="365F91"/>
          <w:sz w:val="20"/>
          <w:szCs w:val="20"/>
        </w:rPr>
        <w:t>College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r>
      <w:r>
        <w:rPr>
          <w:rFonts w:ascii="Arial" w:hAnsi="Arial" w:cs="Arial"/>
          <w:b/>
          <w:color w:val="365F91"/>
          <w:sz w:val="20"/>
          <w:szCs w:val="20"/>
        </w:rPr>
        <w:t>N.S.V.K.M.S</w:t>
      </w:r>
      <w:r>
        <w:rPr>
          <w:rFonts w:ascii="Arial" w:hAnsi="Arial" w:cs="Arial"/>
          <w:color w:val="365F91"/>
          <w:sz w:val="20"/>
          <w:szCs w:val="20"/>
        </w:rPr>
        <w:t xml:space="preserve"> MCA College (Visnagar)</w:t>
      </w:r>
    </w:p>
    <w:p w:rsidR="00000000" w:rsidRDefault="00A12420">
      <w:pPr>
        <w:ind w:firstLine="720"/>
        <w:rPr>
          <w:rFonts w:ascii="Arial" w:hAnsi="Arial" w:cs="Arial"/>
          <w:b/>
          <w:color w:val="365F91"/>
          <w:sz w:val="20"/>
          <w:szCs w:val="20"/>
        </w:rPr>
      </w:pPr>
      <w:r>
        <w:rPr>
          <w:rFonts w:ascii="Arial" w:hAnsi="Arial" w:cs="Arial"/>
          <w:b/>
          <w:color w:val="365F91"/>
          <w:sz w:val="20"/>
          <w:szCs w:val="20"/>
        </w:rPr>
        <w:t>Role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Lecturer</w:t>
      </w:r>
    </w:p>
    <w:p w:rsidR="00000000" w:rsidRDefault="00A12420">
      <w:pPr>
        <w:rPr>
          <w:rFonts w:ascii="Arial" w:hAnsi="Arial" w:cs="Arial"/>
          <w:sz w:val="20"/>
          <w:szCs w:val="20"/>
        </w:rPr>
      </w:pPr>
      <w:r>
        <w:rPr>
          <w:rFonts w:ascii="Arial" w:hAnsi="Arial" w:cs="Arial"/>
          <w:b/>
          <w:color w:val="365F91"/>
          <w:sz w:val="20"/>
          <w:szCs w:val="20"/>
        </w:rPr>
        <w:t xml:space="preserve">             </w:t>
      </w:r>
      <w:r>
        <w:rPr>
          <w:rFonts w:ascii="Arial" w:hAnsi="Arial" w:cs="Arial"/>
          <w:b/>
          <w:color w:val="365F91"/>
          <w:sz w:val="20"/>
          <w:szCs w:val="20"/>
        </w:rPr>
        <w:t>Subject</w:t>
      </w:r>
      <w:r>
        <w:rPr>
          <w:rFonts w:ascii="Arial" w:hAnsi="Arial" w:cs="Arial"/>
          <w:color w:val="365F91"/>
          <w:sz w:val="20"/>
          <w:szCs w:val="20"/>
        </w:rPr>
        <w:t xml:space="preserve">                                       VB6.0, C, .Net, Core Java</w:t>
      </w:r>
    </w:p>
    <w:p w:rsidR="00000000" w:rsidRDefault="00A12420">
      <w:pPr>
        <w:ind w:firstLine="720"/>
        <w:rPr>
          <w:rFonts w:ascii="Arial" w:hAnsi="Arial" w:cs="Arial"/>
          <w:sz w:val="20"/>
          <w:szCs w:val="20"/>
        </w:rPr>
      </w:pPr>
    </w:p>
    <w:p w:rsidR="00000000" w:rsidRDefault="00A12420">
      <w:pPr>
        <w:rPr>
          <w:rFonts w:ascii="Arial" w:hAnsi="Arial" w:cs="Arial"/>
          <w:b/>
          <w:sz w:val="20"/>
          <w:szCs w:val="20"/>
        </w:rPr>
      </w:pPr>
      <w:r>
        <w:rPr>
          <w:rFonts w:ascii="Arial" w:hAnsi="Arial" w:cs="Arial"/>
          <w:b/>
          <w:bCs/>
          <w:color w:val="F79646"/>
          <w:u w:val="single"/>
        </w:rPr>
        <w:t xml:space="preserve">Sr. Programmer               </w:t>
      </w:r>
      <w:r>
        <w:rPr>
          <w:rFonts w:ascii="Arial" w:hAnsi="Arial" w:cs="Arial"/>
          <w:b/>
          <w:bCs/>
          <w:color w:val="F79646"/>
          <w:u w:val="single"/>
        </w:rPr>
        <w:tab/>
        <w:t xml:space="preserve">                    </w:t>
      </w:r>
      <w:r>
        <w:rPr>
          <w:rFonts w:ascii="Arial" w:hAnsi="Arial" w:cs="Arial"/>
          <w:b/>
          <w:bCs/>
          <w:color w:val="F79646"/>
          <w:u w:val="single"/>
        </w:rPr>
        <w:t xml:space="preserve">                           </w:t>
      </w:r>
      <w:r>
        <w:rPr>
          <w:rFonts w:ascii="Arial" w:hAnsi="Arial" w:cs="Arial"/>
          <w:b/>
          <w:color w:val="F79646"/>
          <w:u w:val="single"/>
        </w:rPr>
        <w:t>Sep’10- Aug’12</w:t>
      </w:r>
    </w:p>
    <w:p w:rsidR="00000000" w:rsidRDefault="00A12420">
      <w:pPr>
        <w:rPr>
          <w:rFonts w:ascii="Arial" w:hAnsi="Arial" w:cs="Arial"/>
          <w:b/>
          <w:color w:val="365F91"/>
          <w:sz w:val="20"/>
          <w:szCs w:val="20"/>
        </w:rPr>
      </w:pPr>
      <w:r>
        <w:rPr>
          <w:rFonts w:ascii="Arial" w:hAnsi="Arial" w:cs="Arial"/>
          <w:b/>
          <w:sz w:val="20"/>
          <w:szCs w:val="20"/>
        </w:rPr>
        <w:tab/>
      </w:r>
    </w:p>
    <w:p w:rsidR="00000000" w:rsidRDefault="00A12420">
      <w:pPr>
        <w:ind w:firstLine="720"/>
        <w:rPr>
          <w:rFonts w:ascii="Arial" w:hAnsi="Arial" w:cs="Arial"/>
          <w:b/>
          <w:color w:val="365F91"/>
          <w:sz w:val="20"/>
          <w:szCs w:val="20"/>
        </w:rPr>
      </w:pPr>
      <w:r>
        <w:rPr>
          <w:rFonts w:ascii="Arial" w:hAnsi="Arial" w:cs="Arial"/>
          <w:b/>
          <w:color w:val="365F91"/>
          <w:sz w:val="20"/>
          <w:szCs w:val="20"/>
        </w:rPr>
        <w:t>Company Name</w:t>
      </w:r>
      <w:r>
        <w:rPr>
          <w:rFonts w:ascii="Arial" w:hAnsi="Arial" w:cs="Arial"/>
          <w:color w:val="365F91"/>
          <w:sz w:val="20"/>
          <w:szCs w:val="20"/>
        </w:rPr>
        <w:tab/>
        <w:t xml:space="preserve">           </w:t>
      </w:r>
      <w:r>
        <w:rPr>
          <w:rFonts w:ascii="Arial" w:hAnsi="Arial" w:cs="Arial"/>
          <w:b/>
          <w:color w:val="365F91"/>
          <w:sz w:val="20"/>
          <w:szCs w:val="20"/>
        </w:rPr>
        <w:t>Orbit Solution (Ahmedabad)</w:t>
      </w:r>
    </w:p>
    <w:p w:rsidR="00000000" w:rsidRDefault="00A12420">
      <w:pPr>
        <w:ind w:firstLine="720"/>
        <w:rPr>
          <w:rFonts w:ascii="Arial" w:hAnsi="Arial" w:cs="Arial"/>
          <w:sz w:val="20"/>
          <w:szCs w:val="20"/>
        </w:rPr>
      </w:pPr>
      <w:r>
        <w:rPr>
          <w:rFonts w:ascii="Arial" w:hAnsi="Arial" w:cs="Arial"/>
          <w:b/>
          <w:color w:val="365F91"/>
          <w:sz w:val="20"/>
          <w:szCs w:val="20"/>
        </w:rPr>
        <w:t>Role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 xml:space="preserve">           Software Programmer </w:t>
      </w:r>
      <w:r>
        <w:rPr>
          <w:rFonts w:ascii="Arial" w:hAnsi="Arial" w:cs="Arial"/>
          <w:color w:val="365F91"/>
          <w:sz w:val="20"/>
          <w:szCs w:val="20"/>
        </w:rPr>
        <w:br/>
        <w:t xml:space="preserve">            </w:t>
      </w:r>
      <w:r>
        <w:rPr>
          <w:rFonts w:ascii="Arial" w:hAnsi="Arial" w:cs="Arial"/>
          <w:b/>
          <w:color w:val="365F91"/>
          <w:sz w:val="20"/>
          <w:szCs w:val="20"/>
        </w:rPr>
        <w:t>Subject</w:t>
      </w:r>
      <w:r>
        <w:rPr>
          <w:rFonts w:ascii="Arial" w:hAnsi="Arial" w:cs="Arial"/>
          <w:color w:val="365F91"/>
          <w:sz w:val="20"/>
          <w:szCs w:val="20"/>
        </w:rPr>
        <w:t xml:space="preserve">                                     Core PHP,Codignator,MySQL,Mongo DB,Rest API</w:t>
      </w:r>
    </w:p>
    <w:p w:rsidR="00000000" w:rsidRDefault="00A12420">
      <w:pPr>
        <w:ind w:firstLine="720"/>
        <w:rPr>
          <w:rFonts w:ascii="Arial" w:hAnsi="Arial" w:cs="Arial"/>
          <w:sz w:val="20"/>
          <w:szCs w:val="20"/>
        </w:rPr>
      </w:pPr>
    </w:p>
    <w:p w:rsidR="00000000" w:rsidRDefault="00A12420">
      <w:pPr>
        <w:rPr>
          <w:rFonts w:ascii="Arial" w:hAnsi="Arial" w:cs="Arial"/>
          <w:b/>
          <w:sz w:val="20"/>
          <w:szCs w:val="20"/>
        </w:rPr>
      </w:pPr>
      <w:r>
        <w:rPr>
          <w:rFonts w:ascii="Arial" w:hAnsi="Arial" w:cs="Arial"/>
          <w:b/>
          <w:bCs/>
          <w:color w:val="F79646"/>
          <w:u w:val="single"/>
        </w:rPr>
        <w:t>Sr. Software Engineer</w:t>
      </w:r>
      <w:r>
        <w:rPr>
          <w:rFonts w:ascii="Arial" w:hAnsi="Arial" w:cs="Arial"/>
          <w:b/>
          <w:bCs/>
          <w:color w:val="F79646"/>
          <w:u w:val="single"/>
        </w:rPr>
        <w:t xml:space="preserve"> (Project Coordinator)               </w:t>
      </w:r>
      <w:r>
        <w:rPr>
          <w:rFonts w:ascii="Arial" w:hAnsi="Arial" w:cs="Arial"/>
          <w:b/>
          <w:color w:val="F79646"/>
          <w:u w:val="single"/>
        </w:rPr>
        <w:t>Sep’12 - Nov’15</w:t>
      </w:r>
    </w:p>
    <w:p w:rsidR="00000000" w:rsidRDefault="00A12420">
      <w:pPr>
        <w:rPr>
          <w:rFonts w:ascii="Arial" w:hAnsi="Arial" w:cs="Arial"/>
          <w:b/>
          <w:color w:val="365F91"/>
          <w:sz w:val="20"/>
          <w:szCs w:val="20"/>
        </w:rPr>
      </w:pPr>
      <w:r>
        <w:rPr>
          <w:rFonts w:ascii="Arial" w:hAnsi="Arial" w:cs="Arial"/>
          <w:b/>
          <w:sz w:val="20"/>
          <w:szCs w:val="20"/>
        </w:rPr>
        <w:tab/>
      </w:r>
    </w:p>
    <w:p w:rsidR="00000000" w:rsidRDefault="00A12420">
      <w:pPr>
        <w:ind w:firstLine="720"/>
        <w:rPr>
          <w:rFonts w:ascii="Arial" w:hAnsi="Arial" w:cs="Arial"/>
          <w:b/>
          <w:color w:val="365F91"/>
          <w:sz w:val="20"/>
          <w:szCs w:val="20"/>
        </w:rPr>
      </w:pPr>
      <w:r>
        <w:rPr>
          <w:rFonts w:ascii="Arial" w:hAnsi="Arial" w:cs="Arial"/>
          <w:b/>
          <w:color w:val="365F91"/>
          <w:sz w:val="20"/>
          <w:szCs w:val="20"/>
        </w:rPr>
        <w:t>Company name</w:t>
      </w:r>
      <w:r>
        <w:rPr>
          <w:rFonts w:ascii="Arial" w:hAnsi="Arial" w:cs="Arial"/>
          <w:color w:val="365F91"/>
          <w:sz w:val="20"/>
          <w:szCs w:val="20"/>
        </w:rPr>
        <w:tab/>
        <w:t xml:space="preserve">         </w:t>
      </w:r>
      <w:r>
        <w:rPr>
          <w:rFonts w:ascii="Arial" w:hAnsi="Arial" w:cs="Arial"/>
          <w:b/>
          <w:color w:val="365F91"/>
          <w:sz w:val="20"/>
          <w:szCs w:val="20"/>
        </w:rPr>
        <w:t>MicroVision InfoTech (Ahmedabad)</w:t>
      </w:r>
    </w:p>
    <w:p w:rsidR="00000000" w:rsidRDefault="00A12420">
      <w:pPr>
        <w:ind w:firstLine="720"/>
        <w:rPr>
          <w:rStyle w:val="background-details"/>
          <w:color w:val="365F91"/>
        </w:rPr>
      </w:pPr>
      <w:r>
        <w:rPr>
          <w:rFonts w:ascii="Arial" w:hAnsi="Arial" w:cs="Arial"/>
          <w:b/>
          <w:color w:val="365F91"/>
          <w:sz w:val="20"/>
          <w:szCs w:val="20"/>
        </w:rPr>
        <w:t>Role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 xml:space="preserve">         Sr.Software Engineer</w:t>
      </w:r>
    </w:p>
    <w:p w:rsidR="00000000" w:rsidRDefault="00A12420">
      <w:pPr>
        <w:tabs>
          <w:tab w:val="left" w:pos="900"/>
          <w:tab w:val="left" w:pos="990"/>
        </w:tabs>
        <w:ind w:left="900" w:hanging="180"/>
        <w:rPr>
          <w:rStyle w:val="background-details"/>
          <w:color w:val="365F91"/>
        </w:rPr>
      </w:pPr>
      <w:r>
        <w:rPr>
          <w:rStyle w:val="background-details"/>
          <w:color w:val="365F91"/>
        </w:rPr>
        <w:t>·  Provide support in managing and overseeing the timely execution of internal and    external tasks.</w:t>
      </w:r>
    </w:p>
    <w:p w:rsidR="00000000" w:rsidRDefault="00A12420">
      <w:pPr>
        <w:tabs>
          <w:tab w:val="left" w:pos="900"/>
          <w:tab w:val="left" w:pos="990"/>
        </w:tabs>
        <w:ind w:left="900" w:hanging="180"/>
        <w:rPr>
          <w:rStyle w:val="background-details"/>
          <w:color w:val="365F91"/>
        </w:rPr>
      </w:pPr>
      <w:r>
        <w:rPr>
          <w:rStyle w:val="background-details"/>
          <w:color w:val="365F91"/>
        </w:rPr>
        <w:t>·  Assi</w:t>
      </w:r>
      <w:r>
        <w:rPr>
          <w:rStyle w:val="background-details"/>
          <w:color w:val="365F91"/>
        </w:rPr>
        <w:t>sts with the day-to-day aspects of coordinating projects which includes developing and maintaining project artifacts, communicating to team members, support updates to the project schedule to ensure delivery on quality, on time and on budget</w:t>
      </w:r>
    </w:p>
    <w:p w:rsidR="00000000" w:rsidRDefault="00A12420">
      <w:pPr>
        <w:tabs>
          <w:tab w:val="left" w:pos="900"/>
          <w:tab w:val="left" w:pos="990"/>
        </w:tabs>
        <w:ind w:left="900" w:hanging="180"/>
        <w:rPr>
          <w:rStyle w:val="background-details"/>
          <w:color w:val="365F91"/>
        </w:rPr>
      </w:pPr>
      <w:r>
        <w:rPr>
          <w:rStyle w:val="background-details"/>
          <w:color w:val="365F91"/>
        </w:rPr>
        <w:t>·  Work with t</w:t>
      </w:r>
      <w:r>
        <w:rPr>
          <w:rStyle w:val="background-details"/>
          <w:color w:val="365F91"/>
        </w:rPr>
        <w:t xml:space="preserve">he project team to develop project artifacts including, but not limited to, plans, policies, instructions, briefings, reports, talking papers and memorandums of agreement </w:t>
      </w:r>
    </w:p>
    <w:p w:rsidR="00000000" w:rsidRDefault="00A12420">
      <w:pPr>
        <w:tabs>
          <w:tab w:val="left" w:pos="900"/>
          <w:tab w:val="left" w:pos="990"/>
        </w:tabs>
        <w:ind w:left="900" w:hanging="180"/>
        <w:rPr>
          <w:rStyle w:val="background-details"/>
          <w:color w:val="365F91"/>
        </w:rPr>
      </w:pPr>
      <w:r>
        <w:rPr>
          <w:rStyle w:val="background-details"/>
          <w:color w:val="365F91"/>
        </w:rPr>
        <w:t>·  Provide oversight in the dissemination and official coordination of documentation</w:t>
      </w:r>
      <w:r>
        <w:rPr>
          <w:rStyle w:val="background-details"/>
          <w:color w:val="365F91"/>
        </w:rPr>
        <w:t>, correspondence, and other pertinent documents</w:t>
      </w:r>
    </w:p>
    <w:p w:rsidR="00000000" w:rsidRDefault="00A12420">
      <w:pPr>
        <w:tabs>
          <w:tab w:val="left" w:pos="900"/>
          <w:tab w:val="left" w:pos="990"/>
        </w:tabs>
        <w:ind w:left="900" w:hanging="180"/>
        <w:rPr>
          <w:rStyle w:val="background-details"/>
          <w:color w:val="365F91"/>
        </w:rPr>
      </w:pPr>
      <w:r>
        <w:rPr>
          <w:rStyle w:val="background-details"/>
          <w:color w:val="365F91"/>
        </w:rPr>
        <w:t xml:space="preserve">·  Develop and maintain library of project artifacts </w:t>
      </w:r>
    </w:p>
    <w:p w:rsidR="00000000" w:rsidRDefault="00A12420">
      <w:pPr>
        <w:tabs>
          <w:tab w:val="left" w:pos="900"/>
          <w:tab w:val="left" w:pos="990"/>
        </w:tabs>
        <w:ind w:left="900" w:hanging="180"/>
        <w:rPr>
          <w:rFonts w:ascii="Arial" w:hAnsi="Arial" w:cs="Arial"/>
          <w:b/>
          <w:color w:val="365F91"/>
          <w:sz w:val="20"/>
          <w:szCs w:val="20"/>
        </w:rPr>
      </w:pPr>
      <w:r>
        <w:rPr>
          <w:rStyle w:val="background-details"/>
          <w:color w:val="365F91"/>
        </w:rPr>
        <w:t>·  Track and support project based action items, resolution, status and schedule</w:t>
      </w:r>
    </w:p>
    <w:p w:rsidR="00000000" w:rsidRDefault="00A12420">
      <w:pPr>
        <w:rPr>
          <w:rFonts w:ascii="Arial" w:hAnsi="Arial" w:cs="Arial"/>
          <w:b/>
          <w:color w:val="365F91"/>
          <w:sz w:val="20"/>
          <w:szCs w:val="20"/>
        </w:rPr>
      </w:pPr>
    </w:p>
    <w:p w:rsidR="00000000" w:rsidRDefault="00A12420">
      <w:pPr>
        <w:tabs>
          <w:tab w:val="left" w:pos="3060"/>
        </w:tabs>
        <w:ind w:left="3060" w:hanging="2340"/>
        <w:rPr>
          <w:rFonts w:ascii="Arial" w:hAnsi="Arial" w:cs="Arial"/>
          <w:color w:val="365F91"/>
          <w:sz w:val="20"/>
          <w:szCs w:val="20"/>
        </w:rPr>
      </w:pPr>
      <w:r>
        <w:rPr>
          <w:rFonts w:ascii="Arial" w:hAnsi="Arial" w:cs="Arial"/>
          <w:b/>
          <w:color w:val="365F91"/>
          <w:sz w:val="20"/>
          <w:szCs w:val="20"/>
        </w:rPr>
        <w:t>Subject</w:t>
      </w:r>
      <w:r>
        <w:rPr>
          <w:rFonts w:ascii="Arial" w:hAnsi="Arial" w:cs="Arial"/>
          <w:color w:val="365F91"/>
          <w:sz w:val="20"/>
          <w:szCs w:val="20"/>
        </w:rPr>
        <w:t xml:space="preserve">                             Core PHP, Word press, Codeignator,CS</w:t>
      </w:r>
      <w:r>
        <w:rPr>
          <w:rFonts w:ascii="Arial" w:hAnsi="Arial" w:cs="Arial"/>
          <w:color w:val="365F91"/>
          <w:sz w:val="20"/>
          <w:szCs w:val="20"/>
        </w:rPr>
        <w:t xml:space="preserve">S, Java Script, AJAX,     JQuery, MySQL </w:t>
      </w:r>
    </w:p>
    <w:p w:rsidR="00000000" w:rsidRDefault="00A12420">
      <w:pPr>
        <w:rPr>
          <w:rFonts w:ascii="Arial" w:hAnsi="Arial" w:cs="Arial"/>
          <w:b/>
          <w:color w:val="365F91"/>
          <w:sz w:val="20"/>
          <w:szCs w:val="20"/>
        </w:rPr>
      </w:pPr>
      <w:r>
        <w:rPr>
          <w:rFonts w:ascii="Arial" w:hAnsi="Arial" w:cs="Arial"/>
          <w:color w:val="365F91"/>
          <w:sz w:val="20"/>
          <w:szCs w:val="20"/>
        </w:rPr>
        <w:t xml:space="preserve">              </w:t>
      </w:r>
    </w:p>
    <w:p w:rsidR="00000000" w:rsidRDefault="00A12420">
      <w:pPr>
        <w:rPr>
          <w:rFonts w:ascii="Arial" w:hAnsi="Arial" w:cs="Arial"/>
          <w:b/>
          <w:color w:val="365F91"/>
          <w:sz w:val="20"/>
          <w:szCs w:val="20"/>
        </w:rPr>
      </w:pPr>
      <w:r>
        <w:rPr>
          <w:rFonts w:ascii="Arial" w:hAnsi="Arial" w:cs="Arial"/>
          <w:b/>
          <w:color w:val="365F91"/>
          <w:sz w:val="20"/>
          <w:szCs w:val="20"/>
        </w:rPr>
        <w:t xml:space="preserve">             </w:t>
      </w:r>
      <w:r>
        <w:rPr>
          <w:rFonts w:ascii="Arial" w:hAnsi="Arial" w:cs="Arial"/>
          <w:b/>
          <w:color w:val="365F91"/>
          <w:sz w:val="20"/>
          <w:szCs w:val="20"/>
        </w:rPr>
        <w:t>Projects Develop and Coordinate:</w:t>
      </w:r>
    </w:p>
    <w:p w:rsidR="00000000" w:rsidRDefault="00A12420">
      <w:pPr>
        <w:ind w:left="720"/>
        <w:rPr>
          <w:rFonts w:ascii="Arial" w:hAnsi="Arial" w:cs="Arial"/>
          <w:b/>
          <w:color w:val="365F91"/>
          <w:sz w:val="20"/>
          <w:szCs w:val="20"/>
        </w:rPr>
      </w:pPr>
    </w:p>
    <w:p w:rsidR="00000000" w:rsidRDefault="00A12420">
      <w:pPr>
        <w:ind w:left="720"/>
        <w:rPr>
          <w:rFonts w:ascii="Arial" w:hAnsi="Arial" w:cs="Arial"/>
          <w:b/>
          <w:color w:val="365F91"/>
          <w:sz w:val="20"/>
          <w:szCs w:val="20"/>
        </w:rPr>
      </w:pPr>
      <w:r>
        <w:rPr>
          <w:rFonts w:ascii="Arial" w:hAnsi="Arial" w:cs="Arial"/>
          <w:b/>
          <w:color w:val="365F91"/>
          <w:sz w:val="20"/>
          <w:szCs w:val="20"/>
        </w:rPr>
        <w:t xml:space="preserve">Url                 </w:t>
      </w:r>
      <w:r>
        <w:rPr>
          <w:color w:val="365F91"/>
        </w:rPr>
        <w:t xml:space="preserve">  </w:t>
      </w:r>
      <w:hyperlink r:id="rId8" w:history="1">
        <w:r>
          <w:rPr>
            <w:rStyle w:val="Hyperlink"/>
            <w:rFonts w:ascii="Arial" w:hAnsi="Arial" w:cs="Arial"/>
            <w:b/>
            <w:color w:val="365F91"/>
            <w:sz w:val="20"/>
            <w:szCs w:val="20"/>
          </w:rPr>
          <w:t>http://www.theenglishworld.in/</w:t>
        </w:r>
      </w:hyperlink>
    </w:p>
    <w:p w:rsidR="00000000" w:rsidRDefault="00A12420">
      <w:pPr>
        <w:ind w:left="720"/>
        <w:rPr>
          <w:rFonts w:ascii="Arial" w:hAnsi="Arial" w:cs="Arial"/>
          <w:b/>
          <w:color w:val="365F91"/>
          <w:sz w:val="20"/>
          <w:szCs w:val="20"/>
        </w:rPr>
      </w:pPr>
      <w:r>
        <w:rPr>
          <w:rFonts w:ascii="Arial" w:hAnsi="Arial" w:cs="Arial"/>
          <w:b/>
          <w:color w:val="365F91"/>
          <w:sz w:val="20"/>
          <w:szCs w:val="20"/>
        </w:rPr>
        <w:t>Technology</w:t>
      </w:r>
      <w:r>
        <w:rPr>
          <w:rFonts w:ascii="Arial" w:hAnsi="Arial" w:cs="Arial"/>
          <w:color w:val="365F91"/>
          <w:sz w:val="20"/>
          <w:szCs w:val="20"/>
        </w:rPr>
        <w:t xml:space="preserve">    PHP codignator &amp; MySQL</w:t>
      </w:r>
    </w:p>
    <w:p w:rsidR="00000000" w:rsidRDefault="00A12420">
      <w:pPr>
        <w:ind w:left="720"/>
        <w:rPr>
          <w:rFonts w:ascii="Arial" w:hAnsi="Arial" w:cs="Arial"/>
          <w:b/>
          <w:color w:val="365F91"/>
          <w:sz w:val="20"/>
          <w:szCs w:val="20"/>
        </w:rPr>
      </w:pPr>
    </w:p>
    <w:p w:rsidR="00000000" w:rsidRDefault="00A12420">
      <w:pPr>
        <w:ind w:left="720"/>
        <w:rPr>
          <w:rFonts w:ascii="Arial" w:hAnsi="Arial" w:cs="Arial"/>
          <w:b/>
          <w:color w:val="365F91"/>
          <w:sz w:val="20"/>
          <w:szCs w:val="20"/>
        </w:rPr>
      </w:pPr>
      <w:r>
        <w:rPr>
          <w:rFonts w:ascii="Arial" w:hAnsi="Arial" w:cs="Arial"/>
          <w:b/>
          <w:color w:val="365F91"/>
          <w:sz w:val="20"/>
          <w:szCs w:val="20"/>
        </w:rPr>
        <w:t xml:space="preserve">Url            </w:t>
      </w:r>
      <w:r>
        <w:rPr>
          <w:rFonts w:ascii="Arial" w:hAnsi="Arial" w:cs="Arial"/>
          <w:b/>
          <w:color w:val="365F91"/>
          <w:sz w:val="20"/>
          <w:szCs w:val="20"/>
        </w:rPr>
        <w:t xml:space="preserve">     </w:t>
      </w:r>
      <w:r>
        <w:rPr>
          <w:color w:val="365F91"/>
        </w:rPr>
        <w:t xml:space="preserve">  </w:t>
      </w:r>
      <w:hyperlink r:id="rId9" w:history="1">
        <w:r>
          <w:rPr>
            <w:rStyle w:val="Hyperlink"/>
            <w:rFonts w:ascii="Arial" w:hAnsi="Arial" w:cs="Arial"/>
            <w:b/>
            <w:color w:val="365F91"/>
            <w:sz w:val="20"/>
            <w:szCs w:val="20"/>
          </w:rPr>
          <w:t>http://www.shriengineeringworks.com/</w:t>
        </w:r>
      </w:hyperlink>
    </w:p>
    <w:p w:rsidR="00000000" w:rsidRDefault="00A12420">
      <w:pPr>
        <w:ind w:left="720"/>
        <w:rPr>
          <w:rFonts w:ascii="Arial" w:hAnsi="Arial" w:cs="Arial"/>
          <w:b/>
          <w:color w:val="365F91"/>
          <w:sz w:val="20"/>
          <w:szCs w:val="20"/>
        </w:rPr>
      </w:pPr>
      <w:r>
        <w:rPr>
          <w:rFonts w:ascii="Arial" w:hAnsi="Arial" w:cs="Arial"/>
          <w:b/>
          <w:color w:val="365F91"/>
          <w:sz w:val="20"/>
          <w:szCs w:val="20"/>
        </w:rPr>
        <w:t>Technology</w:t>
      </w:r>
      <w:r>
        <w:rPr>
          <w:rFonts w:ascii="Arial" w:hAnsi="Arial" w:cs="Arial"/>
          <w:color w:val="365F91"/>
          <w:sz w:val="20"/>
          <w:szCs w:val="20"/>
        </w:rPr>
        <w:t xml:space="preserve">    PHP codignator &amp; MySQL</w:t>
      </w:r>
    </w:p>
    <w:p w:rsidR="00000000" w:rsidRDefault="00A12420">
      <w:pPr>
        <w:ind w:left="720"/>
        <w:rPr>
          <w:rFonts w:ascii="Arial" w:hAnsi="Arial" w:cs="Arial"/>
          <w:b/>
          <w:color w:val="365F91"/>
          <w:sz w:val="20"/>
          <w:szCs w:val="20"/>
        </w:rPr>
      </w:pPr>
    </w:p>
    <w:p w:rsidR="00000000" w:rsidRDefault="00A12420">
      <w:pPr>
        <w:ind w:left="720"/>
        <w:rPr>
          <w:rFonts w:ascii="Arial" w:hAnsi="Arial" w:cs="Arial"/>
          <w:b/>
          <w:color w:val="365F91"/>
          <w:sz w:val="20"/>
          <w:szCs w:val="20"/>
        </w:rPr>
      </w:pPr>
      <w:r>
        <w:rPr>
          <w:rFonts w:ascii="Arial" w:hAnsi="Arial" w:cs="Arial"/>
          <w:b/>
          <w:color w:val="365F91"/>
          <w:sz w:val="20"/>
          <w:szCs w:val="20"/>
        </w:rPr>
        <w:t xml:space="preserve">Project Name: Travel Guide Web and Webservice for Mobile App </w:t>
      </w:r>
    </w:p>
    <w:p w:rsidR="00000000" w:rsidRDefault="00A12420">
      <w:pPr>
        <w:ind w:left="720"/>
        <w:rPr>
          <w:rFonts w:ascii="Arial" w:hAnsi="Arial" w:cs="Arial"/>
          <w:b/>
          <w:color w:val="365F91"/>
          <w:sz w:val="20"/>
          <w:szCs w:val="20"/>
        </w:rPr>
      </w:pPr>
      <w:r>
        <w:rPr>
          <w:rFonts w:ascii="Arial" w:hAnsi="Arial" w:cs="Arial"/>
          <w:b/>
          <w:color w:val="365F91"/>
          <w:sz w:val="20"/>
          <w:szCs w:val="20"/>
        </w:rPr>
        <w:t>Technology</w:t>
      </w:r>
      <w:r>
        <w:rPr>
          <w:rFonts w:ascii="Arial" w:hAnsi="Arial" w:cs="Arial"/>
          <w:color w:val="365F91"/>
          <w:sz w:val="20"/>
          <w:szCs w:val="20"/>
        </w:rPr>
        <w:t xml:space="preserve">    Core PHP &amp; MySQL</w:t>
      </w:r>
    </w:p>
    <w:p w:rsidR="00000000" w:rsidRDefault="00A12420">
      <w:pPr>
        <w:ind w:left="720"/>
        <w:rPr>
          <w:rFonts w:ascii="Arial" w:hAnsi="Arial" w:cs="Arial"/>
          <w:b/>
          <w:color w:val="365F91"/>
          <w:sz w:val="20"/>
          <w:szCs w:val="20"/>
        </w:rPr>
      </w:pPr>
    </w:p>
    <w:p w:rsidR="00000000" w:rsidRDefault="00A12420">
      <w:pPr>
        <w:ind w:left="720"/>
        <w:rPr>
          <w:rFonts w:ascii="Arial" w:hAnsi="Arial" w:cs="Arial"/>
          <w:b/>
          <w:color w:val="365F91"/>
          <w:sz w:val="20"/>
          <w:szCs w:val="20"/>
        </w:rPr>
      </w:pPr>
      <w:r>
        <w:rPr>
          <w:rFonts w:ascii="Arial" w:hAnsi="Arial" w:cs="Arial"/>
          <w:b/>
          <w:color w:val="365F91"/>
          <w:sz w:val="20"/>
          <w:szCs w:val="20"/>
        </w:rPr>
        <w:t>Project Name: Cab Booking W</w:t>
      </w:r>
      <w:r>
        <w:rPr>
          <w:rFonts w:ascii="Arial" w:hAnsi="Arial" w:cs="Arial"/>
          <w:b/>
          <w:color w:val="365F91"/>
          <w:sz w:val="20"/>
          <w:szCs w:val="20"/>
        </w:rPr>
        <w:t>eb Service for Mobile App</w:t>
      </w:r>
    </w:p>
    <w:p w:rsidR="00000000" w:rsidRDefault="00A12420">
      <w:pPr>
        <w:ind w:left="720"/>
        <w:rPr>
          <w:rFonts w:ascii="Arial" w:hAnsi="Arial" w:cs="Arial"/>
          <w:b/>
          <w:color w:val="365F91"/>
          <w:sz w:val="20"/>
          <w:szCs w:val="20"/>
        </w:rPr>
      </w:pPr>
      <w:r>
        <w:rPr>
          <w:rFonts w:ascii="Arial" w:hAnsi="Arial" w:cs="Arial"/>
          <w:b/>
          <w:color w:val="365F91"/>
          <w:sz w:val="20"/>
          <w:szCs w:val="20"/>
        </w:rPr>
        <w:t>Technology</w:t>
      </w:r>
      <w:r>
        <w:rPr>
          <w:rFonts w:ascii="Arial" w:hAnsi="Arial" w:cs="Arial"/>
          <w:color w:val="365F91"/>
          <w:sz w:val="20"/>
          <w:szCs w:val="20"/>
        </w:rPr>
        <w:t xml:space="preserve">    Core PHP &amp; MySQL</w:t>
      </w:r>
      <w:r>
        <w:rPr>
          <w:rFonts w:ascii="Arial" w:hAnsi="Arial" w:cs="Arial"/>
          <w:color w:val="365F91"/>
          <w:sz w:val="20"/>
          <w:szCs w:val="20"/>
        </w:rPr>
        <w:br/>
      </w:r>
    </w:p>
    <w:p w:rsidR="00000000" w:rsidRDefault="00A12420">
      <w:pPr>
        <w:ind w:left="720"/>
        <w:rPr>
          <w:rFonts w:ascii="Arial" w:hAnsi="Arial" w:cs="Arial"/>
          <w:b/>
          <w:color w:val="365F91"/>
          <w:sz w:val="20"/>
          <w:szCs w:val="20"/>
        </w:rPr>
      </w:pPr>
      <w:r>
        <w:rPr>
          <w:rFonts w:ascii="Arial" w:hAnsi="Arial" w:cs="Arial"/>
          <w:b/>
          <w:color w:val="365F91"/>
          <w:sz w:val="20"/>
          <w:szCs w:val="20"/>
        </w:rPr>
        <w:t>Project Name: Gyn  Guide Web (</w:t>
      </w:r>
      <w:r>
        <w:rPr>
          <w:rFonts w:ascii="Arial" w:hAnsi="Arial" w:cs="Arial"/>
          <w:color w:val="365F91"/>
          <w:sz w:val="20"/>
          <w:szCs w:val="20"/>
        </w:rPr>
        <w:t>https://www.pinnaclept.co.uk/</w:t>
      </w:r>
      <w:r>
        <w:rPr>
          <w:rFonts w:ascii="Arial" w:hAnsi="Arial" w:cs="Arial"/>
          <w:b/>
          <w:color w:val="365F91"/>
          <w:sz w:val="20"/>
          <w:szCs w:val="20"/>
        </w:rPr>
        <w:t>)</w:t>
      </w:r>
    </w:p>
    <w:p w:rsidR="00000000" w:rsidRDefault="00A12420">
      <w:pPr>
        <w:ind w:left="720"/>
        <w:rPr>
          <w:rFonts w:ascii="Arial" w:hAnsi="Arial" w:cs="Arial"/>
          <w:color w:val="000000"/>
          <w:sz w:val="20"/>
          <w:szCs w:val="20"/>
        </w:rPr>
      </w:pPr>
      <w:r>
        <w:rPr>
          <w:rFonts w:ascii="Arial" w:hAnsi="Arial" w:cs="Arial"/>
          <w:b/>
          <w:color w:val="365F91"/>
          <w:sz w:val="20"/>
          <w:szCs w:val="20"/>
        </w:rPr>
        <w:t>Technology</w:t>
      </w:r>
      <w:r>
        <w:rPr>
          <w:rFonts w:ascii="Arial" w:hAnsi="Arial" w:cs="Arial"/>
          <w:color w:val="365F91"/>
          <w:sz w:val="20"/>
          <w:szCs w:val="20"/>
        </w:rPr>
        <w:t xml:space="preserve">    Core PHP &amp; MySQL</w:t>
      </w:r>
    </w:p>
    <w:p w:rsidR="00000000" w:rsidRDefault="00A12420">
      <w:pPr>
        <w:rPr>
          <w:rFonts w:ascii="Arial" w:hAnsi="Arial" w:cs="Arial"/>
          <w:b/>
          <w:sz w:val="20"/>
          <w:szCs w:val="20"/>
        </w:rPr>
      </w:pPr>
      <w:r>
        <w:rPr>
          <w:rFonts w:ascii="Arial" w:hAnsi="Arial" w:cs="Arial"/>
          <w:color w:val="000000"/>
          <w:sz w:val="20"/>
          <w:szCs w:val="20"/>
        </w:rPr>
        <w:br/>
      </w:r>
      <w:r>
        <w:rPr>
          <w:rFonts w:ascii="Arial" w:hAnsi="Arial" w:cs="Arial"/>
          <w:b/>
          <w:bCs/>
          <w:color w:val="F79646"/>
          <w:u w:val="single"/>
        </w:rPr>
        <w:t xml:space="preserve">Sr. Software Programmer (Team Leader)  </w:t>
      </w:r>
      <w:r>
        <w:rPr>
          <w:rFonts w:ascii="Arial" w:hAnsi="Arial" w:cs="Arial"/>
          <w:b/>
          <w:bCs/>
          <w:color w:val="F79646"/>
          <w:u w:val="single"/>
        </w:rPr>
        <w:tab/>
        <w:t xml:space="preserve">             </w:t>
      </w:r>
      <w:r>
        <w:rPr>
          <w:rFonts w:ascii="Arial" w:hAnsi="Arial" w:cs="Arial"/>
          <w:b/>
          <w:color w:val="F79646"/>
          <w:u w:val="single"/>
        </w:rPr>
        <w:t>Apr’16 - Apr’17</w:t>
      </w:r>
    </w:p>
    <w:p w:rsidR="00000000" w:rsidRDefault="00A12420">
      <w:pPr>
        <w:rPr>
          <w:rFonts w:ascii="Arial" w:hAnsi="Arial" w:cs="Arial"/>
          <w:b/>
          <w:color w:val="365F91"/>
          <w:sz w:val="20"/>
          <w:szCs w:val="20"/>
        </w:rPr>
      </w:pPr>
      <w:r>
        <w:rPr>
          <w:rFonts w:ascii="Arial" w:hAnsi="Arial" w:cs="Arial"/>
          <w:b/>
          <w:sz w:val="20"/>
          <w:szCs w:val="20"/>
        </w:rPr>
        <w:tab/>
      </w:r>
    </w:p>
    <w:p w:rsidR="00000000" w:rsidRDefault="00A12420">
      <w:pPr>
        <w:ind w:firstLine="720"/>
        <w:rPr>
          <w:rFonts w:ascii="Arial" w:hAnsi="Arial" w:cs="Arial"/>
          <w:b/>
          <w:color w:val="365F91"/>
          <w:sz w:val="20"/>
          <w:szCs w:val="20"/>
        </w:rPr>
      </w:pPr>
      <w:r>
        <w:rPr>
          <w:rFonts w:ascii="Arial" w:hAnsi="Arial" w:cs="Arial"/>
          <w:b/>
          <w:color w:val="365F91"/>
          <w:sz w:val="20"/>
          <w:szCs w:val="20"/>
        </w:rPr>
        <w:t>Company name</w:t>
      </w:r>
      <w:r>
        <w:rPr>
          <w:rFonts w:ascii="Arial" w:hAnsi="Arial" w:cs="Arial"/>
          <w:color w:val="365F91"/>
          <w:sz w:val="20"/>
          <w:szCs w:val="20"/>
        </w:rPr>
        <w:tab/>
        <w:t xml:space="preserve">         </w:t>
      </w:r>
      <w:r>
        <w:rPr>
          <w:rFonts w:ascii="Arial" w:hAnsi="Arial" w:cs="Arial"/>
          <w:b/>
          <w:color w:val="365F91"/>
          <w:sz w:val="20"/>
          <w:szCs w:val="20"/>
        </w:rPr>
        <w:t>Elite Info W</w:t>
      </w:r>
      <w:r>
        <w:rPr>
          <w:rFonts w:ascii="Arial" w:hAnsi="Arial" w:cs="Arial"/>
          <w:b/>
          <w:color w:val="365F91"/>
          <w:sz w:val="20"/>
          <w:szCs w:val="20"/>
        </w:rPr>
        <w:t>orld (Ahmedabad)</w:t>
      </w:r>
    </w:p>
    <w:p w:rsidR="00000000" w:rsidRDefault="00A12420">
      <w:pPr>
        <w:ind w:firstLine="720"/>
        <w:rPr>
          <w:rFonts w:ascii="Arial" w:hAnsi="Arial" w:cs="Arial"/>
          <w:color w:val="365F91"/>
          <w:sz w:val="20"/>
          <w:szCs w:val="20"/>
        </w:rPr>
      </w:pPr>
      <w:r>
        <w:rPr>
          <w:rFonts w:ascii="Arial" w:hAnsi="Arial" w:cs="Arial"/>
          <w:b/>
          <w:color w:val="365F91"/>
          <w:sz w:val="20"/>
          <w:szCs w:val="20"/>
        </w:rPr>
        <w:t>Role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 xml:space="preserve">         Sr.Software Engineer/Team Leader</w:t>
      </w:r>
    </w:p>
    <w:p w:rsidR="00000000" w:rsidRDefault="00A12420">
      <w:pPr>
        <w:ind w:left="720"/>
        <w:rPr>
          <w:rFonts w:ascii="Arial" w:hAnsi="Arial" w:cs="Arial"/>
          <w:color w:val="365F91"/>
          <w:sz w:val="20"/>
          <w:szCs w:val="20"/>
        </w:rPr>
      </w:pPr>
      <w:r>
        <w:rPr>
          <w:rFonts w:ascii="Arial" w:hAnsi="Arial" w:cs="Arial"/>
          <w:color w:val="365F91"/>
          <w:sz w:val="20"/>
          <w:szCs w:val="20"/>
        </w:rPr>
        <w:lastRenderedPageBreak/>
        <w:t xml:space="preserve"> </w:t>
      </w:r>
      <w:r>
        <w:rPr>
          <w:rStyle w:val="background-details"/>
          <w:color w:val="365F91"/>
        </w:rPr>
        <w:t xml:space="preserve">• </w:t>
      </w:r>
      <w:r>
        <w:rPr>
          <w:rStyle w:val="background-details"/>
          <w:color w:val="365F91"/>
        </w:rPr>
        <w:t xml:space="preserve">Architect, develop and implement software programs to meet business requirements. </w:t>
      </w:r>
      <w:r>
        <w:rPr>
          <w:color w:val="365F91"/>
        </w:rPr>
        <w:br/>
      </w:r>
      <w:r>
        <w:rPr>
          <w:rStyle w:val="background-details"/>
          <w:color w:val="365F91"/>
        </w:rPr>
        <w:t xml:space="preserve"> • Team handling and project management.</w:t>
      </w:r>
      <w:r>
        <w:rPr>
          <w:color w:val="365F91"/>
        </w:rPr>
        <w:br/>
      </w:r>
      <w:r>
        <w:rPr>
          <w:rStyle w:val="background-details"/>
          <w:color w:val="365F91"/>
        </w:rPr>
        <w:t xml:space="preserve"> • Work and assign task based on project requirement.</w:t>
      </w:r>
      <w:r>
        <w:rPr>
          <w:color w:val="365F91"/>
        </w:rPr>
        <w:br/>
      </w:r>
      <w:r>
        <w:rPr>
          <w:rStyle w:val="background-details"/>
          <w:color w:val="365F91"/>
        </w:rPr>
        <w:t xml:space="preserve"> • Unders</w:t>
      </w:r>
      <w:r>
        <w:rPr>
          <w:rStyle w:val="background-details"/>
          <w:color w:val="365F91"/>
        </w:rPr>
        <w:t>tanding requirement and give timeline and proper estimate</w:t>
      </w:r>
      <w:r>
        <w:rPr>
          <w:color w:val="365F91"/>
        </w:rPr>
        <w:br/>
      </w:r>
      <w:r>
        <w:rPr>
          <w:rStyle w:val="background-details"/>
          <w:color w:val="365F91"/>
        </w:rPr>
        <w:t xml:space="preserve"> • Client communication for project discussion and analysis.</w:t>
      </w:r>
      <w:r>
        <w:rPr>
          <w:color w:val="365F91"/>
        </w:rPr>
        <w:br/>
      </w:r>
      <w:r>
        <w:rPr>
          <w:rStyle w:val="background-details"/>
          <w:color w:val="365F91"/>
        </w:rPr>
        <w:t xml:space="preserve"> • Complete project before timeline</w:t>
      </w:r>
      <w:r>
        <w:rPr>
          <w:color w:val="365F91"/>
        </w:rPr>
        <w:br/>
      </w:r>
      <w:r>
        <w:rPr>
          <w:rStyle w:val="background-details"/>
          <w:color w:val="365F91"/>
        </w:rPr>
        <w:t xml:space="preserve"> • Client Support after completion of project</w:t>
      </w:r>
      <w:r>
        <w:rPr>
          <w:color w:val="365F91"/>
        </w:rPr>
        <w:br/>
      </w:r>
      <w:r>
        <w:rPr>
          <w:rStyle w:val="background-details"/>
          <w:color w:val="365F91"/>
        </w:rPr>
        <w:t xml:space="preserve"> • Application Training</w:t>
      </w:r>
      <w:r>
        <w:rPr>
          <w:color w:val="365F91"/>
        </w:rPr>
        <w:br/>
      </w:r>
      <w:r>
        <w:rPr>
          <w:rStyle w:val="background-details"/>
          <w:color w:val="365F91"/>
        </w:rPr>
        <w:t xml:space="preserve"> • Resolve and troubleshoot pro</w:t>
      </w:r>
      <w:r>
        <w:rPr>
          <w:rStyle w:val="background-details"/>
          <w:color w:val="365F91"/>
        </w:rPr>
        <w:t xml:space="preserve">blems and complex issues. </w:t>
      </w:r>
      <w:r>
        <w:rPr>
          <w:color w:val="365F91"/>
        </w:rPr>
        <w:br/>
      </w:r>
      <w:r>
        <w:rPr>
          <w:rStyle w:val="background-details"/>
          <w:color w:val="365F91"/>
        </w:rPr>
        <w:t xml:space="preserve"> • Perform unit tests and fix bugs.</w:t>
      </w:r>
      <w:r>
        <w:rPr>
          <w:color w:val="365F91"/>
        </w:rPr>
        <w:br/>
      </w:r>
      <w:r>
        <w:rPr>
          <w:rStyle w:val="background-details"/>
          <w:color w:val="365F91"/>
        </w:rPr>
        <w:t xml:space="preserve"> • Integrate best qualitative practices in design and development aspects of programs.</w:t>
      </w:r>
      <w:r>
        <w:rPr>
          <w:color w:val="365F91"/>
        </w:rPr>
        <w:br/>
      </w:r>
      <w:r>
        <w:rPr>
          <w:rStyle w:val="background-details"/>
          <w:color w:val="365F91"/>
        </w:rPr>
        <w:t xml:space="preserve"> • Strive for team consensus and win-win agreements</w:t>
      </w:r>
      <w:r>
        <w:rPr>
          <w:color w:val="365F91"/>
        </w:rPr>
        <w:br/>
      </w:r>
      <w:r>
        <w:rPr>
          <w:rStyle w:val="background-details"/>
          <w:color w:val="365F91"/>
        </w:rPr>
        <w:t xml:space="preserve"> • Ensure discussions and decisions lead toward closur</w:t>
      </w:r>
      <w:r>
        <w:rPr>
          <w:rStyle w:val="background-details"/>
          <w:color w:val="365F91"/>
        </w:rPr>
        <w:t>e</w:t>
      </w:r>
      <w:r>
        <w:rPr>
          <w:color w:val="365F91"/>
        </w:rPr>
        <w:br/>
      </w:r>
      <w:r>
        <w:rPr>
          <w:rStyle w:val="background-details"/>
          <w:color w:val="365F91"/>
        </w:rPr>
        <w:t xml:space="preserve"> • Maintain healthy group dynamics</w:t>
      </w:r>
    </w:p>
    <w:p w:rsidR="00000000" w:rsidRDefault="00A12420">
      <w:pPr>
        <w:ind w:firstLine="720"/>
        <w:rPr>
          <w:rFonts w:ascii="Arial" w:hAnsi="Arial" w:cs="Arial"/>
          <w:color w:val="365F91"/>
          <w:sz w:val="20"/>
          <w:szCs w:val="20"/>
        </w:rPr>
      </w:pPr>
    </w:p>
    <w:p w:rsidR="00000000" w:rsidRDefault="00A12420">
      <w:pPr>
        <w:rPr>
          <w:rFonts w:ascii="Arial" w:hAnsi="Arial" w:cs="Arial"/>
          <w:b/>
          <w:color w:val="365F91"/>
          <w:sz w:val="20"/>
          <w:szCs w:val="20"/>
        </w:rPr>
      </w:pPr>
      <w:r>
        <w:rPr>
          <w:rFonts w:ascii="Arial" w:hAnsi="Arial" w:cs="Arial"/>
          <w:b/>
          <w:color w:val="365F91"/>
          <w:sz w:val="20"/>
          <w:szCs w:val="20"/>
        </w:rPr>
        <w:t xml:space="preserve">            </w:t>
      </w:r>
      <w:r>
        <w:rPr>
          <w:rFonts w:ascii="Arial" w:hAnsi="Arial" w:cs="Arial"/>
          <w:b/>
          <w:color w:val="365F91"/>
          <w:sz w:val="20"/>
          <w:szCs w:val="20"/>
        </w:rPr>
        <w:t>Subject</w:t>
      </w:r>
      <w:r>
        <w:rPr>
          <w:rFonts w:ascii="Arial" w:hAnsi="Arial" w:cs="Arial"/>
          <w:color w:val="365F91"/>
          <w:sz w:val="20"/>
          <w:szCs w:val="20"/>
        </w:rPr>
        <w:t xml:space="preserve">    Core PHP, Word press, Codeignator,CSS, Java Script, AJAX, JQuery, MySQL </w:t>
      </w:r>
    </w:p>
    <w:p w:rsidR="00000000" w:rsidRDefault="00A12420">
      <w:pPr>
        <w:rPr>
          <w:rFonts w:ascii="Arial" w:hAnsi="Arial" w:cs="Arial"/>
          <w:b/>
          <w:color w:val="365F91"/>
          <w:sz w:val="20"/>
          <w:szCs w:val="20"/>
        </w:rPr>
      </w:pPr>
    </w:p>
    <w:p w:rsidR="00000000" w:rsidRDefault="00A12420">
      <w:pPr>
        <w:rPr>
          <w:rFonts w:ascii="Arial" w:hAnsi="Arial" w:cs="Arial"/>
          <w:color w:val="365F91"/>
          <w:sz w:val="20"/>
          <w:szCs w:val="20"/>
        </w:rPr>
      </w:pPr>
      <w:r>
        <w:rPr>
          <w:rFonts w:ascii="Arial" w:hAnsi="Arial" w:cs="Arial"/>
          <w:b/>
          <w:color w:val="365F91"/>
          <w:sz w:val="20"/>
          <w:szCs w:val="20"/>
        </w:rPr>
        <w:t xml:space="preserve">            </w:t>
      </w:r>
      <w:r>
        <w:rPr>
          <w:rFonts w:ascii="Arial" w:hAnsi="Arial" w:cs="Arial"/>
          <w:b/>
          <w:color w:val="365F91"/>
          <w:sz w:val="20"/>
          <w:szCs w:val="20"/>
        </w:rPr>
        <w:t>Projects Developed/Coordinated:</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Web Application:           </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   </w:t>
      </w:r>
      <w:r>
        <w:rPr>
          <w:rFonts w:ascii="Arial" w:hAnsi="Arial" w:cs="Arial"/>
          <w:color w:val="365F91"/>
          <w:sz w:val="20"/>
          <w:szCs w:val="20"/>
        </w:rPr>
        <w:t xml:space="preserve">1.  </w:t>
      </w:r>
      <w:hyperlink r:id="rId10" w:history="1">
        <w:r>
          <w:rPr>
            <w:rStyle w:val="Hyperlink"/>
            <w:rFonts w:ascii="Arial" w:hAnsi="Arial" w:cs="Arial"/>
            <w:color w:val="365F91"/>
            <w:sz w:val="20"/>
            <w:szCs w:val="20"/>
          </w:rPr>
          <w:t>http://kokilabenhospital.com</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2.  </w:t>
      </w:r>
      <w:hyperlink r:id="rId11" w:history="1">
        <w:r>
          <w:rPr>
            <w:rStyle w:val="Hyperlink"/>
            <w:rFonts w:ascii="Arial" w:hAnsi="Arial" w:cs="Arial"/>
            <w:color w:val="365F91"/>
            <w:sz w:val="20"/>
            <w:szCs w:val="20"/>
          </w:rPr>
          <w:t>https://www.madamedressing.com/</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3.  </w:t>
      </w:r>
      <w:hyperlink r:id="rId12" w:history="1">
        <w:r>
          <w:rPr>
            <w:rStyle w:val="Hyperlink"/>
            <w:rFonts w:ascii="Arial" w:hAnsi="Arial" w:cs="Arial"/>
            <w:color w:val="365F91"/>
            <w:sz w:val="20"/>
            <w:szCs w:val="20"/>
          </w:rPr>
          <w:t>http</w:t>
        </w:r>
        <w:r>
          <w:rPr>
            <w:rStyle w:val="Hyperlink"/>
            <w:rFonts w:ascii="Arial" w:hAnsi="Arial" w:cs="Arial"/>
            <w:color w:val="365F91"/>
            <w:sz w:val="20"/>
            <w:szCs w:val="20"/>
          </w:rPr>
          <w:t>://w4e.fr/</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5.  </w:t>
      </w:r>
      <w:hyperlink r:id="rId13" w:history="1">
        <w:r>
          <w:rPr>
            <w:rStyle w:val="Hyperlink"/>
            <w:rFonts w:ascii="Arial" w:hAnsi="Arial" w:cs="Arial"/>
            <w:color w:val="365F91"/>
            <w:sz w:val="20"/>
            <w:szCs w:val="20"/>
          </w:rPr>
          <w:t>http://rosatex.fr/</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6.  </w:t>
      </w:r>
      <w:hyperlink r:id="rId14" w:history="1">
        <w:r>
          <w:rPr>
            <w:rStyle w:val="Hyperlink"/>
            <w:rFonts w:ascii="Arial" w:hAnsi="Arial" w:cs="Arial"/>
            <w:color w:val="365F91"/>
            <w:sz w:val="20"/>
            <w:szCs w:val="20"/>
          </w:rPr>
          <w:t>http://caregiverhelp.ca/</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7.  </w:t>
      </w:r>
      <w:hyperlink r:id="rId15" w:history="1">
        <w:r>
          <w:rPr>
            <w:rStyle w:val="Hyperlink"/>
            <w:rFonts w:ascii="Arial" w:hAnsi="Arial" w:cs="Arial"/>
            <w:color w:val="365F91"/>
            <w:sz w:val="20"/>
            <w:szCs w:val="20"/>
          </w:rPr>
          <w:t>https://makeawish.ca/wishtool/login.php</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8.  </w:t>
      </w:r>
      <w:hyperlink r:id="rId16" w:history="1">
        <w:r>
          <w:rPr>
            <w:rStyle w:val="Hyperlink"/>
            <w:rFonts w:ascii="Arial" w:hAnsi="Arial" w:cs="Arial"/>
            <w:color w:val="365F91"/>
            <w:sz w:val="20"/>
            <w:szCs w:val="20"/>
          </w:rPr>
          <w:t>http://kokilabenhospital.com/corporateportal/</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9.  http://thevillageatlmad.co</w:t>
      </w:r>
      <w:r>
        <w:rPr>
          <w:rFonts w:ascii="Arial" w:hAnsi="Arial" w:cs="Arial"/>
          <w:color w:val="365F91"/>
          <w:sz w:val="20"/>
          <w:szCs w:val="20"/>
        </w:rPr>
        <w:t>m/admin/email.php</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10.  </w:t>
      </w:r>
      <w:hyperlink r:id="rId17" w:history="1">
        <w:r>
          <w:rPr>
            <w:rStyle w:val="Hyperlink"/>
            <w:rFonts w:ascii="Arial" w:hAnsi="Arial" w:cs="Arial"/>
            <w:color w:val="365F91"/>
            <w:sz w:val="20"/>
            <w:szCs w:val="20"/>
          </w:rPr>
          <w:t>http://www.giftex.co/</w:t>
        </w:r>
      </w:hyperlink>
      <w:r>
        <w:rPr>
          <w:rFonts w:ascii="Arial" w:hAnsi="Arial" w:cs="Arial"/>
          <w:color w:val="365F91"/>
          <w:sz w:val="20"/>
          <w:szCs w:val="20"/>
        </w:rPr>
        <w:t>admin</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11.  </w:t>
      </w:r>
      <w:hyperlink r:id="rId18" w:history="1">
        <w:r>
          <w:rPr>
            <w:rStyle w:val="Hyperlink"/>
            <w:rFonts w:ascii="Arial" w:hAnsi="Arial" w:cs="Arial"/>
            <w:color w:val="365F91"/>
            <w:sz w:val="20"/>
            <w:szCs w:val="20"/>
          </w:rPr>
          <w:t>http://www.strider.co/</w:t>
        </w:r>
      </w:hyperlink>
      <w:r>
        <w:rPr>
          <w:rFonts w:ascii="Arial" w:hAnsi="Arial" w:cs="Arial"/>
          <w:color w:val="365F91"/>
          <w:sz w:val="20"/>
          <w:szCs w:val="20"/>
        </w:rPr>
        <w:t>admin</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12.  http://xpressmon</w:t>
      </w:r>
      <w:r>
        <w:rPr>
          <w:rFonts w:ascii="Arial" w:hAnsi="Arial" w:cs="Arial"/>
          <w:color w:val="365F91"/>
          <w:sz w:val="20"/>
          <w:szCs w:val="20"/>
        </w:rPr>
        <w:t>ey.com</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Web service API</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12.  </w:t>
      </w:r>
      <w:hyperlink r:id="rId19" w:history="1">
        <w:r>
          <w:rPr>
            <w:rStyle w:val="Hyperlink"/>
            <w:rFonts w:ascii="Arial" w:hAnsi="Arial" w:cs="Arial"/>
            <w:color w:val="365F91"/>
            <w:sz w:val="20"/>
            <w:szCs w:val="20"/>
          </w:rPr>
          <w:t>http://www.giftex.co/</w:t>
        </w:r>
      </w:hyperlink>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t xml:space="preserve">13.  </w:t>
      </w:r>
      <w:hyperlink r:id="rId20" w:history="1">
        <w:r>
          <w:rPr>
            <w:rStyle w:val="Hyperlink"/>
            <w:rFonts w:ascii="Arial" w:hAnsi="Arial" w:cs="Arial"/>
            <w:color w:val="365F91"/>
            <w:sz w:val="20"/>
            <w:szCs w:val="20"/>
          </w:rPr>
          <w:t>http://www.strider.co/</w:t>
        </w:r>
      </w:hyperlink>
    </w:p>
    <w:p w:rsidR="00000000" w:rsidRDefault="00A12420">
      <w:pPr>
        <w:rPr>
          <w:rFonts w:ascii="Arial" w:hAnsi="Arial" w:cs="Arial"/>
          <w:b/>
          <w:color w:val="365F91"/>
          <w:sz w:val="20"/>
          <w:szCs w:val="20"/>
        </w:rPr>
      </w:pPr>
      <w:r>
        <w:rPr>
          <w:rFonts w:ascii="Arial" w:hAnsi="Arial" w:cs="Arial"/>
          <w:color w:val="365F91"/>
          <w:sz w:val="20"/>
          <w:szCs w:val="20"/>
        </w:rPr>
        <w:t xml:space="preserve">                         </w:t>
      </w:r>
      <w:r>
        <w:rPr>
          <w:rFonts w:ascii="Arial" w:hAnsi="Arial" w:cs="Arial"/>
          <w:color w:val="365F91"/>
          <w:sz w:val="20"/>
          <w:szCs w:val="20"/>
        </w:rPr>
        <w:t>1</w:t>
      </w:r>
      <w:r>
        <w:rPr>
          <w:rFonts w:ascii="Arial" w:hAnsi="Arial" w:cs="Arial"/>
          <w:color w:val="365F91"/>
          <w:sz w:val="20"/>
          <w:szCs w:val="20"/>
        </w:rPr>
        <w:t xml:space="preserve">4.  </w:t>
      </w:r>
      <w:hyperlink r:id="rId21" w:history="1">
        <w:r>
          <w:rPr>
            <w:rStyle w:val="Hyperlink"/>
            <w:rFonts w:ascii="Arial" w:hAnsi="Arial" w:cs="Arial"/>
            <w:color w:val="365F91"/>
            <w:sz w:val="20"/>
            <w:szCs w:val="20"/>
          </w:rPr>
          <w:t>http://ozoneride.com</w:t>
        </w:r>
      </w:hyperlink>
    </w:p>
    <w:p w:rsidR="00000000" w:rsidRDefault="00A12420">
      <w:pPr>
        <w:rPr>
          <w:rFonts w:ascii="Arial" w:hAnsi="Arial" w:cs="Arial"/>
          <w:b/>
          <w:color w:val="365F91"/>
          <w:sz w:val="20"/>
          <w:szCs w:val="20"/>
        </w:rPr>
      </w:pPr>
    </w:p>
    <w:p w:rsidR="00000000" w:rsidRDefault="00A12420">
      <w:pPr>
        <w:ind w:left="315"/>
        <w:rPr>
          <w:rFonts w:ascii="Arial" w:hAnsi="Arial" w:cs="Arial"/>
          <w:sz w:val="20"/>
          <w:szCs w:val="20"/>
        </w:rPr>
      </w:pPr>
      <w:r>
        <w:rPr>
          <w:rFonts w:ascii="Arial" w:hAnsi="Arial" w:cs="Arial"/>
          <w:b/>
          <w:bCs/>
          <w:color w:val="F79646"/>
          <w:u w:val="single"/>
        </w:rPr>
        <w:t xml:space="preserve">Team Lead            </w:t>
      </w:r>
      <w:r>
        <w:rPr>
          <w:rFonts w:ascii="Arial" w:hAnsi="Arial" w:cs="Arial"/>
          <w:b/>
          <w:color w:val="F79646"/>
          <w:u w:val="single"/>
        </w:rPr>
        <w:t xml:space="preserve">May’17 – Sep’18     /       </w:t>
      </w:r>
      <w:r>
        <w:rPr>
          <w:rFonts w:ascii="Arial" w:hAnsi="Arial" w:cs="Arial"/>
          <w:b/>
          <w:bCs/>
          <w:color w:val="F79646"/>
          <w:u w:val="single"/>
        </w:rPr>
        <w:t xml:space="preserve">Project Manager   </w:t>
      </w:r>
      <w:r>
        <w:rPr>
          <w:rFonts w:ascii="Arial" w:hAnsi="Arial" w:cs="Arial"/>
          <w:b/>
          <w:color w:val="F79646"/>
          <w:u w:val="single"/>
        </w:rPr>
        <w:t>Nov’18 – Feb’20</w:t>
      </w:r>
      <w:r>
        <w:rPr>
          <w:rFonts w:ascii="Arial" w:hAnsi="Arial" w:cs="Arial"/>
          <w:b/>
          <w:bCs/>
          <w:color w:val="F79646"/>
          <w:u w:val="single"/>
        </w:rPr>
        <w:t xml:space="preserve">                                                                     </w:t>
      </w:r>
    </w:p>
    <w:p w:rsidR="00000000" w:rsidRDefault="00A12420">
      <w:pPr>
        <w:rPr>
          <w:rFonts w:ascii="Arial" w:hAnsi="Arial" w:cs="Arial"/>
          <w:sz w:val="20"/>
          <w:szCs w:val="20"/>
        </w:rPr>
      </w:pPr>
    </w:p>
    <w:p w:rsidR="00000000" w:rsidRDefault="00A12420">
      <w:pPr>
        <w:ind w:firstLine="720"/>
        <w:rPr>
          <w:rFonts w:ascii="Arial" w:hAnsi="Arial" w:cs="Arial"/>
          <w:b/>
          <w:color w:val="365F91"/>
          <w:sz w:val="20"/>
          <w:szCs w:val="20"/>
        </w:rPr>
      </w:pPr>
      <w:r>
        <w:rPr>
          <w:rFonts w:ascii="Arial" w:hAnsi="Arial" w:cs="Arial"/>
          <w:b/>
          <w:color w:val="365F91"/>
          <w:sz w:val="20"/>
          <w:szCs w:val="20"/>
        </w:rPr>
        <w:t>Company name</w:t>
      </w:r>
      <w:r>
        <w:rPr>
          <w:rFonts w:ascii="Arial" w:hAnsi="Arial" w:cs="Arial"/>
          <w:color w:val="365F91"/>
          <w:sz w:val="20"/>
          <w:szCs w:val="20"/>
        </w:rPr>
        <w:tab/>
        <w:t xml:space="preserve">         </w:t>
      </w:r>
      <w:r>
        <w:rPr>
          <w:rFonts w:ascii="Arial" w:hAnsi="Arial" w:cs="Arial"/>
          <w:b/>
          <w:color w:val="365F91"/>
          <w:sz w:val="20"/>
          <w:szCs w:val="20"/>
        </w:rPr>
        <w:t>MSP Concept IT So</w:t>
      </w:r>
      <w:r>
        <w:rPr>
          <w:rFonts w:ascii="Arial" w:hAnsi="Arial" w:cs="Arial"/>
          <w:b/>
          <w:color w:val="365F91"/>
          <w:sz w:val="20"/>
          <w:szCs w:val="20"/>
        </w:rPr>
        <w:t>lution Pvt. Ltd. (Ahmedabad)</w:t>
      </w:r>
    </w:p>
    <w:p w:rsidR="00000000" w:rsidRDefault="00A12420">
      <w:pPr>
        <w:ind w:firstLine="720"/>
        <w:rPr>
          <w:rFonts w:ascii="Arial" w:hAnsi="Arial" w:cs="Arial"/>
          <w:b/>
          <w:color w:val="365F91"/>
          <w:sz w:val="20"/>
          <w:szCs w:val="20"/>
        </w:rPr>
      </w:pPr>
      <w:r>
        <w:rPr>
          <w:rFonts w:ascii="Arial" w:hAnsi="Arial" w:cs="Arial"/>
          <w:b/>
          <w:color w:val="365F91"/>
          <w:sz w:val="20"/>
          <w:szCs w:val="20"/>
        </w:rPr>
        <w:t>Role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 xml:space="preserve">         Project Manager</w:t>
      </w:r>
    </w:p>
    <w:p w:rsidR="00000000" w:rsidRDefault="00A12420">
      <w:pPr>
        <w:ind w:left="720"/>
        <w:rPr>
          <w:rFonts w:ascii="Arial" w:hAnsi="Arial" w:cs="Arial"/>
          <w:b/>
          <w:color w:val="365F91"/>
          <w:sz w:val="20"/>
          <w:szCs w:val="20"/>
        </w:rPr>
      </w:pPr>
    </w:p>
    <w:p w:rsidR="00000000" w:rsidRDefault="00A12420">
      <w:pPr>
        <w:numPr>
          <w:ilvl w:val="0"/>
          <w:numId w:val="3"/>
        </w:numPr>
        <w:rPr>
          <w:color w:val="365F91"/>
        </w:rPr>
      </w:pPr>
      <w:r>
        <w:rPr>
          <w:color w:val="365F91"/>
        </w:rPr>
        <w:t>Manage the development and delivery of technology solutions.</w:t>
      </w:r>
    </w:p>
    <w:p w:rsidR="00000000" w:rsidRDefault="00A12420">
      <w:pPr>
        <w:numPr>
          <w:ilvl w:val="0"/>
          <w:numId w:val="3"/>
        </w:numPr>
        <w:rPr>
          <w:color w:val="365F91"/>
        </w:rPr>
      </w:pPr>
      <w:r>
        <w:rPr>
          <w:color w:val="365F91"/>
        </w:rPr>
        <w:t>Accountable for the delivery of ad hoc project work and special assignments on behalf of the Chief Architect/Technical Leadership.</w:t>
      </w:r>
    </w:p>
    <w:p w:rsidR="00000000" w:rsidRDefault="00A12420">
      <w:pPr>
        <w:numPr>
          <w:ilvl w:val="0"/>
          <w:numId w:val="3"/>
        </w:numPr>
        <w:rPr>
          <w:color w:val="365F91"/>
        </w:rPr>
      </w:pPr>
      <w:r>
        <w:rPr>
          <w:color w:val="365F91"/>
        </w:rPr>
        <w:t>Ma</w:t>
      </w:r>
      <w:r>
        <w:rPr>
          <w:color w:val="365F91"/>
        </w:rPr>
        <w:t>nage multiple multi-disciplinary teams and ensure process adherence.</w:t>
      </w:r>
    </w:p>
    <w:p w:rsidR="00000000" w:rsidRDefault="00A12420">
      <w:pPr>
        <w:numPr>
          <w:ilvl w:val="0"/>
          <w:numId w:val="3"/>
        </w:numPr>
        <w:rPr>
          <w:color w:val="365F91"/>
        </w:rPr>
      </w:pPr>
      <w:r>
        <w:rPr>
          <w:color w:val="365F91"/>
        </w:rPr>
        <w:t>Manage employee work schedules including assignments, project rotation, training, leaves, and performance.</w:t>
      </w:r>
    </w:p>
    <w:p w:rsidR="00000000" w:rsidRDefault="00A12420">
      <w:pPr>
        <w:numPr>
          <w:ilvl w:val="0"/>
          <w:numId w:val="3"/>
        </w:numPr>
        <w:rPr>
          <w:color w:val="365F91"/>
        </w:rPr>
      </w:pPr>
      <w:r>
        <w:rPr>
          <w:color w:val="365F91"/>
        </w:rPr>
        <w:t>Manage the delivery calendar for all the clients and ensure delivery timelines a</w:t>
      </w:r>
      <w:r>
        <w:rPr>
          <w:color w:val="365F91"/>
        </w:rPr>
        <w:t>re met.</w:t>
      </w:r>
      <w:r>
        <w:rPr>
          <w:color w:val="365F91"/>
        </w:rPr>
        <w:br/>
        <w:t>Ensure processes are being followed at all stages of service delivery.</w:t>
      </w:r>
    </w:p>
    <w:p w:rsidR="00000000" w:rsidRDefault="00A12420">
      <w:pPr>
        <w:numPr>
          <w:ilvl w:val="0"/>
          <w:numId w:val="3"/>
        </w:numPr>
        <w:rPr>
          <w:color w:val="365F91"/>
        </w:rPr>
      </w:pPr>
      <w:r>
        <w:rPr>
          <w:color w:val="365F91"/>
        </w:rPr>
        <w:t>Ensure all assigned projects are delivered in a timely fashion, to budget, and with minimum impact.</w:t>
      </w:r>
    </w:p>
    <w:p w:rsidR="00000000" w:rsidRDefault="00A12420">
      <w:pPr>
        <w:numPr>
          <w:ilvl w:val="0"/>
          <w:numId w:val="3"/>
        </w:numPr>
        <w:rPr>
          <w:color w:val="365F91"/>
        </w:rPr>
      </w:pPr>
      <w:r>
        <w:rPr>
          <w:color w:val="365F91"/>
        </w:rPr>
        <w:t>Project planning, scheduling, and performance are part of the responsibilitie</w:t>
      </w:r>
      <w:r>
        <w:rPr>
          <w:color w:val="365F91"/>
        </w:rPr>
        <w:t>s.</w:t>
      </w:r>
    </w:p>
    <w:p w:rsidR="00000000" w:rsidRDefault="00A12420">
      <w:pPr>
        <w:numPr>
          <w:ilvl w:val="0"/>
          <w:numId w:val="3"/>
        </w:numPr>
        <w:rPr>
          <w:color w:val="365F91"/>
        </w:rPr>
      </w:pPr>
      <w:r>
        <w:rPr>
          <w:color w:val="365F91"/>
        </w:rPr>
        <w:t>Create and maintain a professional culture within the team, where individuals take ownership and focus on delivering excellence, quality, and value for the customer and business.</w:t>
      </w:r>
    </w:p>
    <w:p w:rsidR="00000000" w:rsidRDefault="00A12420">
      <w:pPr>
        <w:numPr>
          <w:ilvl w:val="0"/>
          <w:numId w:val="3"/>
        </w:numPr>
        <w:rPr>
          <w:color w:val="365F91"/>
        </w:rPr>
      </w:pPr>
      <w:r>
        <w:rPr>
          <w:color w:val="365F91"/>
        </w:rPr>
        <w:lastRenderedPageBreak/>
        <w:t>Responsible for acquisition and management of talent within the team, ensu</w:t>
      </w:r>
      <w:r>
        <w:rPr>
          <w:color w:val="365F91"/>
        </w:rPr>
        <w:t xml:space="preserve">ring appropriate blend and breadth of skills aligned to current and future technology roadmaps. </w:t>
      </w:r>
    </w:p>
    <w:p w:rsidR="00000000" w:rsidRDefault="00A12420">
      <w:pPr>
        <w:numPr>
          <w:ilvl w:val="0"/>
          <w:numId w:val="3"/>
        </w:numPr>
        <w:rPr>
          <w:rStyle w:val="uiqtextrenderedqtext"/>
          <w:color w:val="365F91"/>
        </w:rPr>
      </w:pPr>
      <w:r>
        <w:rPr>
          <w:color w:val="365F91"/>
        </w:rPr>
        <w:t xml:space="preserve">Lead and develop high performing teams, supporting Agile working practices, and digital delivery culture. </w:t>
      </w:r>
    </w:p>
    <w:p w:rsidR="00000000" w:rsidRDefault="00A12420">
      <w:pPr>
        <w:numPr>
          <w:ilvl w:val="0"/>
          <w:numId w:val="3"/>
        </w:numPr>
        <w:rPr>
          <w:color w:val="365F91"/>
        </w:rPr>
      </w:pPr>
      <w:r>
        <w:rPr>
          <w:rStyle w:val="uiqtextrenderedqtext"/>
          <w:color w:val="365F91"/>
        </w:rPr>
        <w:t>Liaising with the Team Leader and other stakeholders</w:t>
      </w:r>
    </w:p>
    <w:p w:rsidR="00000000" w:rsidRDefault="00A12420">
      <w:pPr>
        <w:numPr>
          <w:ilvl w:val="0"/>
          <w:numId w:val="3"/>
        </w:numPr>
        <w:ind w:left="360" w:firstLine="0"/>
        <w:rPr>
          <w:color w:val="365F91"/>
        </w:rPr>
      </w:pPr>
      <w:r>
        <w:rPr>
          <w:color w:val="365F91"/>
        </w:rPr>
        <w:t>Gather and report detailed performance data against key indicators, to generate actionable improvements to the quality of service offered by each team.</w:t>
      </w:r>
      <w:r>
        <w:rPr>
          <w:color w:val="365F91"/>
        </w:rPr>
        <w:br/>
      </w:r>
      <w:r>
        <w:rPr>
          <w:color w:val="365F91"/>
        </w:rPr>
        <w:br/>
      </w:r>
      <w:r>
        <w:rPr>
          <w:b/>
          <w:color w:val="365F91"/>
        </w:rPr>
        <w:t xml:space="preserve">Desired Skills </w:t>
      </w:r>
    </w:p>
    <w:p w:rsidR="00000000" w:rsidRDefault="00A12420">
      <w:pPr>
        <w:numPr>
          <w:ilvl w:val="0"/>
          <w:numId w:val="3"/>
        </w:numPr>
        <w:rPr>
          <w:color w:val="365F91"/>
        </w:rPr>
      </w:pPr>
      <w:r>
        <w:rPr>
          <w:color w:val="365F91"/>
        </w:rPr>
        <w:t>Use Agile methodologies to maintain a strong focus on delivery priorities, holding oth</w:t>
      </w:r>
      <w:r>
        <w:rPr>
          <w:color w:val="365F91"/>
        </w:rPr>
        <w:t>ers to account for delivery, and swiftly responding to changing requirements.</w:t>
      </w:r>
      <w:r>
        <w:rPr>
          <w:color w:val="365F91"/>
        </w:rPr>
        <w:br/>
        <w:t>Assist with budget creation and on-going management of the budget.</w:t>
      </w:r>
    </w:p>
    <w:p w:rsidR="00000000" w:rsidRDefault="00A12420">
      <w:pPr>
        <w:numPr>
          <w:ilvl w:val="0"/>
          <w:numId w:val="3"/>
        </w:numPr>
        <w:rPr>
          <w:color w:val="365F91"/>
        </w:rPr>
      </w:pPr>
      <w:r>
        <w:rPr>
          <w:color w:val="365F91"/>
        </w:rPr>
        <w:t>Self-motivated individual with strong communication skills and highly process and service oriented.</w:t>
      </w:r>
    </w:p>
    <w:p w:rsidR="00000000" w:rsidRDefault="00A12420">
      <w:pPr>
        <w:numPr>
          <w:ilvl w:val="0"/>
          <w:numId w:val="3"/>
        </w:numPr>
        <w:rPr>
          <w:color w:val="365F91"/>
        </w:rPr>
      </w:pPr>
      <w:r>
        <w:rPr>
          <w:color w:val="365F91"/>
        </w:rPr>
        <w:t xml:space="preserve">Ability to </w:t>
      </w:r>
      <w:r>
        <w:rPr>
          <w:color w:val="365F91"/>
        </w:rPr>
        <w:t>manage multiple large teams.</w:t>
      </w:r>
    </w:p>
    <w:p w:rsidR="00000000" w:rsidRDefault="00A12420">
      <w:pPr>
        <w:numPr>
          <w:ilvl w:val="0"/>
          <w:numId w:val="3"/>
        </w:numPr>
        <w:rPr>
          <w:color w:val="365F91"/>
        </w:rPr>
      </w:pPr>
      <w:r>
        <w:rPr>
          <w:color w:val="365F91"/>
        </w:rPr>
        <w:t>High-level people management skills combined with project management skills.</w:t>
      </w:r>
    </w:p>
    <w:p w:rsidR="00000000" w:rsidRDefault="00A12420">
      <w:pPr>
        <w:numPr>
          <w:ilvl w:val="0"/>
          <w:numId w:val="3"/>
        </w:numPr>
        <w:ind w:left="0" w:firstLine="360"/>
        <w:rPr>
          <w:color w:val="365F91"/>
        </w:rPr>
      </w:pPr>
      <w:r>
        <w:rPr>
          <w:color w:val="365F91"/>
        </w:rPr>
        <w:t>Specific experience with project management tools such as MS Project is required as well.</w:t>
      </w:r>
    </w:p>
    <w:p w:rsidR="00000000" w:rsidRDefault="00A12420">
      <w:pPr>
        <w:numPr>
          <w:ilvl w:val="0"/>
          <w:numId w:val="3"/>
        </w:numPr>
        <w:ind w:left="0" w:firstLine="360"/>
        <w:rPr>
          <w:color w:val="365F91"/>
        </w:rPr>
      </w:pPr>
      <w:r>
        <w:rPr>
          <w:color w:val="365F91"/>
        </w:rPr>
        <w:t>Focuses on aligning IT services with the needs of end users.</w:t>
      </w:r>
    </w:p>
    <w:p w:rsidR="00000000" w:rsidRDefault="00A12420">
      <w:pPr>
        <w:numPr>
          <w:ilvl w:val="0"/>
          <w:numId w:val="3"/>
        </w:numPr>
        <w:ind w:left="0" w:firstLine="360"/>
        <w:rPr>
          <w:color w:val="365F91"/>
        </w:rPr>
      </w:pPr>
      <w:r>
        <w:rPr>
          <w:color w:val="365F91"/>
        </w:rPr>
        <w:t>Design and enforce request handling and escalation policies and procedures.</w:t>
      </w:r>
    </w:p>
    <w:p w:rsidR="00000000" w:rsidRDefault="00A12420">
      <w:pPr>
        <w:numPr>
          <w:ilvl w:val="0"/>
          <w:numId w:val="3"/>
        </w:numPr>
        <w:ind w:left="0" w:firstLine="360"/>
        <w:rPr>
          <w:color w:val="365F91"/>
        </w:rPr>
      </w:pPr>
      <w:r>
        <w:rPr>
          <w:color w:val="365F91"/>
        </w:rPr>
        <w:t>Track and analyze trends in Service Desk requests and incidents, working with appropriate departments to bring about problem resolution and root cause analysis.</w:t>
      </w:r>
    </w:p>
    <w:p w:rsidR="00000000" w:rsidRDefault="00A12420">
      <w:pPr>
        <w:numPr>
          <w:ilvl w:val="0"/>
          <w:numId w:val="3"/>
        </w:numPr>
        <w:ind w:left="0" w:firstLine="360"/>
        <w:rPr>
          <w:color w:val="365F91"/>
        </w:rPr>
      </w:pPr>
      <w:r>
        <w:rPr>
          <w:color w:val="365F91"/>
        </w:rPr>
        <w:t>Develop various re</w:t>
      </w:r>
      <w:r>
        <w:rPr>
          <w:color w:val="365F91"/>
        </w:rPr>
        <w:t>ports to support continuous improvement ideas and decisions.</w:t>
      </w:r>
    </w:p>
    <w:p w:rsidR="00000000" w:rsidRDefault="00A12420">
      <w:pPr>
        <w:numPr>
          <w:ilvl w:val="0"/>
          <w:numId w:val="3"/>
        </w:numPr>
        <w:ind w:left="0" w:firstLine="360"/>
        <w:rPr>
          <w:rFonts w:ascii="Arial" w:hAnsi="Arial" w:cs="Arial"/>
          <w:color w:val="365F91"/>
          <w:sz w:val="20"/>
          <w:szCs w:val="20"/>
        </w:rPr>
      </w:pPr>
      <w:r>
        <w:rPr>
          <w:color w:val="365F91"/>
        </w:rPr>
        <w:t>Assist in project design and scope of work creation for adoption for Service Desk.</w:t>
      </w:r>
      <w:r>
        <w:rPr>
          <w:color w:val="365F91"/>
        </w:rPr>
        <w:br/>
      </w:r>
      <w:r>
        <w:rPr>
          <w:rFonts w:ascii="Arial" w:hAnsi="Arial" w:cs="Arial"/>
          <w:b/>
          <w:color w:val="365F91"/>
          <w:sz w:val="20"/>
          <w:szCs w:val="20"/>
        </w:rPr>
        <w:br/>
        <w:t>Projects Developed/Coordinated:</w:t>
      </w:r>
      <w:r>
        <w:rPr>
          <w:rFonts w:ascii="Arial" w:hAnsi="Arial" w:cs="Arial"/>
          <w:b/>
          <w:color w:val="365F91"/>
          <w:sz w:val="20"/>
          <w:szCs w:val="20"/>
        </w:rPr>
        <w:br/>
      </w:r>
    </w:p>
    <w:p w:rsidR="00000000" w:rsidRDefault="00A12420">
      <w:pPr>
        <w:tabs>
          <w:tab w:val="left" w:pos="540"/>
        </w:tabs>
        <w:rPr>
          <w:rFonts w:ascii="Arial" w:hAnsi="Arial" w:cs="Arial"/>
          <w:color w:val="365F91"/>
          <w:sz w:val="20"/>
          <w:szCs w:val="20"/>
        </w:rPr>
      </w:pPr>
      <w:r>
        <w:rPr>
          <w:rFonts w:ascii="Arial" w:hAnsi="Arial" w:cs="Arial"/>
          <w:color w:val="365F91"/>
          <w:sz w:val="20"/>
          <w:szCs w:val="20"/>
        </w:rPr>
        <w:t>1.  https://midatlanticconsulting.com/</w:t>
      </w:r>
    </w:p>
    <w:p w:rsidR="00000000" w:rsidRDefault="00A12420">
      <w:pPr>
        <w:rPr>
          <w:rFonts w:ascii="Arial" w:hAnsi="Arial" w:cs="Arial"/>
          <w:color w:val="365F91"/>
          <w:sz w:val="20"/>
          <w:szCs w:val="20"/>
        </w:rPr>
      </w:pPr>
      <w:r>
        <w:rPr>
          <w:rFonts w:ascii="Arial" w:hAnsi="Arial" w:cs="Arial"/>
          <w:color w:val="365F91"/>
          <w:sz w:val="20"/>
          <w:szCs w:val="20"/>
        </w:rPr>
        <w:t xml:space="preserve">2.  https://cbtracker.fpr360.com </w:t>
      </w:r>
    </w:p>
    <w:p w:rsidR="00000000" w:rsidRDefault="00A12420">
      <w:pPr>
        <w:rPr>
          <w:rFonts w:ascii="Arial" w:hAnsi="Arial" w:cs="Arial"/>
          <w:color w:val="365F91"/>
          <w:sz w:val="20"/>
          <w:szCs w:val="20"/>
        </w:rPr>
      </w:pPr>
      <w:r>
        <w:rPr>
          <w:rFonts w:ascii="Arial" w:hAnsi="Arial" w:cs="Arial"/>
          <w:color w:val="365F91"/>
          <w:sz w:val="20"/>
          <w:szCs w:val="20"/>
        </w:rPr>
        <w:t>3.  h</w:t>
      </w:r>
      <w:r>
        <w:rPr>
          <w:rFonts w:ascii="Arial" w:hAnsi="Arial" w:cs="Arial"/>
          <w:color w:val="365F91"/>
          <w:sz w:val="20"/>
          <w:szCs w:val="20"/>
        </w:rPr>
        <w:t>ttp://www.ojaioil.com/</w:t>
      </w:r>
    </w:p>
    <w:p w:rsidR="00000000" w:rsidRDefault="00A12420">
      <w:pPr>
        <w:rPr>
          <w:rFonts w:ascii="Arial" w:hAnsi="Arial" w:cs="Arial"/>
          <w:color w:val="365F91"/>
          <w:sz w:val="20"/>
          <w:szCs w:val="20"/>
        </w:rPr>
      </w:pPr>
      <w:r>
        <w:rPr>
          <w:rFonts w:ascii="Arial" w:hAnsi="Arial" w:cs="Arial"/>
          <w:color w:val="365F91"/>
          <w:sz w:val="20"/>
          <w:szCs w:val="20"/>
        </w:rPr>
        <w:t>4.  http://skillinhos.com/</w:t>
      </w:r>
    </w:p>
    <w:p w:rsidR="00000000" w:rsidRDefault="00A12420">
      <w:pPr>
        <w:rPr>
          <w:rFonts w:ascii="Arial" w:hAnsi="Arial" w:cs="Arial"/>
          <w:color w:val="365F91"/>
          <w:sz w:val="20"/>
          <w:szCs w:val="20"/>
        </w:rPr>
      </w:pPr>
      <w:r>
        <w:rPr>
          <w:rFonts w:ascii="Arial" w:hAnsi="Arial" w:cs="Arial"/>
          <w:color w:val="365F91"/>
          <w:sz w:val="20"/>
          <w:szCs w:val="20"/>
        </w:rPr>
        <w:t>5.  https://rmsmenu.r9.pl/</w:t>
      </w:r>
    </w:p>
    <w:p w:rsidR="00000000" w:rsidRDefault="00A12420">
      <w:pPr>
        <w:rPr>
          <w:rFonts w:ascii="Arial" w:hAnsi="Arial" w:cs="Arial"/>
          <w:color w:val="365F91"/>
          <w:sz w:val="20"/>
          <w:szCs w:val="20"/>
        </w:rPr>
      </w:pPr>
      <w:r>
        <w:rPr>
          <w:rFonts w:ascii="Arial" w:hAnsi="Arial" w:cs="Arial"/>
          <w:color w:val="365F91"/>
          <w:sz w:val="20"/>
          <w:szCs w:val="20"/>
        </w:rPr>
        <w:t>6.  http://www.autopartsgroup.com.au/</w:t>
      </w:r>
    </w:p>
    <w:p w:rsidR="00000000" w:rsidRDefault="00A12420">
      <w:pPr>
        <w:rPr>
          <w:rFonts w:ascii="Arial" w:hAnsi="Arial" w:cs="Arial"/>
          <w:color w:val="365F91"/>
          <w:sz w:val="20"/>
          <w:szCs w:val="20"/>
        </w:rPr>
      </w:pPr>
      <w:r>
        <w:rPr>
          <w:rFonts w:ascii="Arial" w:hAnsi="Arial" w:cs="Arial"/>
          <w:color w:val="365F91"/>
          <w:sz w:val="20"/>
          <w:szCs w:val="20"/>
        </w:rPr>
        <w:t>7.  https://www.familievanoordt.nl/</w:t>
      </w:r>
    </w:p>
    <w:p w:rsidR="00000000" w:rsidRDefault="00A12420">
      <w:pPr>
        <w:rPr>
          <w:rFonts w:ascii="Arial" w:hAnsi="Arial" w:cs="Arial"/>
          <w:color w:val="365F91"/>
          <w:sz w:val="20"/>
          <w:szCs w:val="20"/>
        </w:rPr>
      </w:pPr>
      <w:r>
        <w:rPr>
          <w:rFonts w:ascii="Arial" w:hAnsi="Arial" w:cs="Arial"/>
          <w:color w:val="365F91"/>
          <w:sz w:val="20"/>
          <w:szCs w:val="20"/>
        </w:rPr>
        <w:t>8.  https://www.walldesign56.com/en/</w:t>
      </w:r>
    </w:p>
    <w:p w:rsidR="00000000" w:rsidRDefault="00A12420">
      <w:pPr>
        <w:rPr>
          <w:rFonts w:ascii="Arial" w:hAnsi="Arial" w:cs="Arial"/>
          <w:color w:val="365F91"/>
          <w:sz w:val="20"/>
          <w:szCs w:val="20"/>
        </w:rPr>
      </w:pPr>
      <w:r>
        <w:rPr>
          <w:rFonts w:ascii="Arial" w:hAnsi="Arial" w:cs="Arial"/>
          <w:color w:val="365F91"/>
          <w:sz w:val="20"/>
          <w:szCs w:val="20"/>
        </w:rPr>
        <w:t>9.  http://www.idonmedia.com</w:t>
      </w:r>
    </w:p>
    <w:p w:rsidR="00000000" w:rsidRDefault="00A12420">
      <w:pPr>
        <w:rPr>
          <w:rFonts w:ascii="Arial" w:hAnsi="Arial" w:cs="Arial"/>
          <w:color w:val="365F91"/>
          <w:sz w:val="20"/>
          <w:szCs w:val="20"/>
        </w:rPr>
      </w:pPr>
      <w:r>
        <w:rPr>
          <w:rFonts w:ascii="Arial" w:hAnsi="Arial" w:cs="Arial"/>
          <w:color w:val="365F91"/>
          <w:sz w:val="20"/>
          <w:szCs w:val="20"/>
        </w:rPr>
        <w:t>10.http://www.epartnersoftware.com/logi</w:t>
      </w:r>
      <w:r>
        <w:rPr>
          <w:rFonts w:ascii="Arial" w:hAnsi="Arial" w:cs="Arial"/>
          <w:color w:val="365F91"/>
          <w:sz w:val="20"/>
          <w:szCs w:val="20"/>
        </w:rPr>
        <w:t>n.php</w:t>
      </w:r>
    </w:p>
    <w:p w:rsidR="00000000" w:rsidRDefault="00A12420">
      <w:pPr>
        <w:rPr>
          <w:rFonts w:ascii="Arial" w:hAnsi="Arial" w:cs="Arial"/>
          <w:color w:val="365F91"/>
          <w:sz w:val="20"/>
          <w:szCs w:val="20"/>
        </w:rPr>
      </w:pPr>
      <w:r>
        <w:rPr>
          <w:rFonts w:ascii="Arial" w:hAnsi="Arial" w:cs="Arial"/>
          <w:color w:val="365F91"/>
          <w:sz w:val="20"/>
          <w:szCs w:val="20"/>
        </w:rPr>
        <w:t>11.https://taoe.ddslis.com/2VaYeJ1U/</w:t>
      </w:r>
    </w:p>
    <w:p w:rsidR="00000000" w:rsidRDefault="00A12420">
      <w:pPr>
        <w:rPr>
          <w:rFonts w:ascii="Arial" w:hAnsi="Arial" w:cs="Arial"/>
          <w:color w:val="365F91"/>
          <w:sz w:val="20"/>
          <w:szCs w:val="20"/>
        </w:rPr>
      </w:pPr>
      <w:r>
        <w:rPr>
          <w:rFonts w:ascii="Arial" w:hAnsi="Arial" w:cs="Arial"/>
          <w:color w:val="365F91"/>
          <w:sz w:val="20"/>
          <w:szCs w:val="20"/>
        </w:rPr>
        <w:t>12.http://dev.ddslis.com/login</w:t>
      </w:r>
    </w:p>
    <w:p w:rsidR="00000000" w:rsidRDefault="00A12420">
      <w:pPr>
        <w:rPr>
          <w:rFonts w:ascii="Arial" w:hAnsi="Arial" w:cs="Arial"/>
          <w:color w:val="365F91"/>
          <w:sz w:val="20"/>
          <w:szCs w:val="20"/>
        </w:rPr>
      </w:pPr>
      <w:r>
        <w:rPr>
          <w:rFonts w:ascii="Arial" w:hAnsi="Arial" w:cs="Arial"/>
          <w:color w:val="365F91"/>
          <w:sz w:val="20"/>
          <w:szCs w:val="20"/>
        </w:rPr>
        <w:t>13.http://gamblercrowd.azurewebsites.net/</w:t>
      </w:r>
    </w:p>
    <w:p w:rsidR="00000000" w:rsidRDefault="00A12420">
      <w:pPr>
        <w:rPr>
          <w:rFonts w:ascii="Arial" w:hAnsi="Arial" w:cs="Arial"/>
          <w:color w:val="365F91"/>
          <w:sz w:val="20"/>
          <w:szCs w:val="20"/>
        </w:rPr>
      </w:pPr>
      <w:r>
        <w:rPr>
          <w:rFonts w:ascii="Arial" w:hAnsi="Arial" w:cs="Arial"/>
          <w:color w:val="365F91"/>
          <w:sz w:val="20"/>
          <w:szCs w:val="20"/>
        </w:rPr>
        <w:t>14.http://essential-watches.com/</w:t>
      </w:r>
      <w:r>
        <w:rPr>
          <w:rFonts w:ascii="Arial" w:hAnsi="Arial" w:cs="Arial"/>
          <w:color w:val="365F91"/>
          <w:sz w:val="20"/>
          <w:szCs w:val="20"/>
        </w:rPr>
        <w:br/>
        <w:t>15.http://cabbi.co.za</w:t>
      </w:r>
      <w:r>
        <w:rPr>
          <w:rFonts w:ascii="Arial" w:hAnsi="Arial" w:cs="Arial"/>
          <w:color w:val="365F91"/>
          <w:sz w:val="20"/>
          <w:szCs w:val="20"/>
        </w:rPr>
        <w:br/>
        <w:t>16. http://envisioninc.net</w:t>
      </w:r>
      <w:r>
        <w:rPr>
          <w:rFonts w:ascii="Arial" w:hAnsi="Arial" w:cs="Arial"/>
          <w:color w:val="365F91"/>
          <w:sz w:val="20"/>
          <w:szCs w:val="20"/>
        </w:rPr>
        <w:br/>
        <w:t>17. http://globaltributesnetwork.com</w:t>
      </w:r>
    </w:p>
    <w:p w:rsidR="00000000" w:rsidRDefault="00A12420">
      <w:pPr>
        <w:rPr>
          <w:rFonts w:ascii="Arial" w:hAnsi="Arial" w:cs="Arial"/>
          <w:color w:val="365F91"/>
          <w:sz w:val="20"/>
          <w:szCs w:val="20"/>
        </w:rPr>
      </w:pPr>
      <w:r>
        <w:rPr>
          <w:rFonts w:ascii="Arial" w:hAnsi="Arial" w:cs="Arial"/>
          <w:color w:val="365F91"/>
          <w:sz w:val="20"/>
          <w:szCs w:val="20"/>
        </w:rPr>
        <w:t>18. www.atheliterecru</w:t>
      </w:r>
      <w:r>
        <w:rPr>
          <w:rFonts w:ascii="Arial" w:hAnsi="Arial" w:cs="Arial"/>
          <w:color w:val="365F91"/>
          <w:sz w:val="20"/>
          <w:szCs w:val="20"/>
        </w:rPr>
        <w:t>itment.com</w:t>
      </w:r>
      <w:r>
        <w:rPr>
          <w:rFonts w:ascii="Arial" w:hAnsi="Arial" w:cs="Arial"/>
          <w:color w:val="365F91"/>
          <w:sz w:val="20"/>
          <w:szCs w:val="20"/>
        </w:rPr>
        <w:br/>
        <w:t>19. https://www.yokohamatire.com</w:t>
      </w:r>
    </w:p>
    <w:p w:rsidR="00000000" w:rsidRDefault="00A12420">
      <w:pPr>
        <w:rPr>
          <w:rFonts w:ascii="Arial" w:hAnsi="Arial" w:cs="Arial"/>
          <w:color w:val="365F91"/>
          <w:sz w:val="20"/>
          <w:szCs w:val="20"/>
        </w:rPr>
      </w:pPr>
      <w:r>
        <w:rPr>
          <w:rFonts w:ascii="Arial" w:hAnsi="Arial" w:cs="Arial"/>
          <w:color w:val="365F91"/>
          <w:sz w:val="20"/>
          <w:szCs w:val="20"/>
        </w:rPr>
        <w:t>20. http://exceed.yokohamatire.com/</w:t>
      </w:r>
      <w:r>
        <w:rPr>
          <w:rFonts w:ascii="Arial" w:hAnsi="Arial" w:cs="Arial"/>
          <w:color w:val="365F91"/>
          <w:sz w:val="20"/>
          <w:szCs w:val="20"/>
        </w:rPr>
        <w:br/>
        <w:t>21. https://www.yokohamatruck.com</w:t>
      </w:r>
      <w:r>
        <w:rPr>
          <w:rFonts w:ascii="Arial" w:hAnsi="Arial" w:cs="Arial"/>
          <w:color w:val="365F91"/>
          <w:sz w:val="20"/>
          <w:szCs w:val="20"/>
        </w:rPr>
        <w:br/>
        <w:t>22. https://www.yokohamaotr.com</w:t>
      </w:r>
      <w:r>
        <w:rPr>
          <w:rFonts w:ascii="Arial" w:hAnsi="Arial" w:cs="Arial"/>
          <w:color w:val="365F91"/>
          <w:sz w:val="20"/>
          <w:szCs w:val="20"/>
        </w:rPr>
        <w:br/>
        <w:t xml:space="preserve">23. https://www.ntlabs.co.uk/       </w:t>
      </w:r>
      <w:r>
        <w:rPr>
          <w:rFonts w:ascii="Arial" w:hAnsi="Arial" w:cs="Arial"/>
          <w:color w:val="365F91"/>
          <w:sz w:val="20"/>
          <w:szCs w:val="20"/>
        </w:rPr>
        <w:br/>
        <w:t xml:space="preserve">24. http://202.131.107.107/vr/sonictone/  </w:t>
      </w:r>
    </w:p>
    <w:p w:rsidR="00000000" w:rsidRDefault="00A12420">
      <w:pPr>
        <w:rPr>
          <w:color w:val="365F91"/>
        </w:rPr>
      </w:pPr>
      <w:r>
        <w:rPr>
          <w:rFonts w:ascii="Arial" w:hAnsi="Arial" w:cs="Arial"/>
          <w:color w:val="365F91"/>
          <w:sz w:val="20"/>
          <w:szCs w:val="20"/>
        </w:rPr>
        <w:t xml:space="preserve">25. </w:t>
      </w:r>
      <w:hyperlink r:id="rId22" w:anchor="_blank" w:history="1">
        <w:r>
          <w:rPr>
            <w:rStyle w:val="Hyperlink"/>
            <w:color w:val="365F91"/>
          </w:rPr>
          <w:t>scanforevereternity.com</w:t>
        </w:r>
      </w:hyperlink>
      <w:r>
        <w:rPr>
          <w:color w:val="365F91"/>
        </w:rPr>
        <w:br/>
        <w:t xml:space="preserve">26. </w:t>
      </w:r>
      <w:hyperlink r:id="rId23" w:anchor="_blank" w:history="1">
        <w:r>
          <w:rPr>
            <w:rStyle w:val="Hyperlink"/>
            <w:color w:val="365F91"/>
          </w:rPr>
          <w:t>https://www.transportpro.net/</w:t>
        </w:r>
      </w:hyperlink>
    </w:p>
    <w:p w:rsidR="00000000" w:rsidRDefault="00A12420">
      <w:r>
        <w:rPr>
          <w:color w:val="365F91"/>
        </w:rPr>
        <w:t>27. https://www.tobyandpucci.com/</w:t>
      </w:r>
      <w:r>
        <w:rPr>
          <w:color w:val="365F91"/>
        </w:rPr>
        <w:br/>
      </w:r>
      <w:r>
        <w:rPr>
          <w:rFonts w:ascii="Arial" w:hAnsi="Arial" w:cs="Arial"/>
          <w:color w:val="365F91"/>
          <w:sz w:val="20"/>
          <w:szCs w:val="20"/>
        </w:rPr>
        <w:t>28. http://www.paidkiya.in</w:t>
      </w:r>
      <w:r>
        <w:rPr>
          <w:rFonts w:ascii="Arial" w:hAnsi="Arial" w:cs="Arial"/>
          <w:color w:val="365F91"/>
          <w:sz w:val="20"/>
          <w:szCs w:val="20"/>
        </w:rPr>
        <w:br/>
      </w:r>
      <w:r>
        <w:rPr>
          <w:rFonts w:ascii="Arial" w:hAnsi="Arial" w:cs="Arial"/>
          <w:color w:val="365F91"/>
          <w:sz w:val="20"/>
          <w:szCs w:val="20"/>
        </w:rPr>
        <w:lastRenderedPageBreak/>
        <w:t>29. http://</w:t>
      </w:r>
      <w:r>
        <w:rPr>
          <w:color w:val="365F91"/>
        </w:rPr>
        <w:t>Sonictone.com</w:t>
      </w:r>
      <w:r>
        <w:rPr>
          <w:rFonts w:ascii="Arial" w:hAnsi="Arial" w:cs="Arial"/>
          <w:color w:val="365F91"/>
          <w:sz w:val="20"/>
          <w:szCs w:val="20"/>
        </w:rPr>
        <w:br/>
        <w:t xml:space="preserve">30. </w:t>
      </w:r>
      <w:hyperlink r:id="rId24" w:history="1">
        <w:r>
          <w:rPr>
            <w:rStyle w:val="Hyperlink"/>
            <w:color w:val="365F91"/>
          </w:rPr>
          <w:t>https://gallivant.bike/</w:t>
        </w:r>
        <w:r>
          <w:rPr>
            <w:rStyle w:val="Hyperlink"/>
            <w:color w:val="365F91"/>
          </w:rPr>
          <w:br/>
        </w:r>
        <w:r>
          <w:rPr>
            <w:rStyle w:val="Hyperlink"/>
            <w:rFonts w:ascii="Arial" w:hAnsi="Arial" w:cs="Arial"/>
            <w:iCs/>
            <w:color w:val="365F91"/>
            <w:sz w:val="20"/>
            <w:szCs w:val="20"/>
          </w:rPr>
          <w:t>31. https://www.sealsdirect.co.uk/</w:t>
        </w:r>
        <w:r>
          <w:rPr>
            <w:rStyle w:val="Hyperlink"/>
            <w:rFonts w:ascii="Arial" w:hAnsi="Arial" w:cs="Arial"/>
            <w:iCs/>
            <w:color w:val="365F91"/>
            <w:sz w:val="20"/>
            <w:szCs w:val="20"/>
          </w:rPr>
          <w:br/>
          <w:t>32. https://samtech-me.com/</w:t>
        </w:r>
        <w:r>
          <w:rPr>
            <w:rStyle w:val="Hyperlink"/>
            <w:rFonts w:ascii="Arial" w:hAnsi="Arial" w:cs="Arial"/>
            <w:iCs/>
            <w:color w:val="365F91"/>
            <w:sz w:val="20"/>
            <w:szCs w:val="20"/>
          </w:rPr>
          <w:br/>
          <w:t>33. https://goturbeni.com.tr/</w:t>
        </w:r>
        <w:r>
          <w:rPr>
            <w:rStyle w:val="Hyperlink"/>
            <w:rFonts w:ascii="Arial" w:hAnsi="Arial" w:cs="Arial"/>
            <w:iCs/>
            <w:color w:val="365F91"/>
            <w:sz w:val="20"/>
            <w:szCs w:val="20"/>
          </w:rPr>
          <w:br/>
          <w:t>34. https://www.keenanwinery.com/</w:t>
        </w:r>
      </w:hyperlink>
    </w:p>
    <w:p w:rsidR="00000000" w:rsidRDefault="00A12420">
      <w:hyperlink r:id="rId25" w:history="1">
        <w:r>
          <w:rPr>
            <w:rStyle w:val="Hyperlink"/>
            <w:rFonts w:ascii="Arial" w:hAnsi="Arial" w:cs="Arial"/>
            <w:iCs/>
            <w:color w:val="365F91"/>
            <w:sz w:val="20"/>
            <w:szCs w:val="20"/>
          </w:rPr>
          <w:t>35. http</w:t>
        </w:r>
        <w:r>
          <w:rPr>
            <w:rStyle w:val="Hyperlink"/>
            <w:rFonts w:ascii="Arial" w:hAnsi="Arial" w:cs="Arial"/>
            <w:iCs/>
            <w:color w:val="365F91"/>
            <w:sz w:val="20"/>
            <w:szCs w:val="20"/>
          </w:rPr>
          <w:t>s://www.digivino.com/</w:t>
        </w:r>
      </w:hyperlink>
    </w:p>
    <w:p w:rsidR="00000000" w:rsidRDefault="00A12420">
      <w:hyperlink r:id="rId26" w:history="1">
        <w:r>
          <w:rPr>
            <w:rStyle w:val="Hyperlink"/>
            <w:rFonts w:ascii="Arial" w:hAnsi="Arial" w:cs="Arial"/>
            <w:iCs/>
            <w:color w:val="365F91"/>
            <w:sz w:val="20"/>
            <w:szCs w:val="20"/>
          </w:rPr>
          <w:t>36. https://www.tradeshowready.com/</w:t>
        </w:r>
      </w:hyperlink>
    </w:p>
    <w:p w:rsidR="00000000" w:rsidRDefault="00A12420">
      <w:pPr>
        <w:rPr>
          <w:rFonts w:ascii="Arial" w:hAnsi="Arial" w:cs="Arial"/>
          <w:color w:val="365F91"/>
          <w:sz w:val="20"/>
          <w:szCs w:val="20"/>
        </w:rPr>
      </w:pPr>
      <w:hyperlink r:id="rId27" w:history="1">
        <w:r>
          <w:rPr>
            <w:rStyle w:val="Hyperlink"/>
            <w:rFonts w:ascii="Arial" w:hAnsi="Arial" w:cs="Arial"/>
            <w:iCs/>
            <w:color w:val="365F91"/>
            <w:sz w:val="20"/>
            <w:szCs w:val="20"/>
          </w:rPr>
          <w:t>37. https://www.bullhornstaffing.com/</w:t>
        </w:r>
        <w:r>
          <w:rPr>
            <w:rStyle w:val="Hyperlink"/>
            <w:rFonts w:ascii="Arial" w:hAnsi="Arial" w:cs="Arial"/>
            <w:iCs/>
            <w:color w:val="365F91"/>
            <w:sz w:val="20"/>
            <w:szCs w:val="20"/>
          </w:rPr>
          <w:br/>
          <w:t>38. http://crmwiz.com.au</w:t>
        </w:r>
        <w:r>
          <w:rPr>
            <w:rStyle w:val="Hyperlink"/>
            <w:rFonts w:ascii="Arial" w:hAnsi="Arial" w:cs="Arial"/>
            <w:iCs/>
            <w:color w:val="365F91"/>
            <w:sz w:val="20"/>
            <w:szCs w:val="20"/>
          </w:rPr>
          <w:br/>
        </w:r>
      </w:hyperlink>
      <w:r>
        <w:rPr>
          <w:rFonts w:ascii="Arial" w:hAnsi="Arial" w:cs="Arial"/>
          <w:color w:val="365F91"/>
          <w:sz w:val="20"/>
          <w:szCs w:val="20"/>
        </w:rPr>
        <w:t xml:space="preserve">39. </w:t>
      </w:r>
      <w:hyperlink r:id="rId28" w:history="1">
        <w:r>
          <w:rPr>
            <w:rStyle w:val="Hyperlink"/>
            <w:rFonts w:ascii="Arial" w:hAnsi="Arial" w:cs="Arial"/>
            <w:color w:val="365F91"/>
            <w:sz w:val="20"/>
            <w:szCs w:val="20"/>
          </w:rPr>
          <w:t>http://prismdev.co.uk</w:t>
        </w:r>
      </w:hyperlink>
    </w:p>
    <w:p w:rsidR="00000000" w:rsidRDefault="00A12420">
      <w:pPr>
        <w:rPr>
          <w:rFonts w:ascii="Arial" w:hAnsi="Arial" w:cs="Arial"/>
          <w:color w:val="365F91"/>
          <w:sz w:val="20"/>
          <w:szCs w:val="20"/>
        </w:rPr>
      </w:pPr>
      <w:r>
        <w:rPr>
          <w:rFonts w:ascii="Arial" w:hAnsi="Arial" w:cs="Arial"/>
          <w:color w:val="365F91"/>
          <w:sz w:val="20"/>
          <w:szCs w:val="20"/>
        </w:rPr>
        <w:t xml:space="preserve">40. </w:t>
      </w:r>
      <w:hyperlink r:id="rId29" w:history="1">
        <w:r>
          <w:rPr>
            <w:rStyle w:val="Hyperlink"/>
            <w:rFonts w:ascii="Arial" w:hAnsi="Arial" w:cs="Arial"/>
            <w:color w:val="365F91"/>
            <w:sz w:val="20"/>
            <w:szCs w:val="20"/>
          </w:rPr>
          <w:t>http://topshooper.com</w:t>
        </w:r>
      </w:hyperlink>
      <w:r>
        <w:rPr>
          <w:rFonts w:ascii="Arial" w:hAnsi="Arial" w:cs="Arial"/>
          <w:color w:val="365F91"/>
          <w:sz w:val="20"/>
          <w:szCs w:val="20"/>
        </w:rPr>
        <w:br/>
        <w:t>41. https://candystick.co.za/</w:t>
      </w:r>
    </w:p>
    <w:p w:rsidR="00000000" w:rsidRDefault="00A12420">
      <w:pPr>
        <w:rPr>
          <w:rFonts w:ascii="Arial" w:hAnsi="Arial" w:cs="Arial"/>
          <w:color w:val="365F91"/>
          <w:sz w:val="20"/>
          <w:szCs w:val="20"/>
        </w:rPr>
      </w:pPr>
      <w:r>
        <w:rPr>
          <w:rFonts w:ascii="Arial" w:hAnsi="Arial" w:cs="Arial"/>
          <w:color w:val="365F91"/>
          <w:sz w:val="20"/>
          <w:szCs w:val="20"/>
        </w:rPr>
        <w:t xml:space="preserve">       </w:t>
      </w:r>
      <w:r>
        <w:rPr>
          <w:rFonts w:ascii="Arial" w:hAnsi="Arial" w:cs="Arial"/>
          <w:color w:val="365F91"/>
          <w:sz w:val="20"/>
          <w:szCs w:val="20"/>
        </w:rPr>
        <w:br/>
      </w:r>
      <w:r>
        <w:rPr>
          <w:rFonts w:ascii="Arial" w:hAnsi="Arial" w:cs="Arial"/>
          <w:b/>
          <w:color w:val="365F91"/>
          <w:sz w:val="20"/>
          <w:szCs w:val="20"/>
        </w:rPr>
        <w:t>Mobile Application</w:t>
      </w:r>
      <w:r>
        <w:rPr>
          <w:rFonts w:ascii="Arial" w:hAnsi="Arial" w:cs="Arial"/>
          <w:b/>
          <w:color w:val="365F91"/>
          <w:sz w:val="20"/>
          <w:szCs w:val="20"/>
        </w:rPr>
        <w:br/>
      </w:r>
      <w:r>
        <w:rPr>
          <w:color w:val="365F91"/>
        </w:rPr>
        <w:t xml:space="preserve">1. </w:t>
      </w:r>
      <w:hyperlink r:id="rId30" w:anchor="_blank" w:history="1">
        <w:r>
          <w:rPr>
            <w:rStyle w:val="Hyperlink"/>
            <w:color w:val="365F91"/>
          </w:rPr>
          <w:t>https://play.google.com/store/apps/details?id=com.toby.toby&amp;hl=en</w:t>
        </w:r>
      </w:hyperlink>
      <w:r>
        <w:rPr>
          <w:rFonts w:ascii="Arial" w:hAnsi="Arial" w:cs="Arial"/>
          <w:color w:val="365F91"/>
          <w:sz w:val="20"/>
          <w:szCs w:val="20"/>
        </w:rPr>
        <w:t xml:space="preserve"> </w:t>
      </w:r>
      <w:r>
        <w:rPr>
          <w:rFonts w:ascii="Arial" w:hAnsi="Arial" w:cs="Arial"/>
          <w:color w:val="365F91"/>
          <w:sz w:val="20"/>
          <w:szCs w:val="20"/>
        </w:rPr>
        <w:br/>
        <w:t>2. https://itunes.apple.com/us/app/global-tributes-network/id1286523942?ls=1&amp;mt=8</w:t>
      </w:r>
    </w:p>
    <w:p w:rsidR="00000000" w:rsidRDefault="00A12420">
      <w:pPr>
        <w:rPr>
          <w:rFonts w:ascii="Arial" w:hAnsi="Arial" w:cs="Arial"/>
          <w:color w:val="365F91"/>
          <w:sz w:val="20"/>
          <w:szCs w:val="20"/>
        </w:rPr>
      </w:pPr>
      <w:r>
        <w:rPr>
          <w:rFonts w:ascii="Arial" w:hAnsi="Arial" w:cs="Arial"/>
          <w:color w:val="365F91"/>
          <w:sz w:val="20"/>
          <w:szCs w:val="20"/>
        </w:rPr>
        <w:t>3. https://play.google.com/store/apps/details?id=com.globaltributes</w:t>
      </w:r>
    </w:p>
    <w:p w:rsidR="00000000" w:rsidRDefault="00A12420">
      <w:pPr>
        <w:rPr>
          <w:color w:val="365F91"/>
        </w:rPr>
      </w:pPr>
      <w:r>
        <w:rPr>
          <w:rFonts w:ascii="Arial" w:hAnsi="Arial" w:cs="Arial"/>
          <w:color w:val="365F91"/>
          <w:sz w:val="20"/>
          <w:szCs w:val="20"/>
        </w:rPr>
        <w:t>4. https://play.google.com/st</w:t>
      </w:r>
      <w:r>
        <w:rPr>
          <w:rFonts w:ascii="Arial" w:hAnsi="Arial" w:cs="Arial"/>
          <w:color w:val="365F91"/>
          <w:sz w:val="20"/>
          <w:szCs w:val="20"/>
        </w:rPr>
        <w:t>ore/apps/details?id=com.cabbi.app&amp;hl=en</w:t>
      </w:r>
      <w:r>
        <w:rPr>
          <w:rFonts w:ascii="Arial" w:hAnsi="Arial" w:cs="Arial"/>
          <w:color w:val="365F91"/>
          <w:sz w:val="20"/>
          <w:szCs w:val="20"/>
        </w:rPr>
        <w:br/>
        <w:t>5. https://itunes.apple.com/za/app/cabbi-driver/id1274004433?mt=8</w:t>
      </w:r>
      <w:r>
        <w:rPr>
          <w:rFonts w:ascii="Arial" w:hAnsi="Arial" w:cs="Arial"/>
          <w:color w:val="365F91"/>
          <w:sz w:val="20"/>
          <w:szCs w:val="20"/>
        </w:rPr>
        <w:br/>
        <w:t>6. https://play.google.com/store/apps/details?id=com.essentialwatch</w:t>
      </w:r>
      <w:r>
        <w:rPr>
          <w:rFonts w:ascii="Arial" w:hAnsi="Arial" w:cs="Arial"/>
          <w:color w:val="365F91"/>
          <w:sz w:val="20"/>
          <w:szCs w:val="20"/>
        </w:rPr>
        <w:br/>
        <w:t xml:space="preserve">7. </w:t>
      </w:r>
      <w:hyperlink r:id="rId31" w:history="1">
        <w:r>
          <w:rPr>
            <w:rStyle w:val="Hyperlink"/>
            <w:rFonts w:ascii="Arial" w:hAnsi="Arial" w:cs="Arial"/>
            <w:color w:val="365F91"/>
            <w:sz w:val="20"/>
            <w:szCs w:val="20"/>
          </w:rPr>
          <w:t>https://itunes.apple.com/us/app/essential-watches-luxury-brand/id967166613?mt=8</w:t>
        </w:r>
      </w:hyperlink>
      <w:r>
        <w:rPr>
          <w:rFonts w:ascii="Arial" w:hAnsi="Arial" w:cs="Arial"/>
          <w:color w:val="365F91"/>
          <w:sz w:val="20"/>
          <w:szCs w:val="20"/>
        </w:rPr>
        <w:br/>
        <w:t xml:space="preserve">8. </w:t>
      </w:r>
      <w:hyperlink r:id="rId32" w:history="1">
        <w:r>
          <w:rPr>
            <w:rStyle w:val="Hyperlink"/>
            <w:color w:val="365F91"/>
          </w:rPr>
          <w:t>https://play.google.com/store/apps/details?id=com.goturbeni&amp;hl=en</w:t>
        </w:r>
      </w:hyperlink>
      <w:r>
        <w:rPr>
          <w:color w:val="365F91"/>
        </w:rPr>
        <w:br/>
        <w:t xml:space="preserve">9. </w:t>
      </w:r>
      <w:hyperlink r:id="rId33" w:history="1">
        <w:r>
          <w:rPr>
            <w:rStyle w:val="Hyperlink"/>
            <w:color w:val="365F91"/>
          </w:rPr>
          <w:t>https://play.google.com/store/apps/details?id=com.paidkiyanew&amp;hl=en_IN</w:t>
        </w:r>
      </w:hyperlink>
      <w:r>
        <w:rPr>
          <w:color w:val="365F91"/>
        </w:rPr>
        <w:br/>
        <w:t xml:space="preserve">10. </w:t>
      </w:r>
      <w:hyperlink r:id="rId34" w:history="1">
        <w:r>
          <w:rPr>
            <w:rStyle w:val="Hyperlink"/>
            <w:color w:val="365F91"/>
          </w:rPr>
          <w:t>https://play.</w:t>
        </w:r>
        <w:r>
          <w:rPr>
            <w:rStyle w:val="Hyperlink"/>
            <w:color w:val="365F91"/>
          </w:rPr>
          <w:t>google.com/store/apps/details?id=pl.r9.indiaking&amp;hl=en_IN</w:t>
        </w:r>
      </w:hyperlink>
    </w:p>
    <w:p w:rsidR="00000000" w:rsidRDefault="00A12420">
      <w:r>
        <w:rPr>
          <w:color w:val="365F91"/>
        </w:rPr>
        <w:t xml:space="preserve">11. </w:t>
      </w:r>
      <w:hyperlink r:id="rId35" w:history="1">
        <w:r>
          <w:rPr>
            <w:rStyle w:val="Hyperlink"/>
            <w:color w:val="365F91"/>
          </w:rPr>
          <w:t>https://play.google.com/store/apps/details?id=pl.r9.namasteindia&amp;hl=en_IN</w:t>
        </w:r>
      </w:hyperlink>
      <w:r>
        <w:t xml:space="preserve">   </w:t>
      </w:r>
    </w:p>
    <w:p w:rsidR="00000000" w:rsidRDefault="00A12420"/>
    <w:p w:rsidR="00000000" w:rsidRDefault="00A12420">
      <w:pPr>
        <w:rPr>
          <w:rFonts w:ascii="Arial" w:hAnsi="Arial" w:cs="Arial"/>
          <w:b/>
          <w:bCs/>
          <w:u w:val="single"/>
        </w:rPr>
      </w:pPr>
      <w:r>
        <w:rPr>
          <w:rFonts w:ascii="Arial" w:hAnsi="Arial" w:cs="Arial"/>
          <w:b/>
          <w:bCs/>
          <w:color w:val="F79646"/>
          <w:u w:val="single"/>
        </w:rPr>
        <w:t xml:space="preserve">Project Manager          </w:t>
      </w:r>
      <w:r>
        <w:rPr>
          <w:rFonts w:ascii="Arial" w:hAnsi="Arial" w:cs="Arial"/>
          <w:b/>
          <w:bCs/>
          <w:color w:val="F79646"/>
          <w:u w:val="single"/>
        </w:rPr>
        <w:t xml:space="preserve">                                                              </w:t>
      </w:r>
      <w:r>
        <w:rPr>
          <w:rFonts w:ascii="Arial" w:hAnsi="Arial" w:cs="Arial"/>
          <w:b/>
          <w:color w:val="F79646"/>
          <w:u w:val="single"/>
        </w:rPr>
        <w:t>Feb’20 – Till Date</w:t>
      </w:r>
      <w:r>
        <w:rPr>
          <w:rFonts w:ascii="Arial" w:hAnsi="Arial" w:cs="Arial"/>
          <w:b/>
          <w:bCs/>
          <w:color w:val="F79646"/>
          <w:u w:val="single"/>
        </w:rPr>
        <w:t xml:space="preserve"> </w:t>
      </w:r>
    </w:p>
    <w:p w:rsidR="00000000" w:rsidRDefault="00A12420">
      <w:pPr>
        <w:ind w:firstLine="720"/>
        <w:rPr>
          <w:rFonts w:ascii="Arial" w:hAnsi="Arial" w:cs="Arial"/>
          <w:b/>
          <w:color w:val="365F91"/>
          <w:sz w:val="20"/>
          <w:szCs w:val="20"/>
        </w:rPr>
      </w:pPr>
      <w:r>
        <w:rPr>
          <w:rFonts w:ascii="Arial" w:hAnsi="Arial" w:cs="Arial"/>
          <w:b/>
          <w:bCs/>
          <w:u w:val="single"/>
        </w:rPr>
        <w:br/>
      </w:r>
      <w:r>
        <w:rPr>
          <w:rFonts w:ascii="Arial" w:hAnsi="Arial" w:cs="Arial"/>
          <w:b/>
          <w:color w:val="365F91"/>
          <w:sz w:val="20"/>
          <w:szCs w:val="20"/>
        </w:rPr>
        <w:t>Company name</w:t>
      </w:r>
      <w:r>
        <w:rPr>
          <w:rFonts w:ascii="Arial" w:hAnsi="Arial" w:cs="Arial"/>
          <w:color w:val="365F91"/>
          <w:sz w:val="20"/>
          <w:szCs w:val="20"/>
        </w:rPr>
        <w:tab/>
        <w:t xml:space="preserve">         </w:t>
      </w:r>
      <w:r>
        <w:rPr>
          <w:rFonts w:ascii="Arial" w:hAnsi="Arial" w:cs="Arial"/>
          <w:b/>
          <w:color w:val="365F91"/>
          <w:sz w:val="20"/>
          <w:szCs w:val="20"/>
        </w:rPr>
        <w:t>Commerce Pundit Pvt. Ltd. (Ahmedabad)</w:t>
      </w:r>
    </w:p>
    <w:p w:rsidR="00000000" w:rsidRDefault="00A12420">
      <w:pPr>
        <w:rPr>
          <w:rFonts w:ascii="Arial" w:hAnsi="Arial" w:cs="Arial"/>
          <w:b/>
          <w:color w:val="365F91"/>
          <w:sz w:val="20"/>
          <w:szCs w:val="20"/>
        </w:rPr>
      </w:pPr>
      <w:r>
        <w:rPr>
          <w:rFonts w:ascii="Arial" w:hAnsi="Arial" w:cs="Arial"/>
          <w:b/>
          <w:color w:val="365F91"/>
          <w:sz w:val="20"/>
          <w:szCs w:val="20"/>
        </w:rPr>
        <w:t>Role</w:t>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 xml:space="preserve">         Project Manager</w:t>
      </w:r>
    </w:p>
    <w:p w:rsidR="00000000" w:rsidRDefault="00A12420">
      <w:pPr>
        <w:shd w:val="clear" w:color="auto" w:fill="FFFFFF"/>
        <w:rPr>
          <w:rFonts w:ascii="Arial" w:hAnsi="Arial" w:cs="Arial"/>
          <w:color w:val="365F91"/>
          <w:sz w:val="18"/>
          <w:szCs w:val="18"/>
        </w:rPr>
      </w:pPr>
      <w:r>
        <w:rPr>
          <w:rFonts w:ascii="Arial" w:hAnsi="Arial" w:cs="Arial"/>
          <w:b/>
          <w:color w:val="365F91"/>
          <w:sz w:val="20"/>
          <w:szCs w:val="20"/>
        </w:rPr>
        <w:t xml:space="preserve">Technology                            </w:t>
      </w:r>
      <w:r>
        <w:rPr>
          <w:rFonts w:ascii="Arial" w:hAnsi="Arial" w:cs="Arial"/>
          <w:color w:val="365F91"/>
          <w:sz w:val="20"/>
          <w:szCs w:val="20"/>
        </w:rPr>
        <w:t xml:space="preserve">Magento2, React  JS, Veu JS , Laravel 5.8 </w:t>
      </w:r>
      <w:r>
        <w:rPr>
          <w:rFonts w:ascii="Arial" w:hAnsi="Arial" w:cs="Arial"/>
          <w:color w:val="365F91"/>
          <w:sz w:val="20"/>
          <w:szCs w:val="20"/>
        </w:rPr>
        <w:br/>
      </w:r>
      <w:r>
        <w:rPr>
          <w:rFonts w:ascii="Arial" w:hAnsi="Arial" w:cs="Arial"/>
          <w:b/>
          <w:bCs/>
          <w:color w:val="365F91"/>
          <w:u w:val="single"/>
        </w:rPr>
        <w:br/>
      </w:r>
      <w:r>
        <w:rPr>
          <w:rFonts w:ascii="Arial" w:hAnsi="Arial" w:cs="Arial"/>
          <w:b/>
          <w:color w:val="365F91"/>
          <w:sz w:val="18"/>
          <w:szCs w:val="18"/>
        </w:rPr>
        <w:t>Job Responsibilities: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 Manage the roadmap and execution of multiple mobile and web projects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2. Enhance existing projects and drive new project development</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3. Provide detailed and comprehensive project requirements, use case UI Flows/wires for mobile and</w:t>
      </w:r>
      <w:r>
        <w:rPr>
          <w:rFonts w:ascii="Arial" w:hAnsi="Arial" w:cs="Arial"/>
          <w:color w:val="365F91"/>
          <w:sz w:val="18"/>
          <w:szCs w:val="18"/>
        </w:rPr>
        <w:t xml:space="preserve"> web projects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Drive project timelines and coordinate project resources across key cross-functional teams for assigned projects from seasonal planning and conception through launch and maintenance</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4. Ensure the mobile experience is consistent with the brand</w:t>
      </w:r>
      <w:r>
        <w:rPr>
          <w:rFonts w:ascii="Arial" w:hAnsi="Arial" w:cs="Arial"/>
          <w:color w:val="365F91"/>
          <w:sz w:val="18"/>
          <w:szCs w:val="18"/>
        </w:rPr>
        <w:t xml:space="preserve"> and experience guidelines for website</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5. Managing ISO standard documentation and audit reports.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6. Support revenue objectives and business development efforts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7. Support projects in-market, including off-hours monitoring and escalations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8. Manage relation</w:t>
      </w:r>
      <w:r>
        <w:rPr>
          <w:rFonts w:ascii="Arial" w:hAnsi="Arial" w:cs="Arial"/>
          <w:color w:val="365F91"/>
          <w:sz w:val="18"/>
          <w:szCs w:val="18"/>
        </w:rPr>
        <w:t>ships with external partners to ensure proper implementation of product features and handle product related issues/defects with urgency</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9. Communicate with clients and stakeholders to align the project requirements and roadmap, clear out doubts or concerns</w:t>
      </w:r>
      <w:r>
        <w:rPr>
          <w:rFonts w:ascii="Arial" w:hAnsi="Arial" w:cs="Arial"/>
          <w:color w:val="365F91"/>
          <w:sz w:val="18"/>
          <w:szCs w:val="18"/>
        </w:rPr>
        <w:t xml:space="preserve"> and suggest better alternatives to clients. This also requires you to use your negotiations skills and coming to productive conclusions with regard to extended efforts and additional requirements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10. Track metrics, user feedback loops, and industry benchm</w:t>
      </w:r>
      <w:r>
        <w:rPr>
          <w:rFonts w:ascii="Arial" w:hAnsi="Arial" w:cs="Arial"/>
          <w:color w:val="365F91"/>
          <w:sz w:val="18"/>
          <w:szCs w:val="18"/>
        </w:rPr>
        <w:t>arks and publish reports of product performance</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11. Act as a liaison and collaborate with key departments to ensure product requirements are met.</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12. Own projects and work to resolve any issues that arise in a timely fashion</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13. Operate independently; jugg</w:t>
      </w:r>
      <w:r>
        <w:rPr>
          <w:rFonts w:ascii="Arial" w:hAnsi="Arial" w:cs="Arial"/>
          <w:color w:val="365F91"/>
          <w:sz w:val="18"/>
          <w:szCs w:val="18"/>
        </w:rPr>
        <w:t>le multiple tasks and projects simultaneously in a results-oriented environment</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14. Stay up to date on the latest in technological trends in IT.</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15. Constantly learn new trends, implement POC and drive the innovation in the whole team</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16. Effectively manag</w:t>
      </w:r>
      <w:r>
        <w:rPr>
          <w:rFonts w:ascii="Arial" w:hAnsi="Arial" w:cs="Arial"/>
          <w:color w:val="365F91"/>
          <w:sz w:val="18"/>
          <w:szCs w:val="18"/>
        </w:rPr>
        <w:t>e git workflow, regular code reviews and code audits</w:t>
      </w:r>
    </w:p>
    <w:p w:rsidR="00000000" w:rsidRDefault="00A12420">
      <w:pPr>
        <w:shd w:val="clear" w:color="auto" w:fill="FFFFFF"/>
        <w:rPr>
          <w:rFonts w:ascii="Arial" w:hAnsi="Arial" w:cs="Arial"/>
          <w:color w:val="365F91"/>
          <w:sz w:val="18"/>
          <w:szCs w:val="18"/>
        </w:rPr>
      </w:pPr>
      <w:r>
        <w:rPr>
          <w:rFonts w:ascii="Arial" w:hAnsi="Arial" w:cs="Arial"/>
          <w:color w:val="365F91"/>
          <w:sz w:val="18"/>
          <w:szCs w:val="18"/>
        </w:rPr>
        <w:t>17. Deployment strategies and activities on AWS cloud or other servers.</w:t>
      </w:r>
    </w:p>
    <w:p w:rsidR="00000000" w:rsidRDefault="00A12420">
      <w:pPr>
        <w:shd w:val="clear" w:color="auto" w:fill="FFFFFF"/>
        <w:rPr>
          <w:rFonts w:ascii="Arial" w:hAnsi="Arial" w:cs="Arial"/>
          <w:b/>
          <w:color w:val="365F91"/>
          <w:sz w:val="20"/>
          <w:szCs w:val="20"/>
        </w:rPr>
      </w:pPr>
      <w:r>
        <w:rPr>
          <w:rFonts w:ascii="Arial" w:hAnsi="Arial" w:cs="Arial"/>
          <w:color w:val="365F91"/>
          <w:sz w:val="18"/>
          <w:szCs w:val="18"/>
        </w:rPr>
        <w:t xml:space="preserve">18. Liaising with the stack holders to create project delivery time. </w:t>
      </w:r>
    </w:p>
    <w:p w:rsidR="00000000" w:rsidRDefault="00A12420">
      <w:pPr>
        <w:rPr>
          <w:sz w:val="22"/>
          <w:szCs w:val="22"/>
          <w:lang/>
        </w:rPr>
      </w:pPr>
      <w:r>
        <w:rPr>
          <w:rFonts w:ascii="Arial" w:hAnsi="Arial" w:cs="Arial"/>
          <w:b/>
          <w:color w:val="365F91"/>
          <w:sz w:val="20"/>
          <w:szCs w:val="20"/>
        </w:rPr>
        <w:t>Projects Developed/Coordinated:</w:t>
      </w:r>
      <w:r>
        <w:rPr>
          <w:rFonts w:ascii="Arial" w:hAnsi="Arial" w:cs="Arial"/>
          <w:b/>
          <w:color w:val="365F91"/>
          <w:sz w:val="20"/>
          <w:szCs w:val="20"/>
        </w:rPr>
        <w:br/>
      </w:r>
      <w:r>
        <w:rPr>
          <w:rFonts w:ascii="Arial" w:hAnsi="Arial" w:cs="Arial"/>
          <w:color w:val="365F91"/>
          <w:sz w:val="20"/>
          <w:szCs w:val="20"/>
        </w:rPr>
        <w:t>1.</w:t>
      </w:r>
      <w:r>
        <w:rPr>
          <w:rFonts w:ascii="Arial" w:hAnsi="Arial" w:cs="Arial"/>
          <w:b/>
          <w:color w:val="365F91"/>
          <w:sz w:val="20"/>
          <w:szCs w:val="20"/>
        </w:rPr>
        <w:t xml:space="preserve"> </w:t>
      </w:r>
      <w:r>
        <w:rPr>
          <w:rFonts w:ascii="Arial" w:hAnsi="Arial" w:cs="Arial"/>
          <w:color w:val="365F91"/>
          <w:sz w:val="20"/>
          <w:szCs w:val="20"/>
        </w:rPr>
        <w:t>https://www.neonearth.com</w:t>
      </w:r>
      <w:r>
        <w:rPr>
          <w:rFonts w:ascii="Arial" w:hAnsi="Arial" w:cs="Arial"/>
          <w:b/>
          <w:color w:val="365F91"/>
          <w:sz w:val="20"/>
          <w:szCs w:val="20"/>
        </w:rPr>
        <w:br/>
      </w:r>
      <w:r>
        <w:rPr>
          <w:rFonts w:ascii="Arial" w:hAnsi="Arial" w:cs="Arial"/>
          <w:color w:val="365F91"/>
          <w:sz w:val="20"/>
          <w:szCs w:val="20"/>
        </w:rPr>
        <w:t>2. https://www.bannerbuzz.com/</w:t>
      </w:r>
      <w:r>
        <w:rPr>
          <w:rFonts w:ascii="Arial" w:hAnsi="Arial" w:cs="Arial"/>
          <w:color w:val="365F91"/>
          <w:sz w:val="20"/>
          <w:szCs w:val="20"/>
        </w:rPr>
        <w:br/>
        <w:t>3. https://www.giantmediaonline.com/</w:t>
      </w:r>
      <w:r>
        <w:rPr>
          <w:rFonts w:ascii="Arial" w:hAnsi="Arial" w:cs="Arial"/>
          <w:color w:val="365F91"/>
          <w:sz w:val="20"/>
          <w:szCs w:val="20"/>
        </w:rPr>
        <w:br/>
        <w:t xml:space="preserve">4. </w:t>
      </w:r>
      <w:hyperlink r:id="rId36" w:history="1">
        <w:r>
          <w:rPr>
            <w:rStyle w:val="Hyperlink"/>
            <w:rFonts w:ascii="Arial" w:hAnsi="Arial" w:cs="Arial"/>
            <w:sz w:val="20"/>
            <w:szCs w:val="20"/>
          </w:rPr>
          <w:t>https://www.cliqstudios.com</w:t>
        </w:r>
      </w:hyperlink>
      <w:r>
        <w:rPr>
          <w:rFonts w:ascii="Arial" w:hAnsi="Arial" w:cs="Arial"/>
          <w:color w:val="365F91"/>
          <w:sz w:val="20"/>
          <w:szCs w:val="20"/>
        </w:rPr>
        <w:br/>
      </w:r>
      <w:r>
        <w:rPr>
          <w:rFonts w:ascii="Arial" w:hAnsi="Arial" w:cs="Arial"/>
          <w:color w:val="365F91"/>
          <w:sz w:val="20"/>
          <w:szCs w:val="20"/>
        </w:rPr>
        <w:lastRenderedPageBreak/>
        <w:t>5. https://www.faircrestcabinets.com/</w:t>
      </w:r>
      <w:r>
        <w:rPr>
          <w:rFonts w:ascii="Arial" w:hAnsi="Arial" w:cs="Arial"/>
          <w:color w:val="365F91"/>
          <w:sz w:val="20"/>
          <w:szCs w:val="20"/>
        </w:rPr>
        <w:br/>
      </w:r>
      <w:r>
        <w:rPr>
          <w:rFonts w:ascii="Arial" w:hAnsi="Arial" w:cs="Arial"/>
          <w:b/>
          <w:bCs/>
          <w:u w:val="single"/>
        </w:rPr>
        <w:t xml:space="preserve">                                                                 </w:t>
      </w:r>
    </w:p>
    <w:p w:rsidR="00000000" w:rsidRDefault="00A12420">
      <w:pPr>
        <w:pStyle w:val="Heading1"/>
        <w:jc w:val="left"/>
        <w:rPr>
          <w:rFonts w:ascii="Arial" w:hAnsi="Arial" w:cs="Arial"/>
          <w:iCs/>
          <w:color w:val="365F91"/>
          <w:sz w:val="20"/>
          <w:szCs w:val="20"/>
        </w:rPr>
      </w:pPr>
      <w:r>
        <w:rPr>
          <w:sz w:val="22"/>
          <w:szCs w:val="22"/>
          <w:lang/>
        </w:rPr>
        <w:t xml:space="preserve">        </w:t>
      </w:r>
      <w:r>
        <w:rPr>
          <w:sz w:val="22"/>
          <w:szCs w:val="22"/>
          <w:lang/>
        </w:rPr>
        <w:t xml:space="preserve">                                </w:t>
      </w:r>
      <w:r>
        <w:rPr>
          <w:sz w:val="22"/>
          <w:szCs w:val="22"/>
          <w:lang/>
        </w:rPr>
        <w:t>PERSONAL DETAILS</w:t>
      </w:r>
    </w:p>
    <w:p w:rsidR="00000000" w:rsidRDefault="00A12420">
      <w:pPr>
        <w:rPr>
          <w:rFonts w:ascii="Arial" w:hAnsi="Arial" w:cs="Arial"/>
          <w:b/>
          <w:bCs/>
          <w:iCs/>
          <w:color w:val="365F91"/>
          <w:sz w:val="20"/>
          <w:szCs w:val="20"/>
        </w:rPr>
      </w:pPr>
      <w:r>
        <w:rPr>
          <w:rFonts w:ascii="Arial" w:hAnsi="Arial" w:cs="Arial"/>
          <w:b/>
          <w:bCs/>
          <w:iCs/>
          <w:color w:val="365F91"/>
          <w:sz w:val="20"/>
          <w:szCs w:val="20"/>
        </w:rPr>
        <w:t>Father’s name</w:t>
      </w:r>
      <w:r>
        <w:rPr>
          <w:rFonts w:ascii="Arial" w:hAnsi="Arial" w:cs="Arial"/>
          <w:b/>
          <w:bCs/>
          <w:iCs/>
          <w:color w:val="365F91"/>
          <w:sz w:val="20"/>
          <w:szCs w:val="20"/>
        </w:rPr>
        <w:tab/>
      </w:r>
      <w:r>
        <w:rPr>
          <w:rFonts w:ascii="Arial" w:hAnsi="Arial" w:cs="Arial"/>
          <w:b/>
          <w:bCs/>
          <w:iCs/>
          <w:color w:val="365F91"/>
          <w:sz w:val="20"/>
          <w:szCs w:val="20"/>
        </w:rPr>
        <w:tab/>
        <w:t>:</w:t>
      </w:r>
      <w:r>
        <w:rPr>
          <w:rFonts w:ascii="Arial" w:hAnsi="Arial" w:cs="Arial"/>
          <w:color w:val="365F91"/>
          <w:sz w:val="20"/>
          <w:szCs w:val="20"/>
        </w:rPr>
        <w:t xml:space="preserve">   Mr. Prembahadur Singh.</w:t>
      </w:r>
      <w:r>
        <w:rPr>
          <w:rFonts w:ascii="Arial" w:hAnsi="Arial" w:cs="Arial"/>
          <w:color w:val="365F91"/>
          <w:sz w:val="20"/>
          <w:szCs w:val="20"/>
        </w:rPr>
        <w:br/>
      </w:r>
      <w:r>
        <w:rPr>
          <w:rFonts w:ascii="Arial" w:hAnsi="Arial" w:cs="Arial"/>
          <w:b/>
          <w:bCs/>
          <w:iCs/>
          <w:color w:val="365F91"/>
          <w:sz w:val="20"/>
          <w:szCs w:val="20"/>
        </w:rPr>
        <w:t>Date of Birth</w:t>
      </w:r>
      <w:r>
        <w:rPr>
          <w:rFonts w:ascii="Arial" w:hAnsi="Arial" w:cs="Arial"/>
          <w:b/>
          <w:bCs/>
          <w:iCs/>
          <w:color w:val="365F91"/>
          <w:sz w:val="20"/>
          <w:szCs w:val="20"/>
        </w:rPr>
        <w:tab/>
      </w:r>
      <w:r>
        <w:rPr>
          <w:rFonts w:ascii="Arial" w:hAnsi="Arial" w:cs="Arial"/>
          <w:b/>
          <w:bCs/>
          <w:iCs/>
          <w:color w:val="365F91"/>
          <w:sz w:val="20"/>
          <w:szCs w:val="20"/>
        </w:rPr>
        <w:tab/>
        <w:t xml:space="preserve">:   </w:t>
      </w:r>
      <w:r>
        <w:rPr>
          <w:rFonts w:ascii="Arial" w:hAnsi="Arial" w:cs="Arial"/>
          <w:color w:val="365F91"/>
          <w:sz w:val="20"/>
          <w:szCs w:val="20"/>
        </w:rPr>
        <w:t>16th Mar 1985</w:t>
      </w:r>
      <w:r>
        <w:rPr>
          <w:rFonts w:ascii="Arial" w:hAnsi="Arial" w:cs="Arial"/>
          <w:color w:val="365F91"/>
          <w:sz w:val="20"/>
          <w:szCs w:val="20"/>
        </w:rPr>
        <w:br/>
      </w:r>
      <w:r>
        <w:rPr>
          <w:rFonts w:ascii="Arial" w:hAnsi="Arial" w:cs="Arial"/>
          <w:b/>
          <w:bCs/>
          <w:iCs/>
          <w:color w:val="365F91"/>
          <w:sz w:val="20"/>
          <w:szCs w:val="20"/>
        </w:rPr>
        <w:t>Gender</w:t>
      </w:r>
      <w:r>
        <w:rPr>
          <w:rFonts w:ascii="Arial" w:hAnsi="Arial" w:cs="Arial"/>
          <w:b/>
          <w:bCs/>
          <w:iCs/>
          <w:color w:val="365F91"/>
          <w:sz w:val="20"/>
          <w:szCs w:val="20"/>
        </w:rPr>
        <w:tab/>
      </w:r>
      <w:r>
        <w:rPr>
          <w:rFonts w:ascii="Arial" w:hAnsi="Arial" w:cs="Arial"/>
          <w:b/>
          <w:bCs/>
          <w:iCs/>
          <w:color w:val="365F91"/>
          <w:sz w:val="20"/>
          <w:szCs w:val="20"/>
        </w:rPr>
        <w:tab/>
      </w:r>
      <w:r>
        <w:rPr>
          <w:rFonts w:ascii="Arial" w:hAnsi="Arial" w:cs="Arial"/>
          <w:b/>
          <w:bCs/>
          <w:iCs/>
          <w:color w:val="365F91"/>
          <w:sz w:val="20"/>
          <w:szCs w:val="20"/>
        </w:rPr>
        <w:tab/>
        <w:t>:</w:t>
      </w:r>
      <w:r>
        <w:rPr>
          <w:rFonts w:ascii="Arial" w:hAnsi="Arial" w:cs="Arial"/>
          <w:color w:val="365F91"/>
          <w:sz w:val="20"/>
          <w:szCs w:val="20"/>
        </w:rPr>
        <w:t xml:space="preserve">   Male</w:t>
      </w:r>
      <w:r>
        <w:rPr>
          <w:rFonts w:ascii="Arial" w:hAnsi="Arial" w:cs="Arial"/>
          <w:color w:val="365F91"/>
          <w:sz w:val="20"/>
          <w:szCs w:val="20"/>
        </w:rPr>
        <w:br/>
      </w:r>
      <w:r>
        <w:rPr>
          <w:rFonts w:ascii="Arial" w:hAnsi="Arial" w:cs="Arial"/>
          <w:b/>
          <w:bCs/>
          <w:iCs/>
          <w:color w:val="365F91"/>
          <w:sz w:val="20"/>
          <w:szCs w:val="20"/>
        </w:rPr>
        <w:t>Nationality</w:t>
      </w:r>
      <w:r>
        <w:rPr>
          <w:rFonts w:ascii="Arial" w:hAnsi="Arial" w:cs="Arial"/>
          <w:b/>
          <w:bCs/>
          <w:iCs/>
          <w:color w:val="365F91"/>
          <w:sz w:val="20"/>
          <w:szCs w:val="20"/>
        </w:rPr>
        <w:tab/>
      </w:r>
      <w:r>
        <w:rPr>
          <w:rFonts w:ascii="Arial" w:hAnsi="Arial" w:cs="Arial"/>
          <w:b/>
          <w:bCs/>
          <w:iCs/>
          <w:color w:val="365F91"/>
          <w:sz w:val="20"/>
          <w:szCs w:val="20"/>
        </w:rPr>
        <w:tab/>
        <w:t>:</w:t>
      </w:r>
      <w:r>
        <w:rPr>
          <w:rFonts w:ascii="Arial" w:hAnsi="Arial" w:cs="Arial"/>
          <w:color w:val="365F91"/>
          <w:sz w:val="20"/>
          <w:szCs w:val="20"/>
        </w:rPr>
        <w:t xml:space="preserve">   Indian</w:t>
      </w:r>
      <w:r>
        <w:rPr>
          <w:rFonts w:ascii="Arial" w:hAnsi="Arial" w:cs="Arial"/>
          <w:color w:val="365F91"/>
          <w:sz w:val="20"/>
          <w:szCs w:val="20"/>
        </w:rPr>
        <w:br/>
      </w:r>
      <w:r>
        <w:rPr>
          <w:rFonts w:ascii="Arial" w:hAnsi="Arial" w:cs="Arial"/>
          <w:b/>
          <w:bCs/>
          <w:iCs/>
          <w:color w:val="365F91"/>
          <w:sz w:val="20"/>
          <w:szCs w:val="20"/>
        </w:rPr>
        <w:t>Marital Status</w:t>
      </w:r>
      <w:r>
        <w:rPr>
          <w:rFonts w:ascii="Arial" w:hAnsi="Arial" w:cs="Arial"/>
          <w:b/>
          <w:bCs/>
          <w:iCs/>
          <w:color w:val="365F91"/>
          <w:sz w:val="20"/>
          <w:szCs w:val="20"/>
        </w:rPr>
        <w:tab/>
      </w:r>
      <w:r>
        <w:rPr>
          <w:rFonts w:ascii="Arial" w:hAnsi="Arial" w:cs="Arial"/>
          <w:b/>
          <w:bCs/>
          <w:iCs/>
          <w:color w:val="365F91"/>
          <w:sz w:val="20"/>
          <w:szCs w:val="20"/>
        </w:rPr>
        <w:tab/>
        <w:t>:</w:t>
      </w:r>
      <w:r>
        <w:rPr>
          <w:rFonts w:ascii="Arial" w:hAnsi="Arial" w:cs="Arial"/>
          <w:bCs/>
          <w:iCs/>
          <w:color w:val="365F91"/>
          <w:sz w:val="20"/>
          <w:szCs w:val="20"/>
        </w:rPr>
        <w:t xml:space="preserve">   </w:t>
      </w:r>
      <w:r>
        <w:rPr>
          <w:rFonts w:ascii="Arial" w:hAnsi="Arial" w:cs="Arial"/>
          <w:color w:val="365F91"/>
          <w:sz w:val="20"/>
          <w:szCs w:val="20"/>
        </w:rPr>
        <w:t xml:space="preserve">Married </w:t>
      </w:r>
    </w:p>
    <w:p w:rsidR="00000000" w:rsidRDefault="00A12420">
      <w:pPr>
        <w:rPr>
          <w:rFonts w:ascii="Arial" w:hAnsi="Arial" w:cs="Arial"/>
          <w:sz w:val="20"/>
          <w:szCs w:val="20"/>
        </w:rPr>
      </w:pPr>
      <w:r>
        <w:rPr>
          <w:rFonts w:ascii="Arial" w:hAnsi="Arial" w:cs="Arial"/>
          <w:b/>
          <w:bCs/>
          <w:iCs/>
          <w:color w:val="365F91"/>
          <w:sz w:val="20"/>
          <w:szCs w:val="20"/>
        </w:rPr>
        <w:t>Languages known</w:t>
      </w:r>
      <w:r>
        <w:rPr>
          <w:rFonts w:ascii="Arial" w:hAnsi="Arial" w:cs="Arial"/>
          <w:b/>
          <w:bCs/>
          <w:iCs/>
          <w:color w:val="365F91"/>
          <w:sz w:val="20"/>
          <w:szCs w:val="20"/>
        </w:rPr>
        <w:tab/>
        <w:t>:</w:t>
      </w:r>
      <w:r>
        <w:rPr>
          <w:rFonts w:ascii="Arial" w:hAnsi="Arial" w:cs="Arial"/>
          <w:b/>
          <w:color w:val="365F91"/>
          <w:sz w:val="20"/>
          <w:szCs w:val="20"/>
        </w:rPr>
        <w:t xml:space="preserve">   </w:t>
      </w:r>
      <w:r>
        <w:rPr>
          <w:rFonts w:ascii="Arial" w:hAnsi="Arial" w:cs="Arial"/>
          <w:color w:val="365F91"/>
          <w:sz w:val="20"/>
          <w:szCs w:val="20"/>
        </w:rPr>
        <w:t>English, Hindi and Gujarati</w:t>
      </w:r>
    </w:p>
    <w:p w:rsidR="00000000" w:rsidRDefault="00A12420">
      <w:pPr>
        <w:rPr>
          <w:rFonts w:ascii="Arial" w:hAnsi="Arial" w:cs="Arial"/>
          <w:sz w:val="20"/>
          <w:szCs w:val="20"/>
        </w:rPr>
      </w:pPr>
    </w:p>
    <w:p w:rsidR="00000000" w:rsidRDefault="00A12420">
      <w:pPr>
        <w:rPr>
          <w:rFonts w:ascii="Arial" w:hAnsi="Arial" w:cs="Arial"/>
          <w:sz w:val="20"/>
          <w:szCs w:val="20"/>
        </w:rPr>
      </w:pPr>
    </w:p>
    <w:p w:rsidR="00000000" w:rsidRDefault="00A12420">
      <w:pPr>
        <w:pStyle w:val="Heading1"/>
        <w:rPr>
          <w:rFonts w:ascii="Arial" w:hAnsi="Arial" w:cs="Arial"/>
          <w:color w:val="365F91"/>
          <w:sz w:val="20"/>
          <w:szCs w:val="20"/>
        </w:rPr>
      </w:pPr>
      <w:r>
        <w:rPr>
          <w:rFonts w:ascii="Arial" w:hAnsi="Arial" w:cs="Arial"/>
          <w:sz w:val="20"/>
          <w:szCs w:val="20"/>
        </w:rPr>
        <w:tab/>
      </w:r>
      <w:r>
        <w:rPr>
          <w:rFonts w:ascii="Arial" w:hAnsi="Arial" w:cs="Arial"/>
          <w:sz w:val="20"/>
          <w:szCs w:val="20"/>
        </w:rPr>
        <w:tab/>
        <w:t xml:space="preserve">         </w:t>
      </w:r>
      <w:r>
        <w:rPr>
          <w:rFonts w:cs="Arial"/>
          <w:sz w:val="22"/>
          <w:szCs w:val="22"/>
        </w:rPr>
        <w:t xml:space="preserve"> DECLARATION    </w:t>
      </w:r>
      <w:r>
        <w:rPr>
          <w:rFonts w:cs="Arial"/>
          <w:sz w:val="22"/>
          <w:szCs w:val="22"/>
        </w:rPr>
        <w:tab/>
      </w:r>
      <w:r>
        <w:rPr>
          <w:rFonts w:cs="Arial"/>
          <w:sz w:val="22"/>
          <w:szCs w:val="22"/>
        </w:rPr>
        <w:tab/>
      </w:r>
      <w:r>
        <w:rPr>
          <w:rFonts w:cs="Arial"/>
          <w:sz w:val="22"/>
          <w:szCs w:val="22"/>
        </w:rPr>
        <w:tab/>
      </w:r>
      <w:r>
        <w:rPr>
          <w:rFonts w:cs="Arial"/>
          <w:sz w:val="22"/>
          <w:szCs w:val="22"/>
        </w:rPr>
        <w:tab/>
      </w:r>
    </w:p>
    <w:p w:rsidR="00A12420" w:rsidRDefault="00A12420">
      <w:pPr>
        <w:widowControl w:val="0"/>
        <w:autoSpaceDE w:val="0"/>
        <w:spacing w:before="100" w:after="100"/>
      </w:pPr>
      <w:r>
        <w:rPr>
          <w:rFonts w:ascii="Arial" w:hAnsi="Arial" w:cs="Arial"/>
          <w:color w:val="365F91"/>
          <w:sz w:val="20"/>
          <w:szCs w:val="20"/>
        </w:rPr>
        <w:t>I hereby declare that all the details furnished in this resume are true to the best of my knowledge and belief.</w:t>
      </w:r>
      <w:r>
        <w:rPr>
          <w:rFonts w:ascii="Arial" w:hAnsi="Arial" w:cs="Arial"/>
          <w:color w:val="365F91"/>
          <w:sz w:val="20"/>
          <w:szCs w:val="20"/>
        </w:rPr>
        <w:br/>
      </w:r>
      <w:r>
        <w:rPr>
          <w:rFonts w:ascii="Arial" w:hAnsi="Arial" w:cs="Arial"/>
          <w:color w:val="365F91"/>
          <w:sz w:val="20"/>
          <w:szCs w:val="20"/>
        </w:rPr>
        <w:br/>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r>
      <w:r>
        <w:rPr>
          <w:rFonts w:ascii="Arial" w:hAnsi="Arial" w:cs="Arial"/>
          <w:color w:val="365F91"/>
          <w:sz w:val="20"/>
          <w:szCs w:val="20"/>
        </w:rPr>
        <w:tab/>
        <w:t xml:space="preserve">                                                                  </w:t>
      </w:r>
      <w:r>
        <w:rPr>
          <w:rFonts w:ascii="Arial" w:hAnsi="Arial" w:cs="Arial"/>
          <w:b/>
          <w:bCs/>
          <w:color w:val="365F91"/>
          <w:sz w:val="20"/>
          <w:szCs w:val="20"/>
        </w:rPr>
        <w:t>(Rajput Vishal Singh)</w:t>
      </w:r>
    </w:p>
    <w:sectPr w:rsidR="00A12420">
      <w:pgSz w:w="12240" w:h="15840"/>
      <w:pgMar w:top="630" w:right="1800" w:bottom="900" w:left="1260" w:header="720" w:footer="720" w:gutter="0"/>
      <w:pgBorders>
        <w:top w:val="single" w:sz="4" w:space="7" w:color="000000"/>
        <w:left w:val="single" w:sz="4" w:space="31" w:color="000000"/>
        <w:bottom w:val="single" w:sz="4" w:space="21" w:color="000000"/>
        <w:right w:val="single" w:sz="4" w:space="31" w:color="000000"/>
      </w:pgBorders>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ascii="Arial" w:hAnsi="Arial" w:cs="Arial" w:hint="default"/>
        <w:b/>
        <w:color w:val="365F91"/>
        <w:sz w:val="18"/>
        <w:szCs w:val="18"/>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color w:val="365F91"/>
        <w:sz w:val="20"/>
        <w:szCs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5B4DA1"/>
    <w:rsid w:val="005B4DA1"/>
    <w:rsid w:val="00A12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numPr>
        <w:numId w:val="1"/>
      </w:numPr>
      <w:shd w:val="clear" w:color="auto" w:fill="004680"/>
      <w:spacing w:before="280" w:after="280"/>
      <w:jc w:val="center"/>
      <w:outlineLvl w:val="0"/>
    </w:pPr>
    <w:rPr>
      <w:rFonts w:ascii="Verdana" w:hAnsi="Verdana" w:cs="Verdana"/>
      <w:b/>
      <w:bCs/>
      <w:color w:val="FFFFFF"/>
      <w:kern w:val="1"/>
      <w:sz w:val="30"/>
      <w:szCs w:val="30"/>
    </w:rPr>
  </w:style>
  <w:style w:type="paragraph" w:styleId="Heading2">
    <w:name w:val="heading 2"/>
    <w:basedOn w:val="Normal"/>
    <w:next w:val="Normal"/>
    <w:qFormat/>
    <w:pPr>
      <w:keepNext/>
      <w:numPr>
        <w:ilvl w:val="1"/>
        <w:numId w:val="1"/>
      </w:numPr>
      <w:ind w:left="720" w:firstLine="0"/>
      <w:jc w:val="center"/>
      <w:outlineLvl w:val="1"/>
    </w:pPr>
    <w:rPr>
      <w:color w:val="000000"/>
      <w:u w:val="single"/>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hint="default"/>
    </w:rPr>
  </w:style>
  <w:style w:type="character" w:customStyle="1" w:styleId="WW8Num1z1">
    <w:name w:val="WW8Num1z1"/>
    <w:rPr>
      <w:rFonts w:ascii="Courier New" w:hAnsi="Courier New" w:cs="Courier New" w:hint="default"/>
    </w:rPr>
  </w:style>
  <w:style w:type="character" w:customStyle="1" w:styleId="WW8Num1z2">
    <w:name w:val="WW8Num1z2"/>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b/>
      <w:color w:val="365F91"/>
      <w:sz w:val="18"/>
      <w:szCs w:val="18"/>
    </w:rPr>
  </w:style>
  <w:style w:type="character" w:customStyle="1" w:styleId="WW8Num3z0">
    <w:name w:val="WW8Num3z0"/>
    <w:rPr>
      <w:rFonts w:ascii="Symbol" w:hAnsi="Symbol" w:cs="Symbol" w:hint="default"/>
      <w:color w:val="365F91"/>
      <w:sz w:val="20"/>
      <w:szCs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rFonts w:ascii="Wingdings" w:eastAsia="Times New Roman" w:hAnsi="Wingdings" w:cs="Aria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Symbol" w:hAnsi="Symbol" w:cs="Symbol" w:hint="default"/>
      <w:color w:val="365F91"/>
      <w:sz w:val="20"/>
      <w:szCs w:val="20"/>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sz w:val="20"/>
    </w:rPr>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0">
    <w:name w:val="WW8Num7z0"/>
    <w:rPr>
      <w:rFonts w:ascii="Symbol" w:hAnsi="Symbol" w:cs="Symbol" w:hint="default"/>
      <w:sz w:val="20"/>
    </w:rPr>
  </w:style>
  <w:style w:type="character" w:customStyle="1" w:styleId="WW8Num7z1">
    <w:name w:val="WW8Num7z1"/>
    <w:rPr>
      <w:rFonts w:ascii="Courier New" w:hAnsi="Courier New" w:cs="Courier New" w:hint="default"/>
      <w:sz w:val="20"/>
    </w:rPr>
  </w:style>
  <w:style w:type="character" w:customStyle="1" w:styleId="WW8Num7z2">
    <w:name w:val="WW8Num7z2"/>
    <w:rPr>
      <w:rFonts w:ascii="Wingdings" w:hAnsi="Wingdings" w:cs="Wingdings" w:hint="default"/>
      <w:sz w:val="20"/>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Wingdings" w:hAnsi="Wingdings" w:cs="Wingdings" w:hint="default"/>
      <w:sz w:val="20"/>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hint="default"/>
      <w:b/>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sz w:val="20"/>
    </w:rPr>
  </w:style>
  <w:style w:type="character" w:customStyle="1" w:styleId="WW8Num18z1">
    <w:name w:val="WW8Num18z1"/>
    <w:rPr>
      <w:rFonts w:ascii="Courier New" w:hAnsi="Courier New" w:cs="Courier New" w:hint="default"/>
      <w:sz w:val="20"/>
    </w:rPr>
  </w:style>
  <w:style w:type="character" w:customStyle="1" w:styleId="WW8Num18z2">
    <w:name w:val="WW8Num18z2"/>
    <w:rPr>
      <w:rFonts w:ascii="Wingdings" w:hAnsi="Wingdings" w:cs="Wingdings" w:hint="default"/>
      <w:sz w:val="20"/>
    </w:rPr>
  </w:style>
  <w:style w:type="character" w:customStyle="1" w:styleId="WW8Num19z0">
    <w:name w:val="WW8Num19z0"/>
    <w:rPr>
      <w:rFonts w:ascii="Symbol" w:hAnsi="Symbol" w:cs="Symbol" w:hint="default"/>
      <w:sz w:val="20"/>
    </w:rPr>
  </w:style>
  <w:style w:type="character" w:customStyle="1" w:styleId="WW8Num19z1">
    <w:name w:val="WW8Num19z1"/>
    <w:rPr>
      <w:rFonts w:ascii="Courier New" w:hAnsi="Courier New" w:cs="Courier New" w:hint="default"/>
      <w:sz w:val="20"/>
    </w:rPr>
  </w:style>
  <w:style w:type="character" w:customStyle="1" w:styleId="WW8Num19z2">
    <w:name w:val="WW8Num19z2"/>
    <w:rPr>
      <w:rFonts w:ascii="Wingdings" w:hAnsi="Wingdings" w:cs="Wingdings" w:hint="default"/>
      <w:sz w:val="20"/>
    </w:rPr>
  </w:style>
  <w:style w:type="character" w:customStyle="1" w:styleId="WW8Num20z0">
    <w:name w:val="WW8Num20z0"/>
    <w:rPr>
      <w:rFonts w:ascii="Symbol" w:hAnsi="Symbol" w:cs="Symbol" w:hint="default"/>
      <w:sz w:val="20"/>
    </w:rPr>
  </w:style>
  <w:style w:type="character" w:customStyle="1" w:styleId="WW8Num20z1">
    <w:name w:val="WW8Num20z1"/>
    <w:rPr>
      <w:rFonts w:ascii="Courier New" w:hAnsi="Courier New" w:cs="Courier New" w:hint="default"/>
      <w:sz w:val="20"/>
    </w:rPr>
  </w:style>
  <w:style w:type="character" w:customStyle="1" w:styleId="WW8Num20z2">
    <w:name w:val="WW8Num20z2"/>
    <w:rPr>
      <w:rFonts w:ascii="Wingdings" w:hAnsi="Wingdings" w:cs="Wingdings" w:hint="default"/>
      <w:sz w:val="20"/>
    </w:rPr>
  </w:style>
  <w:style w:type="character" w:customStyle="1" w:styleId="WW8Num21z0">
    <w:name w:val="WW8Num21z0"/>
    <w:rPr>
      <w:rFonts w:ascii="Symbol" w:hAnsi="Symbol" w:cs="Symbol" w:hint="default"/>
      <w:sz w:val="20"/>
    </w:rPr>
  </w:style>
  <w:style w:type="character" w:customStyle="1" w:styleId="WW8Num21z1">
    <w:name w:val="WW8Num21z1"/>
    <w:rPr>
      <w:rFonts w:ascii="Courier New" w:hAnsi="Courier New" w:cs="Courier New" w:hint="default"/>
      <w:sz w:val="20"/>
    </w:rPr>
  </w:style>
  <w:style w:type="character" w:customStyle="1" w:styleId="WW8Num21z2">
    <w:name w:val="WW8Num21z2"/>
    <w:rPr>
      <w:rFonts w:ascii="Wingdings" w:hAnsi="Wingdings" w:cs="Wingdings" w:hint="default"/>
      <w:sz w:val="20"/>
    </w:rPr>
  </w:style>
  <w:style w:type="character" w:customStyle="1" w:styleId="WW8Num22z0">
    <w:name w:val="WW8Num22z0"/>
    <w:rPr>
      <w:rFonts w:ascii="Symbol" w:hAnsi="Symbol" w:cs="Symbol" w:hint="default"/>
      <w:sz w:val="20"/>
    </w:rPr>
  </w:style>
  <w:style w:type="character" w:customStyle="1" w:styleId="WW8Num22z1">
    <w:name w:val="WW8Num22z1"/>
    <w:rPr>
      <w:rFonts w:ascii="Courier New" w:hAnsi="Courier New" w:cs="Courier New" w:hint="default"/>
      <w:sz w:val="20"/>
    </w:rPr>
  </w:style>
  <w:style w:type="character" w:customStyle="1" w:styleId="WW8Num22z2">
    <w:name w:val="WW8Num22z2"/>
    <w:rPr>
      <w:rFonts w:ascii="Wingdings" w:hAnsi="Wingdings" w:cs="Wingdings" w:hint="default"/>
      <w:sz w:val="20"/>
    </w:rPr>
  </w:style>
  <w:style w:type="character" w:styleId="DefaultParagraphFont0">
    <w:name w:val="Default Paragraph Font"/>
  </w:style>
  <w:style w:type="character" w:styleId="Hyperlink">
    <w:name w:val="Hyperlink"/>
    <w:rPr>
      <w:color w:val="2200CC"/>
      <w:u w:val="single"/>
    </w:rPr>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style>
  <w:style w:type="character" w:customStyle="1" w:styleId="background-details">
    <w:name w:val="background-details"/>
  </w:style>
  <w:style w:type="character" w:styleId="HTMLCite">
    <w:name w:val="HTML Cite"/>
    <w:rPr>
      <w:i/>
      <w:iCs/>
    </w:rPr>
  </w:style>
  <w:style w:type="character" w:customStyle="1" w:styleId="uiqtextrenderedqtext">
    <w:name w:val="ui_qtext_rendered_qtext"/>
    <w:basedOn w:val="DefaultParagraphFont0"/>
  </w:style>
  <w:style w:type="character" w:styleId="FollowedHyperlink">
    <w:name w:val="FollowedHyperlink"/>
    <w:rPr>
      <w:color w:val="800080"/>
      <w:u w:val="single"/>
    </w:rPr>
  </w:style>
  <w:style w:type="character" w:customStyle="1" w:styleId="Heading3Char">
    <w:name w:val="Heading 3 Char"/>
    <w:rPr>
      <w:rFonts w:ascii="Cambria" w:eastAsia="Times New Roman" w:hAnsi="Cambria" w:cs="Times New Roman"/>
      <w:b/>
      <w:bCs/>
      <w:sz w:val="26"/>
      <w:szCs w:val="26"/>
      <w:lang w:val="en-US"/>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next w:val="Normal"/>
    <w:qFormat/>
    <w:pPr>
      <w:ind w:left="2160" w:firstLine="720"/>
      <w:jc w:val="both"/>
    </w:pPr>
    <w:rPr>
      <w:color w:val="000000"/>
      <w:sz w:val="26"/>
      <w:szCs w:val="20"/>
    </w:rPr>
  </w:style>
  <w:style w:type="paragraph" w:customStyle="1" w:styleId="Index">
    <w:name w:val="Index"/>
    <w:basedOn w:val="Normal"/>
    <w:pPr>
      <w:suppressLineNumbers/>
    </w:pPr>
    <w:rPr>
      <w:rFonts w:cs="Arial"/>
    </w:rPr>
  </w:style>
  <w:style w:type="paragraph" w:styleId="NormalWeb">
    <w:name w:val="Normal (Web)"/>
    <w:basedOn w:val="Normal"/>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eastAsia="hi-IN" w:bidi="hi-IN"/>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englishworld.in/" TargetMode="External"/><Relationship Id="rId13" Type="http://schemas.openxmlformats.org/officeDocument/2006/relationships/hyperlink" Target="http://rosatex.fr/" TargetMode="External"/><Relationship Id="rId18" Type="http://schemas.openxmlformats.org/officeDocument/2006/relationships/hyperlink" Target="http://www.strider.co/" TargetMode="External"/><Relationship Id="rId26" Type="http://schemas.openxmlformats.org/officeDocument/2006/relationships/hyperlink" Target="https://gallivant.bike/%0B31.%20https://www.sealsdirect.co.uk/%0B32.%20https://samtech-me.com/%0B33.%20https://goturbeni.com.tr/%0B34.%20https://www.keenanwinery.com/%0D35.%20https://www.digivino.com/%0D36.%20https://www.tradeshowready.com/%0D37.%20https://www.bullhornstaffing.com/%0B38.%20http://crmwiz.com.au%0B" TargetMode="External"/><Relationship Id="rId3" Type="http://schemas.openxmlformats.org/officeDocument/2006/relationships/settings" Target="settings.xml"/><Relationship Id="rId21" Type="http://schemas.openxmlformats.org/officeDocument/2006/relationships/hyperlink" Target="http://ozoneride.com/" TargetMode="External"/><Relationship Id="rId34" Type="http://schemas.openxmlformats.org/officeDocument/2006/relationships/hyperlink" Target="https://play.google.com/store/apps/details?id=pl.r9.indiaking&amp;hl=en_IN" TargetMode="External"/><Relationship Id="rId7" Type="http://schemas.openxmlformats.org/officeDocument/2006/relationships/hyperlink" Target="https://www.akamai.com/us/en/cdn/what-is-a-cdn.jsp" TargetMode="External"/><Relationship Id="rId12" Type="http://schemas.openxmlformats.org/officeDocument/2006/relationships/hyperlink" Target="http://w4e.fr/" TargetMode="External"/><Relationship Id="rId17" Type="http://schemas.openxmlformats.org/officeDocument/2006/relationships/hyperlink" Target="http://www.giftex.co/" TargetMode="External"/><Relationship Id="rId25" Type="http://schemas.openxmlformats.org/officeDocument/2006/relationships/hyperlink" Target="https://gallivant.bike/%0B31.%20https://www.sealsdirect.co.uk/%0B32.%20https://samtech-me.com/%0B33.%20https://goturbeni.com.tr/%0B34.%20https://www.keenanwinery.com/%0D35.%20https://www.digivino.com/%0D36.%20https://www.tradeshowready.com/%0D37.%20https://www.bullhornstaffing.com/%0B38.%20http://crmwiz.com.au%0B" TargetMode="External"/><Relationship Id="rId33" Type="http://schemas.openxmlformats.org/officeDocument/2006/relationships/hyperlink" Target="https://play.google.com/store/apps/details?id=com.paidkiyanew&amp;hl=en_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okilabenhospital.com/corporateportal/" TargetMode="External"/><Relationship Id="rId20" Type="http://schemas.openxmlformats.org/officeDocument/2006/relationships/hyperlink" Target="http://www.strider.co/" TargetMode="External"/><Relationship Id="rId29" Type="http://schemas.openxmlformats.org/officeDocument/2006/relationships/hyperlink" Target="http://topshooper.com/" TargetMode="External"/><Relationship Id="rId1" Type="http://schemas.openxmlformats.org/officeDocument/2006/relationships/numbering" Target="numbering.xml"/><Relationship Id="rId6" Type="http://schemas.openxmlformats.org/officeDocument/2006/relationships/hyperlink" Target="https://www.akamai.com/us/en/cdn/what-is-a-cdn.jsp" TargetMode="External"/><Relationship Id="rId11" Type="http://schemas.openxmlformats.org/officeDocument/2006/relationships/hyperlink" Target="https://www.madamedressing.com/" TargetMode="External"/><Relationship Id="rId24" Type="http://schemas.openxmlformats.org/officeDocument/2006/relationships/hyperlink" Target="https://gallivant.bike/%0B31.%20https://www.sealsdirect.co.uk/%0B32.%20https://samtech-me.com/%0B33.%20https://goturbeni.com.tr/%0B34.%20https://www.keenanwinery.com/%0D35.%20https://www.digivino.com/%0D36.%20https://www.tradeshowready.com/%0D37.%20https://www.bullhornstaffing.com/%0B38.%20http://crmwiz.com.au%0B" TargetMode="External"/><Relationship Id="rId32" Type="http://schemas.openxmlformats.org/officeDocument/2006/relationships/hyperlink" Target="https://play.google.com/store/apps/details?id=com.goturbeni&amp;hl=en"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akeawish.ca/wishtool/login.php" TargetMode="External"/><Relationship Id="rId23" Type="http://schemas.openxmlformats.org/officeDocument/2006/relationships/hyperlink" Target="https://www.transportpro.net/" TargetMode="External"/><Relationship Id="rId28" Type="http://schemas.openxmlformats.org/officeDocument/2006/relationships/hyperlink" Target="http://prismdev.co.uk/" TargetMode="External"/><Relationship Id="rId36" Type="http://schemas.openxmlformats.org/officeDocument/2006/relationships/hyperlink" Target="https://www.cliqstudios.com/" TargetMode="External"/><Relationship Id="rId10" Type="http://schemas.openxmlformats.org/officeDocument/2006/relationships/hyperlink" Target="http://kokilabenhospital.com/" TargetMode="External"/><Relationship Id="rId19" Type="http://schemas.openxmlformats.org/officeDocument/2006/relationships/hyperlink" Target="http://www.giftex.co/" TargetMode="External"/><Relationship Id="rId31" Type="http://schemas.openxmlformats.org/officeDocument/2006/relationships/hyperlink" Target="https://itunes.apple.com/us/app/essential-watches-luxury-brand/id967166613?mt=8" TargetMode="External"/><Relationship Id="rId4" Type="http://schemas.openxmlformats.org/officeDocument/2006/relationships/webSettings" Target="webSettings.xml"/><Relationship Id="rId9" Type="http://schemas.openxmlformats.org/officeDocument/2006/relationships/hyperlink" Target="http://www.shriengineeringworks.com/" TargetMode="External"/><Relationship Id="rId14" Type="http://schemas.openxmlformats.org/officeDocument/2006/relationships/hyperlink" Target="http://caregiverhelp.ca/" TargetMode="External"/><Relationship Id="rId22" Type="http://schemas.openxmlformats.org/officeDocument/2006/relationships/hyperlink" Target="http://scanforevereternity.com/" TargetMode="External"/><Relationship Id="rId27" Type="http://schemas.openxmlformats.org/officeDocument/2006/relationships/hyperlink" Target="https://gallivant.bike/%0B31.%20https://www.sealsdirect.co.uk/%0B32.%20https://samtech-me.com/%0B33.%20https://goturbeni.com.tr/%0B34.%20https://www.keenanwinery.com/%0D35.%20https://www.digivino.com/%0D36.%20https://www.tradeshowready.com/%0D37.%20https://www.bullhornstaffing.com/%0B38.%20http://crmwiz.com.au%0B" TargetMode="External"/><Relationship Id="rId30" Type="http://schemas.openxmlformats.org/officeDocument/2006/relationships/hyperlink" Target="https://play.google.com/store/apps/details?id=com.toby.toby&amp;hl=en" TargetMode="External"/><Relationship Id="rId35" Type="http://schemas.openxmlformats.org/officeDocument/2006/relationships/hyperlink" Target="https://play.google.com/store/apps/details?id=pl.r9.namasteindia&amp;hl=en_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2670</Words>
  <Characters>15220</Characters>
  <Application>Microsoft Office Word</Application>
  <DocSecurity>0</DocSecurity>
  <Lines>126</Lines>
  <Paragraphs>35</Paragraphs>
  <ScaleCrop>false</ScaleCrop>
  <Company/>
  <LinksUpToDate>false</LinksUpToDate>
  <CharactersWithSpaces>17855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s3software</dc:creator>
  <cp:lastModifiedBy>Windows User</cp:lastModifiedBy>
  <cp:revision>2</cp:revision>
  <cp:lastPrinted>2012-01-08T06:07:00Z</cp:lastPrinted>
  <dcterms:created xsi:type="dcterms:W3CDTF">2021-04-10T07:18:00Z</dcterms:created>
  <dcterms:modified xsi:type="dcterms:W3CDTF">2021-04-10T07:18:00Z</dcterms:modified>
</cp:coreProperties>
</file>