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5D15" w:rsidRDefault="000B0A2F" w:rsidP="0041755F">
      <w:pPr>
        <w:pStyle w:val="Heading3"/>
        <w:spacing w:line="360" w:lineRule="auto"/>
        <w:jc w:val="center"/>
        <w:rPr>
          <w:rFonts w:ascii="Calibri" w:hAnsi="Calibri"/>
          <w:sz w:val="40"/>
          <w:szCs w:val="40"/>
          <w:u w:val="none"/>
        </w:rPr>
      </w:pPr>
      <w:r w:rsidRPr="00B013F2">
        <w:rPr>
          <w:rFonts w:ascii="Calibri" w:hAnsi="Calibri"/>
          <w:sz w:val="40"/>
          <w:szCs w:val="40"/>
          <w:u w:val="none"/>
        </w:rPr>
        <w:t xml:space="preserve">Chintan </w:t>
      </w:r>
      <w:proofErr w:type="spellStart"/>
      <w:r w:rsidRPr="00B013F2">
        <w:rPr>
          <w:rFonts w:ascii="Calibri" w:hAnsi="Calibri"/>
          <w:sz w:val="40"/>
          <w:szCs w:val="40"/>
          <w:u w:val="none"/>
        </w:rPr>
        <w:t>Naimeshbhai</w:t>
      </w:r>
      <w:proofErr w:type="spellEnd"/>
      <w:r w:rsidRPr="00B013F2">
        <w:rPr>
          <w:rFonts w:ascii="Calibri" w:hAnsi="Calibri"/>
          <w:sz w:val="40"/>
          <w:szCs w:val="40"/>
          <w:u w:val="none"/>
        </w:rPr>
        <w:t xml:space="preserve"> Mehta</w:t>
      </w:r>
    </w:p>
    <w:p w:rsidR="002D0F94" w:rsidRDefault="002D0F94" w:rsidP="005C6B50">
      <w:pPr>
        <w:pBdr>
          <w:bottom w:val="single" w:sz="4" w:space="1" w:color="auto"/>
        </w:pBdr>
        <w:spacing w:line="360" w:lineRule="auto"/>
        <w:jc w:val="center"/>
        <w:rPr>
          <w:rFonts w:ascii="Calibri" w:hAnsi="Calibri" w:cs="Arial"/>
          <w:b/>
          <w:bCs/>
          <w:sz w:val="28"/>
          <w:szCs w:val="28"/>
        </w:rPr>
      </w:pPr>
      <w:proofErr w:type="spellStart"/>
      <w:r>
        <w:rPr>
          <w:rFonts w:ascii="Calibri" w:hAnsi="Calibri" w:cs="Arial"/>
          <w:b/>
          <w:bCs/>
          <w:sz w:val="32"/>
          <w:szCs w:val="28"/>
        </w:rPr>
        <w:t>www.iwantbreak.in</w:t>
      </w:r>
      <w:proofErr w:type="spellEnd"/>
    </w:p>
    <w:p w:rsidR="00A420CC" w:rsidRDefault="00546693" w:rsidP="00514FAC">
      <w:pPr>
        <w:pBdr>
          <w:bottom w:val="single" w:sz="4" w:space="1" w:color="auto"/>
        </w:pBdr>
        <w:spacing w:line="360" w:lineRule="auto"/>
        <w:jc w:val="center"/>
        <w:rPr>
          <w:rFonts w:ascii="Calibri" w:hAnsi="Calibri" w:cs="Arial"/>
          <w:b/>
          <w:bCs/>
          <w:sz w:val="28"/>
          <w:szCs w:val="28"/>
        </w:rPr>
      </w:pPr>
      <w:proofErr w:type="spellStart"/>
      <w:r>
        <w:rPr>
          <w:rFonts w:ascii="Calibri" w:hAnsi="Calibri" w:cs="Arial"/>
          <w:b/>
          <w:bCs/>
          <w:sz w:val="32"/>
          <w:szCs w:val="28"/>
        </w:rPr>
        <w:t>chintan@iwantbreak.in</w:t>
      </w:r>
      <w:proofErr w:type="spellEnd"/>
    </w:p>
    <w:p w:rsidR="002D0F94" w:rsidRPr="00206E56" w:rsidRDefault="00E91AF7" w:rsidP="00814553">
      <w:pPr>
        <w:pBdr>
          <w:bottom w:val="single" w:sz="4" w:space="1" w:color="auto"/>
        </w:pBdr>
        <w:spacing w:line="360" w:lineRule="auto"/>
        <w:jc w:val="center"/>
        <w:rPr>
          <w:rFonts w:ascii="Calibri" w:hAnsi="Calibri" w:cs="Arial"/>
          <w:b/>
          <w:bCs/>
          <w:sz w:val="32"/>
          <w:szCs w:val="28"/>
        </w:rPr>
      </w:pPr>
      <w:r w:rsidRPr="00206E56">
        <w:rPr>
          <w:rFonts w:ascii="Calibri" w:hAnsi="Calibri" w:cs="Arial"/>
          <w:b/>
          <w:bCs/>
          <w:sz w:val="32"/>
          <w:szCs w:val="28"/>
        </w:rPr>
        <w:t>(+91) 8347869910</w:t>
      </w:r>
      <w:r w:rsidR="00814553" w:rsidRPr="00206E56">
        <w:rPr>
          <w:rFonts w:ascii="Calibri" w:hAnsi="Calibri" w:cs="Arial"/>
          <w:b/>
          <w:bCs/>
          <w:sz w:val="32"/>
          <w:szCs w:val="28"/>
        </w:rPr>
        <w:t xml:space="preserve"> </w:t>
      </w:r>
      <w:r w:rsidR="000F2C39" w:rsidRPr="00206E56">
        <w:rPr>
          <w:rFonts w:ascii="Calibri" w:hAnsi="Calibri" w:cs="Arial"/>
          <w:b/>
          <w:bCs/>
          <w:sz w:val="32"/>
          <w:szCs w:val="28"/>
        </w:rPr>
        <w:t>(+</w:t>
      </w:r>
      <w:r w:rsidR="00585EEB" w:rsidRPr="00206E56">
        <w:rPr>
          <w:rFonts w:ascii="Calibri" w:hAnsi="Calibri" w:cs="Arial"/>
          <w:b/>
          <w:bCs/>
          <w:sz w:val="32"/>
          <w:szCs w:val="28"/>
        </w:rPr>
        <w:t>91) 9724949770</w:t>
      </w:r>
    </w:p>
    <w:p w:rsidR="007417ED" w:rsidRDefault="007417ED" w:rsidP="002D0F94">
      <w:pPr>
        <w:spacing w:line="360" w:lineRule="auto"/>
        <w:jc w:val="center"/>
        <w:rPr>
          <w:rFonts w:ascii="Calibri" w:hAnsi="Calibri" w:cs="Arial"/>
          <w:b/>
          <w:sz w:val="36"/>
          <w:szCs w:val="36"/>
          <w:u w:val="single"/>
        </w:rPr>
      </w:pPr>
    </w:p>
    <w:p w:rsidR="007C4658" w:rsidRPr="007417ED" w:rsidRDefault="00A95D15" w:rsidP="002D0F94">
      <w:pPr>
        <w:spacing w:line="360" w:lineRule="auto"/>
        <w:jc w:val="center"/>
        <w:rPr>
          <w:rFonts w:ascii="Calibri" w:hAnsi="Calibri" w:cs="Arial"/>
          <w:b/>
          <w:sz w:val="36"/>
          <w:szCs w:val="36"/>
        </w:rPr>
      </w:pPr>
      <w:r w:rsidRPr="007417ED">
        <w:rPr>
          <w:rFonts w:ascii="Calibri" w:hAnsi="Calibri" w:cs="Arial"/>
          <w:b/>
          <w:sz w:val="36"/>
          <w:szCs w:val="36"/>
        </w:rPr>
        <w:t>Educational Qualifications</w:t>
      </w:r>
    </w:p>
    <w:tbl>
      <w:tblPr>
        <w:tblW w:w="887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368"/>
        <w:gridCol w:w="2465"/>
        <w:gridCol w:w="2032"/>
        <w:gridCol w:w="2011"/>
      </w:tblGrid>
      <w:tr w:rsidR="00A95D15" w:rsidRPr="00B013F2" w:rsidTr="00A46F15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D15" w:rsidRPr="00B013F2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B013F2">
              <w:rPr>
                <w:rFonts w:ascii="Calibri" w:hAnsi="Calibri" w:cs="Arial"/>
                <w:b/>
                <w:sz w:val="32"/>
                <w:szCs w:val="32"/>
              </w:rPr>
              <w:t>EDUCATION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13F2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B013F2">
              <w:rPr>
                <w:rFonts w:ascii="Calibri" w:hAnsi="Calibri" w:cs="Arial"/>
                <w:b/>
                <w:sz w:val="32"/>
                <w:szCs w:val="32"/>
              </w:rPr>
              <w:t>INSTITUTE/</w:t>
            </w:r>
          </w:p>
          <w:p w:rsidR="00A95D15" w:rsidRPr="00B013F2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B013F2">
              <w:rPr>
                <w:rFonts w:ascii="Calibri" w:hAnsi="Calibri" w:cs="Arial"/>
                <w:b/>
                <w:sz w:val="32"/>
                <w:szCs w:val="32"/>
              </w:rPr>
              <w:t>BOARD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D15" w:rsidRPr="00B013F2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B013F2">
              <w:rPr>
                <w:rFonts w:ascii="Calibri" w:hAnsi="Calibri" w:cs="Arial"/>
                <w:b/>
                <w:sz w:val="32"/>
                <w:szCs w:val="32"/>
              </w:rPr>
              <w:t>YEAR OF PASSING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D15" w:rsidRPr="00B013F2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B013F2">
              <w:rPr>
                <w:rFonts w:ascii="Calibri" w:hAnsi="Calibri" w:cs="Arial"/>
                <w:b/>
                <w:sz w:val="32"/>
                <w:szCs w:val="32"/>
              </w:rPr>
              <w:t>RESULT</w:t>
            </w:r>
          </w:p>
        </w:tc>
      </w:tr>
      <w:tr w:rsidR="00A95D15" w:rsidRPr="001D5146" w:rsidTr="00A46F15">
        <w:tc>
          <w:tcPr>
            <w:tcW w:w="2368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B013F2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B013F2">
              <w:rPr>
                <w:rFonts w:ascii="Calibri" w:hAnsi="Calibri" w:cs="Arial"/>
                <w:b/>
                <w:sz w:val="32"/>
                <w:szCs w:val="32"/>
              </w:rPr>
              <w:t>MBA -</w:t>
            </w:r>
          </w:p>
          <w:p w:rsidR="00A95D15" w:rsidRPr="00B013F2" w:rsidRDefault="00A95D15" w:rsidP="00A95D15">
            <w:pPr>
              <w:spacing w:line="360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B013F2">
              <w:rPr>
                <w:rFonts w:ascii="Calibri" w:hAnsi="Calibri" w:cs="Arial"/>
                <w:b/>
                <w:sz w:val="32"/>
                <w:szCs w:val="32"/>
              </w:rPr>
              <w:t>H.R.M (Major)</w:t>
            </w:r>
          </w:p>
          <w:p w:rsidR="00A95D15" w:rsidRPr="00B013F2" w:rsidRDefault="00A95D15" w:rsidP="00A95D15">
            <w:pPr>
              <w:spacing w:line="360" w:lineRule="auto"/>
              <w:rPr>
                <w:rFonts w:ascii="Calibri" w:hAnsi="Calibri" w:cs="Arial"/>
                <w:bCs/>
                <w:sz w:val="32"/>
                <w:szCs w:val="32"/>
              </w:rPr>
            </w:pPr>
            <w:r w:rsidRPr="00B013F2">
              <w:rPr>
                <w:rFonts w:ascii="Calibri" w:hAnsi="Calibri" w:cs="Arial"/>
                <w:b/>
                <w:sz w:val="32"/>
                <w:szCs w:val="32"/>
              </w:rPr>
              <w:t>I.T (Minor)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1D5146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 xml:space="preserve">S.K. Patel Institute of Mgmt. &amp; Computer Studies, </w:t>
            </w:r>
            <w:proofErr w:type="spellStart"/>
            <w:r w:rsidRPr="001D5146">
              <w:rPr>
                <w:rFonts w:ascii="Calibri" w:hAnsi="Calibri" w:cs="Arial"/>
                <w:bCs/>
                <w:sz w:val="28"/>
                <w:szCs w:val="28"/>
              </w:rPr>
              <w:t>Kadi</w:t>
            </w:r>
            <w:proofErr w:type="spellEnd"/>
            <w:r w:rsidRPr="001D5146">
              <w:rPr>
                <w:rFonts w:ascii="Calibri" w:hAnsi="Calibri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1D5146">
              <w:rPr>
                <w:rFonts w:ascii="Calibri" w:hAnsi="Calibri" w:cs="Arial"/>
                <w:bCs/>
                <w:sz w:val="28"/>
                <w:szCs w:val="28"/>
              </w:rPr>
              <w:t>Sarva</w:t>
            </w:r>
            <w:proofErr w:type="spellEnd"/>
            <w:r w:rsidRPr="001D5146">
              <w:rPr>
                <w:rFonts w:ascii="Calibri" w:hAnsi="Calibri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1D5146">
              <w:rPr>
                <w:rFonts w:ascii="Calibri" w:hAnsi="Calibri" w:cs="Arial"/>
                <w:bCs/>
                <w:sz w:val="28"/>
                <w:szCs w:val="28"/>
              </w:rPr>
              <w:t>Vishwavidhyalaya</w:t>
            </w:r>
            <w:proofErr w:type="spellEnd"/>
          </w:p>
          <w:p w:rsidR="00A95D15" w:rsidRPr="001D5146" w:rsidRDefault="00A95D15" w:rsidP="00A95D15">
            <w:pPr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 xml:space="preserve">University (Gandhinagar, Gujarat) </w:t>
            </w:r>
          </w:p>
        </w:tc>
        <w:tc>
          <w:tcPr>
            <w:tcW w:w="2032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1D5146" w:rsidRDefault="00A95D15" w:rsidP="00A95D15">
            <w:pPr>
              <w:pStyle w:val="Heading2"/>
              <w:snapToGrid w:val="0"/>
              <w:spacing w:line="360" w:lineRule="auto"/>
              <w:rPr>
                <w:rFonts w:ascii="Calibri" w:hAnsi="Calibri" w:cs="Arial"/>
                <w:bCs/>
                <w:szCs w:val="28"/>
              </w:rPr>
            </w:pPr>
            <w:r w:rsidRPr="001D5146">
              <w:rPr>
                <w:rFonts w:ascii="Calibri" w:hAnsi="Calibri" w:cs="Arial"/>
                <w:bCs/>
                <w:szCs w:val="28"/>
              </w:rPr>
              <w:t>June - 2009</w:t>
            </w:r>
          </w:p>
        </w:tc>
        <w:tc>
          <w:tcPr>
            <w:tcW w:w="2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D15" w:rsidRPr="001D5146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>A</w:t>
            </w:r>
            <w:r w:rsidR="00726021">
              <w:rPr>
                <w:rFonts w:ascii="Calibri" w:hAnsi="Calibri" w:cs="Arial"/>
                <w:bCs/>
                <w:sz w:val="28"/>
                <w:szCs w:val="28"/>
              </w:rPr>
              <w:t xml:space="preserve">-- </w:t>
            </w:r>
            <w:r w:rsidRPr="001D5146">
              <w:rPr>
                <w:rFonts w:ascii="Calibri" w:hAnsi="Calibri" w:cs="Arial"/>
                <w:bCs/>
                <w:sz w:val="28"/>
                <w:szCs w:val="28"/>
              </w:rPr>
              <w:t xml:space="preserve">grade         (i.e. 71%) </w:t>
            </w:r>
          </w:p>
        </w:tc>
      </w:tr>
      <w:tr w:rsidR="00A95D15" w:rsidRPr="001D5146" w:rsidTr="00A46F15">
        <w:tc>
          <w:tcPr>
            <w:tcW w:w="2368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B013F2" w:rsidRDefault="00A95D15" w:rsidP="00A95D15">
            <w:pPr>
              <w:pStyle w:val="Heading6"/>
              <w:rPr>
                <w:rFonts w:ascii="Calibri" w:hAnsi="Calibri"/>
                <w:sz w:val="32"/>
                <w:szCs w:val="32"/>
              </w:rPr>
            </w:pPr>
            <w:r w:rsidRPr="00B013F2">
              <w:rPr>
                <w:rFonts w:ascii="Calibri" w:hAnsi="Calibri"/>
                <w:sz w:val="32"/>
                <w:szCs w:val="32"/>
              </w:rPr>
              <w:lastRenderedPageBreak/>
              <w:t>BE - I.T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1D5146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proofErr w:type="spellStart"/>
            <w:r w:rsidRPr="001D5146">
              <w:rPr>
                <w:rFonts w:ascii="Calibri" w:hAnsi="Calibri" w:cs="Arial"/>
                <w:bCs/>
                <w:sz w:val="28"/>
                <w:szCs w:val="28"/>
              </w:rPr>
              <w:t>Dharmsinh</w:t>
            </w:r>
            <w:proofErr w:type="spellEnd"/>
            <w:r w:rsidRPr="001D5146">
              <w:rPr>
                <w:rFonts w:ascii="Calibri" w:hAnsi="Calibri" w:cs="Arial"/>
                <w:bCs/>
                <w:sz w:val="28"/>
                <w:szCs w:val="28"/>
              </w:rPr>
              <w:t xml:space="preserve"> Desai University,</w:t>
            </w:r>
          </w:p>
          <w:p w:rsidR="00A95D15" w:rsidRPr="001D5146" w:rsidRDefault="00A95D15" w:rsidP="00A95D15">
            <w:pPr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>(</w:t>
            </w:r>
            <w:proofErr w:type="spellStart"/>
            <w:r w:rsidRPr="001D5146">
              <w:rPr>
                <w:rFonts w:ascii="Calibri" w:hAnsi="Calibri" w:cs="Arial"/>
                <w:bCs/>
                <w:sz w:val="28"/>
                <w:szCs w:val="28"/>
              </w:rPr>
              <w:t>Nadiad</w:t>
            </w:r>
            <w:proofErr w:type="spellEnd"/>
            <w:r w:rsidRPr="001D5146">
              <w:rPr>
                <w:rFonts w:ascii="Calibri" w:hAnsi="Calibri" w:cs="Arial"/>
                <w:bCs/>
                <w:sz w:val="28"/>
                <w:szCs w:val="28"/>
              </w:rPr>
              <w:t>, Gujarat)</w:t>
            </w:r>
          </w:p>
        </w:tc>
        <w:tc>
          <w:tcPr>
            <w:tcW w:w="2032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1D5146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>May - 2007</w:t>
            </w:r>
          </w:p>
        </w:tc>
        <w:tc>
          <w:tcPr>
            <w:tcW w:w="2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D15" w:rsidRPr="001D5146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>57.0 %</w:t>
            </w:r>
          </w:p>
        </w:tc>
      </w:tr>
      <w:tr w:rsidR="00A95D15" w:rsidRPr="001D5146" w:rsidTr="00A46F15">
        <w:trPr>
          <w:trHeight w:val="1043"/>
        </w:trPr>
        <w:tc>
          <w:tcPr>
            <w:tcW w:w="2368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B013F2" w:rsidRDefault="00A95D15" w:rsidP="00A95D15">
            <w:pPr>
              <w:pStyle w:val="Heading6"/>
              <w:rPr>
                <w:rFonts w:ascii="Calibri" w:hAnsi="Calibri"/>
                <w:sz w:val="32"/>
                <w:szCs w:val="32"/>
              </w:rPr>
            </w:pPr>
            <w:r w:rsidRPr="00B013F2">
              <w:rPr>
                <w:rFonts w:ascii="Calibri" w:hAnsi="Calibri"/>
                <w:sz w:val="32"/>
                <w:szCs w:val="32"/>
              </w:rPr>
              <w:t>H.S.C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1D5146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>M.K. Higher Secondary School, (Ahmedabad, Gujarat)</w:t>
            </w:r>
          </w:p>
        </w:tc>
        <w:tc>
          <w:tcPr>
            <w:tcW w:w="2032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1D5146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>April - 2002</w:t>
            </w:r>
          </w:p>
        </w:tc>
        <w:tc>
          <w:tcPr>
            <w:tcW w:w="2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D15" w:rsidRPr="001D5146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>61.38 %</w:t>
            </w:r>
          </w:p>
        </w:tc>
      </w:tr>
      <w:tr w:rsidR="00A95D15" w:rsidRPr="001D5146" w:rsidTr="00A46F15">
        <w:tc>
          <w:tcPr>
            <w:tcW w:w="2368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B013F2" w:rsidRDefault="00A95D15" w:rsidP="00A95D15">
            <w:pPr>
              <w:pStyle w:val="Heading6"/>
              <w:rPr>
                <w:rFonts w:ascii="Calibri" w:hAnsi="Calibri"/>
                <w:sz w:val="32"/>
                <w:szCs w:val="32"/>
              </w:rPr>
            </w:pPr>
            <w:r w:rsidRPr="00B013F2">
              <w:rPr>
                <w:rFonts w:ascii="Calibri" w:hAnsi="Calibri"/>
                <w:sz w:val="32"/>
                <w:szCs w:val="32"/>
              </w:rPr>
              <w:t>S.S.C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1D5146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>St. Kabir Primary School, (Ahmedabad, Gujarat)</w:t>
            </w:r>
          </w:p>
        </w:tc>
        <w:tc>
          <w:tcPr>
            <w:tcW w:w="2032" w:type="dxa"/>
            <w:tcBorders>
              <w:left w:val="single" w:sz="4" w:space="0" w:color="000000"/>
              <w:bottom w:val="single" w:sz="4" w:space="0" w:color="000000"/>
            </w:tcBorders>
          </w:tcPr>
          <w:p w:rsidR="00A95D15" w:rsidRPr="001D5146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>March - 2000</w:t>
            </w:r>
          </w:p>
        </w:tc>
        <w:tc>
          <w:tcPr>
            <w:tcW w:w="2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D15" w:rsidRPr="001D5146" w:rsidRDefault="00A95D15" w:rsidP="00A95D15">
            <w:pPr>
              <w:snapToGrid w:val="0"/>
              <w:spacing w:line="360" w:lineRule="auto"/>
              <w:rPr>
                <w:rFonts w:ascii="Calibri" w:hAnsi="Calibri" w:cs="Arial"/>
                <w:bCs/>
                <w:sz w:val="28"/>
                <w:szCs w:val="28"/>
              </w:rPr>
            </w:pPr>
            <w:r w:rsidRPr="001D5146">
              <w:rPr>
                <w:rFonts w:ascii="Calibri" w:hAnsi="Calibri" w:cs="Arial"/>
                <w:bCs/>
                <w:sz w:val="28"/>
                <w:szCs w:val="28"/>
              </w:rPr>
              <w:t>80.14 %</w:t>
            </w:r>
          </w:p>
        </w:tc>
      </w:tr>
    </w:tbl>
    <w:p w:rsidR="007C4658" w:rsidRPr="00121B60" w:rsidRDefault="00657F62" w:rsidP="00121B60">
      <w:pPr>
        <w:pStyle w:val="Heading1"/>
        <w:spacing w:line="360" w:lineRule="auto"/>
        <w:jc w:val="center"/>
        <w:rPr>
          <w:rFonts w:ascii="Calibri" w:hAnsi="Calibri" w:cs="Arial"/>
          <w:bCs w:val="0"/>
          <w:sz w:val="36"/>
          <w:szCs w:val="36"/>
        </w:rPr>
      </w:pPr>
      <w:r w:rsidRPr="007C4658">
        <w:rPr>
          <w:rFonts w:ascii="Calibri" w:hAnsi="Calibri" w:cs="Arial"/>
          <w:bCs w:val="0"/>
          <w:sz w:val="36"/>
          <w:szCs w:val="36"/>
          <w:u w:val="single"/>
        </w:rPr>
        <w:br/>
      </w:r>
      <w:r w:rsidR="00CA5527" w:rsidRPr="00121B60">
        <w:rPr>
          <w:rFonts w:ascii="Calibri" w:hAnsi="Calibri" w:cs="Arial"/>
          <w:bCs w:val="0"/>
          <w:sz w:val="36"/>
          <w:szCs w:val="36"/>
        </w:rPr>
        <w:t>Professional 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8"/>
        <w:gridCol w:w="212"/>
      </w:tblGrid>
      <w:tr w:rsidR="00082E8D" w:rsidRPr="001D5146" w:rsidTr="007A2B56">
        <w:trPr>
          <w:gridAfter w:val="1"/>
          <w:wAfter w:w="226" w:type="dxa"/>
        </w:trPr>
        <w:tc>
          <w:tcPr>
            <w:tcW w:w="8856" w:type="dxa"/>
          </w:tcPr>
          <w:p w:rsidR="00E54CA6" w:rsidRPr="00307870" w:rsidRDefault="00CF01A0" w:rsidP="00335504">
            <w:pPr>
              <w:pStyle w:val="BodyText2"/>
              <w:spacing w:line="360" w:lineRule="auto"/>
              <w:jc w:val="left"/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</w:pPr>
            <w:r w:rsidRPr="00307870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>Content Marketing Consultant</w:t>
            </w:r>
            <w:r w:rsidR="00EC0765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 xml:space="preserve"> @ </w:t>
            </w:r>
            <w:proofErr w:type="spellStart"/>
            <w:r w:rsidR="00EC0765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>iwantbreak.in</w:t>
            </w:r>
            <w:proofErr w:type="spellEnd"/>
            <w:r w:rsidR="00EC0765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DA59BD">
              <w:rPr>
                <w:rFonts w:ascii="Calibri" w:hAnsi="Calibri"/>
                <w:b/>
                <w:bCs/>
                <w:sz w:val="28"/>
                <w:szCs w:val="28"/>
              </w:rPr>
              <w:t xml:space="preserve">| </w:t>
            </w:r>
            <w:proofErr w:type="spellStart"/>
            <w:r w:rsidR="00EC0765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>takeitouton.me</w:t>
            </w:r>
            <w:proofErr w:type="spellEnd"/>
            <w:r w:rsidRPr="00307870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 xml:space="preserve">                </w:t>
            </w:r>
          </w:p>
          <w:p w:rsidR="00673276" w:rsidRDefault="00CF01A0" w:rsidP="00335504">
            <w:pPr>
              <w:pStyle w:val="BodyText2"/>
              <w:spacing w:line="360" w:lineRule="auto"/>
              <w:jc w:val="left"/>
              <w:rPr>
                <w:rFonts w:ascii="Calibri" w:hAnsi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</w:rPr>
              <w:t>Peerbits</w:t>
            </w:r>
            <w:proofErr w:type="spellEnd"/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 </w:t>
            </w:r>
            <w:r w:rsidR="008D412D">
              <w:rPr>
                <w:rFonts w:ascii="Calibri" w:hAnsi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 AppCode – </w:t>
            </w:r>
            <w:r w:rsidR="00010F94">
              <w:rPr>
                <w:rFonts w:ascii="Calibri" w:hAnsi="Calibri"/>
                <w:b/>
                <w:bCs/>
                <w:sz w:val="28"/>
                <w:szCs w:val="28"/>
              </w:rPr>
              <w:t>Universal Software</w:t>
            </w:r>
          </w:p>
          <w:p w:rsidR="00673276" w:rsidRPr="00307870" w:rsidRDefault="0067327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Website Content</w:t>
            </w:r>
          </w:p>
          <w:p w:rsidR="00673276" w:rsidRPr="00307870" w:rsidRDefault="0067327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Blogs</w:t>
            </w:r>
          </w:p>
          <w:p w:rsidR="00673276" w:rsidRPr="00307870" w:rsidRDefault="0067327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Articles</w:t>
            </w:r>
          </w:p>
          <w:p w:rsidR="00673276" w:rsidRPr="00307870" w:rsidRDefault="0067327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Guest Postings</w:t>
            </w:r>
          </w:p>
          <w:p w:rsidR="00673276" w:rsidRPr="00307870" w:rsidRDefault="0067327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Social Media Posts</w:t>
            </w:r>
          </w:p>
          <w:p w:rsidR="00673276" w:rsidRPr="00307870" w:rsidRDefault="0067327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Press Releases</w:t>
            </w:r>
          </w:p>
          <w:p w:rsidR="00673276" w:rsidRPr="00307870" w:rsidRDefault="0067327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Forum Discussions</w:t>
            </w:r>
          </w:p>
          <w:p w:rsidR="00335504" w:rsidRPr="00307870" w:rsidRDefault="00673276" w:rsidP="00335504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Blog Commenting</w:t>
            </w:r>
          </w:p>
          <w:p w:rsidR="00082E8D" w:rsidRPr="00770BD5" w:rsidRDefault="00770BD5" w:rsidP="00335504">
            <w:pPr>
              <w:pStyle w:val="BodyText2"/>
              <w:spacing w:line="360" w:lineRule="auto"/>
              <w:jc w:val="left"/>
              <w:rPr>
                <w:rFonts w:ascii="Calibri" w:hAnsi="Calibri"/>
                <w:bCs/>
                <w:i/>
                <w:sz w:val="28"/>
                <w:szCs w:val="28"/>
              </w:rPr>
            </w:pP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(</w:t>
            </w:r>
            <w:r w:rsidR="00F0108F">
              <w:rPr>
                <w:rFonts w:ascii="Calibri" w:hAnsi="Calibri"/>
                <w:bCs/>
                <w:i/>
                <w:sz w:val="28"/>
                <w:szCs w:val="28"/>
              </w:rPr>
              <w:t>Mar</w:t>
            </w:r>
            <w:r w:rsidR="006043B6">
              <w:rPr>
                <w:rFonts w:ascii="Calibri" w:hAnsi="Calibri"/>
                <w:bCs/>
                <w:i/>
                <w:sz w:val="28"/>
                <w:szCs w:val="28"/>
              </w:rPr>
              <w:t>ch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</w:t>
            </w:r>
            <w:r w:rsidR="00F0108F">
              <w:rPr>
                <w:rFonts w:ascii="Calibri" w:hAnsi="Calibri"/>
                <w:bCs/>
                <w:i/>
                <w:sz w:val="28"/>
                <w:szCs w:val="28"/>
              </w:rPr>
              <w:t>2019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– Present)</w:t>
            </w:r>
          </w:p>
        </w:tc>
      </w:tr>
      <w:tr w:rsidR="006E3488" w:rsidRPr="00770BD5" w:rsidTr="007A2B56">
        <w:trPr>
          <w:gridAfter w:val="1"/>
          <w:wAfter w:w="226" w:type="dxa"/>
        </w:trPr>
        <w:tc>
          <w:tcPr>
            <w:tcW w:w="8856" w:type="dxa"/>
          </w:tcPr>
          <w:p w:rsidR="00227360" w:rsidRPr="00307870" w:rsidRDefault="00E043E5" w:rsidP="005C6B50">
            <w:pPr>
              <w:pStyle w:val="BodyText2"/>
              <w:spacing w:line="360" w:lineRule="auto"/>
              <w:jc w:val="left"/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lastRenderedPageBreak/>
              <w:t>Content Marketer</w:t>
            </w:r>
            <w:r w:rsidR="006E3488" w:rsidRPr="00307870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 xml:space="preserve">    </w:t>
            </w:r>
          </w:p>
          <w:p w:rsidR="006E3488" w:rsidRDefault="006E3488" w:rsidP="005C6B50">
            <w:pPr>
              <w:pStyle w:val="BodyText2"/>
              <w:spacing w:line="360" w:lineRule="auto"/>
              <w:jc w:val="left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Studio</w:t>
            </w:r>
            <w:r w:rsidR="00FF7287">
              <w:rPr>
                <w:rFonts w:ascii="Calibri" w:hAnsi="Calibri"/>
                <w:b/>
                <w:bCs/>
                <w:sz w:val="28"/>
                <w:szCs w:val="28"/>
              </w:rPr>
              <w:t>45</w:t>
            </w:r>
            <w:r w:rsidR="00E54CA6">
              <w:rPr>
                <w:rFonts w:ascii="Calibri" w:hAnsi="Calibri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C177A2">
              <w:rPr>
                <w:rFonts w:ascii="Calibri" w:hAnsi="Calibri"/>
                <w:b/>
                <w:bCs/>
                <w:sz w:val="28"/>
                <w:szCs w:val="28"/>
              </w:rPr>
              <w:t>Prismetric</w:t>
            </w:r>
            <w:proofErr w:type="spellEnd"/>
            <w:r w:rsidR="00C177A2">
              <w:rPr>
                <w:rFonts w:ascii="Calibri" w:hAnsi="Calibri"/>
                <w:b/>
                <w:bCs/>
                <w:sz w:val="28"/>
                <w:szCs w:val="28"/>
              </w:rPr>
              <w:t xml:space="preserve"> Technologies</w:t>
            </w:r>
            <w:r w:rsidR="00E54CA6">
              <w:rPr>
                <w:rFonts w:ascii="Calibri" w:hAnsi="Calibri"/>
                <w:b/>
                <w:bCs/>
                <w:sz w:val="28"/>
                <w:szCs w:val="28"/>
              </w:rPr>
              <w:t xml:space="preserve"> </w:t>
            </w:r>
            <w:r w:rsidR="00DA30B6">
              <w:rPr>
                <w:rFonts w:ascii="Calibri" w:hAnsi="Calibri"/>
                <w:b/>
                <w:bCs/>
                <w:sz w:val="28"/>
                <w:szCs w:val="28"/>
              </w:rPr>
              <w:t>–</w:t>
            </w:r>
            <w:r w:rsidR="00E54CA6">
              <w:rPr>
                <w:rFonts w:ascii="Calibri" w:hAnsi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</w:rPr>
              <w:t>EsparkB</w:t>
            </w:r>
            <w:r w:rsidR="00726021">
              <w:rPr>
                <w:rFonts w:ascii="Calibri" w:hAnsi="Calibri"/>
                <w:b/>
                <w:bCs/>
                <w:sz w:val="28"/>
                <w:szCs w:val="28"/>
              </w:rPr>
              <w:t>iz</w:t>
            </w:r>
            <w:proofErr w:type="spellEnd"/>
          </w:p>
          <w:p w:rsidR="00B67CD6" w:rsidRPr="00307870" w:rsidRDefault="00B10C75" w:rsidP="005C6B50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Website Content</w:t>
            </w:r>
          </w:p>
          <w:p w:rsidR="00B10C75" w:rsidRPr="00307870" w:rsidRDefault="00B10C75" w:rsidP="005C6B50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Blogs</w:t>
            </w:r>
          </w:p>
          <w:p w:rsidR="00B10C75" w:rsidRPr="00307870" w:rsidRDefault="00B10C75" w:rsidP="005C6B50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Articles</w:t>
            </w:r>
          </w:p>
          <w:p w:rsidR="00707DDD" w:rsidRPr="00307870" w:rsidRDefault="00707DDD" w:rsidP="005C6B50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Guest Post</w:t>
            </w:r>
            <w:r w:rsidR="00673276" w:rsidRPr="00307870">
              <w:rPr>
                <w:rFonts w:ascii="Calibri" w:hAnsi="Calibri"/>
                <w:sz w:val="28"/>
                <w:szCs w:val="28"/>
              </w:rPr>
              <w:t>ings</w:t>
            </w:r>
          </w:p>
          <w:p w:rsidR="00B10C75" w:rsidRPr="00307870" w:rsidRDefault="00B10C75" w:rsidP="005C6B50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 xml:space="preserve">Social Media </w:t>
            </w:r>
            <w:r w:rsidR="00673276" w:rsidRPr="00307870">
              <w:rPr>
                <w:rFonts w:ascii="Calibri" w:hAnsi="Calibri"/>
                <w:sz w:val="28"/>
                <w:szCs w:val="28"/>
              </w:rPr>
              <w:t>Posts</w:t>
            </w:r>
          </w:p>
          <w:p w:rsidR="00B10C75" w:rsidRPr="00307870" w:rsidRDefault="00DE4778" w:rsidP="005C6B50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Press Releases</w:t>
            </w:r>
          </w:p>
          <w:p w:rsidR="00DE4778" w:rsidRPr="00307870" w:rsidRDefault="00DE4778" w:rsidP="005C6B50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 xml:space="preserve">Forum </w:t>
            </w:r>
            <w:r w:rsidR="00673276" w:rsidRPr="00307870">
              <w:rPr>
                <w:rFonts w:ascii="Calibri" w:hAnsi="Calibri"/>
                <w:sz w:val="28"/>
                <w:szCs w:val="28"/>
              </w:rPr>
              <w:t>Discussions</w:t>
            </w:r>
          </w:p>
          <w:p w:rsidR="00380419" w:rsidRPr="00307870" w:rsidRDefault="00380419" w:rsidP="005C6B50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307870">
              <w:rPr>
                <w:rFonts w:ascii="Calibri" w:hAnsi="Calibri"/>
                <w:sz w:val="28"/>
                <w:szCs w:val="28"/>
              </w:rPr>
              <w:t>Blog Commenting</w:t>
            </w:r>
          </w:p>
          <w:p w:rsidR="00A56DD1" w:rsidRPr="00770BD5" w:rsidRDefault="006E3488" w:rsidP="005C6B50">
            <w:pPr>
              <w:pStyle w:val="BodyText2"/>
              <w:spacing w:line="360" w:lineRule="auto"/>
              <w:rPr>
                <w:rFonts w:ascii="Calibri" w:hAnsi="Calibri"/>
                <w:bCs/>
                <w:i/>
                <w:sz w:val="28"/>
                <w:szCs w:val="28"/>
              </w:rPr>
            </w:pP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(</w:t>
            </w:r>
            <w:r w:rsidR="00F0108F">
              <w:rPr>
                <w:rFonts w:ascii="Calibri" w:hAnsi="Calibri"/>
                <w:bCs/>
                <w:i/>
                <w:sz w:val="28"/>
                <w:szCs w:val="28"/>
              </w:rPr>
              <w:t>Mar</w:t>
            </w:r>
            <w:r w:rsidR="006043B6">
              <w:rPr>
                <w:rFonts w:ascii="Calibri" w:hAnsi="Calibri"/>
                <w:bCs/>
                <w:i/>
                <w:sz w:val="28"/>
                <w:szCs w:val="28"/>
              </w:rPr>
              <w:t>ch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2017 – </w:t>
            </w:r>
            <w:r w:rsidR="00914845">
              <w:rPr>
                <w:rFonts w:ascii="Calibri" w:hAnsi="Calibri"/>
                <w:bCs/>
                <w:i/>
                <w:sz w:val="28"/>
                <w:szCs w:val="28"/>
              </w:rPr>
              <w:t>Feb 2019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)</w:t>
            </w:r>
          </w:p>
        </w:tc>
      </w:tr>
      <w:tr w:rsidR="00705774" w:rsidRPr="001D5146" w:rsidTr="007A2B56">
        <w:trPr>
          <w:gridAfter w:val="1"/>
          <w:wAfter w:w="226" w:type="dxa"/>
        </w:trPr>
        <w:tc>
          <w:tcPr>
            <w:tcW w:w="8856" w:type="dxa"/>
          </w:tcPr>
          <w:p w:rsidR="008230F6" w:rsidRPr="00AA1519" w:rsidRDefault="00705774" w:rsidP="00562A96">
            <w:pPr>
              <w:pStyle w:val="BodyText2"/>
              <w:spacing w:line="360" w:lineRule="auto"/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</w:pPr>
            <w:r w:rsidRPr="00AA1519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 xml:space="preserve">Content </w:t>
            </w:r>
            <w:r w:rsidR="006C54A2" w:rsidRPr="00AA1519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>Specialis</w:t>
            </w:r>
            <w:r w:rsidR="00307870" w:rsidRPr="00AA1519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>t</w:t>
            </w:r>
          </w:p>
          <w:p w:rsidR="00E33F34" w:rsidRDefault="00A31A2D" w:rsidP="00562A96">
            <w:pPr>
              <w:pStyle w:val="BodyText2"/>
              <w:spacing w:line="360" w:lineRule="auto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Elsner</w:t>
            </w:r>
            <w:r w:rsidR="00121B60">
              <w:rPr>
                <w:rFonts w:ascii="Calibri" w:hAnsi="Calibri"/>
                <w:b/>
                <w:bCs/>
                <w:sz w:val="28"/>
                <w:szCs w:val="28"/>
              </w:rPr>
              <w:t xml:space="preserve"> </w:t>
            </w:r>
            <w:r w:rsidR="00397A1E">
              <w:rPr>
                <w:rFonts w:ascii="Calibri" w:hAnsi="Calibri"/>
                <w:b/>
                <w:bCs/>
                <w:sz w:val="28"/>
                <w:szCs w:val="28"/>
              </w:rPr>
              <w:t>Technologies</w:t>
            </w:r>
            <w:r w:rsidR="00121B60">
              <w:rPr>
                <w:rFonts w:ascii="Calibri" w:hAnsi="Calibri"/>
                <w:b/>
                <w:bCs/>
                <w:sz w:val="28"/>
                <w:szCs w:val="28"/>
              </w:rPr>
              <w:t xml:space="preserve"> </w:t>
            </w:r>
            <w:r w:rsidR="00E54CA6">
              <w:rPr>
                <w:rFonts w:ascii="Calibri" w:hAnsi="Calibri"/>
                <w:b/>
                <w:bCs/>
                <w:sz w:val="28"/>
                <w:szCs w:val="28"/>
              </w:rPr>
              <w:t xml:space="preserve">- </w:t>
            </w:r>
            <w:r w:rsidR="00E33F34">
              <w:rPr>
                <w:rFonts w:ascii="Calibri" w:hAnsi="Calibri"/>
                <w:b/>
                <w:bCs/>
                <w:sz w:val="28"/>
                <w:szCs w:val="28"/>
              </w:rPr>
              <w:t>Fusion Informatics</w:t>
            </w:r>
            <w:r w:rsidR="00E54CA6">
              <w:rPr>
                <w:rFonts w:ascii="Calibri" w:hAnsi="Calibri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D126F">
              <w:rPr>
                <w:rFonts w:ascii="Calibri" w:hAnsi="Calibri"/>
                <w:b/>
                <w:bCs/>
                <w:sz w:val="28"/>
                <w:szCs w:val="28"/>
              </w:rPr>
              <w:t>Xbyte</w:t>
            </w:r>
            <w:proofErr w:type="spellEnd"/>
            <w:r w:rsidR="00397A1E">
              <w:rPr>
                <w:rFonts w:ascii="Calibri" w:hAnsi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97A1E">
              <w:rPr>
                <w:rFonts w:ascii="Calibri" w:hAnsi="Calibri"/>
                <w:b/>
                <w:bCs/>
                <w:sz w:val="28"/>
                <w:szCs w:val="28"/>
              </w:rPr>
              <w:t>Technolabs</w:t>
            </w:r>
            <w:proofErr w:type="spellEnd"/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Website Content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Blogs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Articles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Guest Postings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Social Media Posts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Press Releases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Forum Discussions</w:t>
            </w:r>
          </w:p>
          <w:p w:rsidR="007A2B56" w:rsidRPr="00AA1519" w:rsidRDefault="007A2B56" w:rsidP="007A2B56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Blog Commenting</w:t>
            </w:r>
            <w:r w:rsidR="00CF01A0" w:rsidRPr="00AA1519">
              <w:rPr>
                <w:rFonts w:ascii="Calibri" w:hAnsi="Calibri"/>
                <w:sz w:val="28"/>
                <w:szCs w:val="28"/>
              </w:rPr>
              <w:t xml:space="preserve">         </w:t>
            </w:r>
          </w:p>
          <w:p w:rsidR="00705774" w:rsidRPr="001D5146" w:rsidRDefault="00770BD5" w:rsidP="00E33F34">
            <w:pPr>
              <w:pStyle w:val="BodyText2"/>
              <w:spacing w:line="360" w:lineRule="auto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(Nov</w:t>
            </w:r>
            <w:r w:rsidR="00705774"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2015 </w:t>
            </w:r>
            <w:r w:rsidR="00082E8D" w:rsidRPr="00770BD5">
              <w:rPr>
                <w:rFonts w:ascii="Calibri" w:hAnsi="Calibri"/>
                <w:bCs/>
                <w:i/>
                <w:sz w:val="28"/>
                <w:szCs w:val="28"/>
              </w:rPr>
              <w:t>–</w:t>
            </w:r>
            <w:r w:rsidR="00705774"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</w:t>
            </w:r>
            <w:r w:rsidR="00082E8D" w:rsidRPr="00770BD5">
              <w:rPr>
                <w:rFonts w:ascii="Calibri" w:hAnsi="Calibri"/>
                <w:bCs/>
                <w:i/>
                <w:sz w:val="28"/>
                <w:szCs w:val="28"/>
              </w:rPr>
              <w:t>Feb 2017</w:t>
            </w:r>
            <w:r w:rsidR="00705774" w:rsidRPr="00770BD5">
              <w:rPr>
                <w:rFonts w:ascii="Calibri" w:hAnsi="Calibri"/>
                <w:bCs/>
                <w:i/>
                <w:sz w:val="28"/>
                <w:szCs w:val="28"/>
              </w:rPr>
              <w:t>)</w:t>
            </w:r>
          </w:p>
        </w:tc>
      </w:tr>
      <w:tr w:rsidR="000B0A2F" w:rsidRPr="001D5146" w:rsidTr="007A2B56">
        <w:trPr>
          <w:gridAfter w:val="1"/>
          <w:wAfter w:w="226" w:type="dxa"/>
        </w:trPr>
        <w:tc>
          <w:tcPr>
            <w:tcW w:w="8856" w:type="dxa"/>
          </w:tcPr>
          <w:p w:rsidR="008230F6" w:rsidRPr="00AA1519" w:rsidRDefault="0055067D" w:rsidP="00501750">
            <w:pPr>
              <w:pStyle w:val="BodyText2"/>
              <w:spacing w:line="360" w:lineRule="auto"/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</w:pPr>
            <w:r w:rsidRPr="00AA1519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 xml:space="preserve">Content </w:t>
            </w:r>
            <w:r w:rsidR="00307870" w:rsidRPr="00AA1519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>Strategist</w:t>
            </w:r>
          </w:p>
          <w:p w:rsidR="00E33F34" w:rsidRDefault="0055067D" w:rsidP="00501750">
            <w:pPr>
              <w:pStyle w:val="BodyText2"/>
              <w:spacing w:line="360" w:lineRule="auto"/>
              <w:rPr>
                <w:rFonts w:ascii="Calibri" w:hAnsi="Calibri"/>
                <w:b/>
                <w:bCs/>
                <w:sz w:val="28"/>
                <w:szCs w:val="28"/>
              </w:rPr>
            </w:pPr>
            <w:proofErr w:type="spellStart"/>
            <w:r w:rsidRPr="001D5146">
              <w:rPr>
                <w:rFonts w:ascii="Calibri" w:hAnsi="Calibri"/>
                <w:b/>
                <w:bCs/>
                <w:sz w:val="28"/>
                <w:szCs w:val="28"/>
              </w:rPr>
              <w:t>Peerbits</w:t>
            </w:r>
            <w:proofErr w:type="spellEnd"/>
            <w:r w:rsidRPr="001D5146">
              <w:rPr>
                <w:rFonts w:ascii="Calibri" w:hAnsi="Calibri"/>
                <w:b/>
                <w:bCs/>
                <w:sz w:val="28"/>
                <w:szCs w:val="28"/>
              </w:rPr>
              <w:t xml:space="preserve"> Solutions Pvt. Ltd.</w:t>
            </w:r>
          </w:p>
          <w:p w:rsidR="00D84DDF" w:rsidRPr="00AA1519" w:rsidRDefault="00D84DDF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Website Content</w:t>
            </w:r>
          </w:p>
          <w:p w:rsidR="00D84DDF" w:rsidRPr="00AA1519" w:rsidRDefault="00D84DDF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lastRenderedPageBreak/>
              <w:t>Blogs</w:t>
            </w:r>
          </w:p>
          <w:p w:rsidR="00D84DDF" w:rsidRPr="00AA1519" w:rsidRDefault="00D84DDF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Articles</w:t>
            </w:r>
          </w:p>
          <w:p w:rsidR="00D84DDF" w:rsidRPr="00AA1519" w:rsidRDefault="00D84DDF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Guest Postings</w:t>
            </w:r>
          </w:p>
          <w:p w:rsidR="00D84DDF" w:rsidRPr="00AA1519" w:rsidRDefault="00D84DDF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Social Media Posts</w:t>
            </w:r>
          </w:p>
          <w:p w:rsidR="00D84DDF" w:rsidRPr="00AA1519" w:rsidRDefault="00D84DDF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Press Releases</w:t>
            </w:r>
          </w:p>
          <w:p w:rsidR="00D84DDF" w:rsidRPr="00AA1519" w:rsidRDefault="00D84DDF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Forum Discussions</w:t>
            </w:r>
          </w:p>
          <w:p w:rsidR="00D84DDF" w:rsidRPr="00AA1519" w:rsidRDefault="00D84DDF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Blog Commenting</w:t>
            </w:r>
          </w:p>
          <w:p w:rsidR="000B0A2F" w:rsidRPr="001D5146" w:rsidRDefault="000B0A2F" w:rsidP="00E33F34">
            <w:pPr>
              <w:pStyle w:val="BodyText2"/>
              <w:spacing w:line="360" w:lineRule="auto"/>
              <w:rPr>
                <w:rFonts w:ascii="Calibri" w:hAnsi="Calibri"/>
                <w:bCs/>
                <w:sz w:val="28"/>
                <w:szCs w:val="28"/>
              </w:rPr>
            </w:pP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(</w:t>
            </w:r>
            <w:r w:rsidR="00770BD5" w:rsidRPr="00770BD5">
              <w:rPr>
                <w:rFonts w:ascii="Calibri" w:hAnsi="Calibri"/>
                <w:bCs/>
                <w:i/>
                <w:sz w:val="28"/>
                <w:szCs w:val="28"/>
              </w:rPr>
              <w:t>Jun</w:t>
            </w:r>
            <w:r w:rsidR="006043B6">
              <w:rPr>
                <w:rFonts w:ascii="Calibri" w:hAnsi="Calibri"/>
                <w:bCs/>
                <w:i/>
                <w:sz w:val="28"/>
                <w:szCs w:val="28"/>
              </w:rPr>
              <w:t xml:space="preserve">e </w:t>
            </w:r>
            <w:r w:rsidR="00E00745" w:rsidRPr="00770BD5">
              <w:rPr>
                <w:rFonts w:ascii="Calibri" w:hAnsi="Calibri"/>
                <w:bCs/>
                <w:i/>
                <w:sz w:val="28"/>
                <w:szCs w:val="28"/>
              </w:rPr>
              <w:t>201</w:t>
            </w:r>
            <w:r w:rsidR="00517BDA" w:rsidRPr="00770BD5">
              <w:rPr>
                <w:rFonts w:ascii="Calibri" w:hAnsi="Calibri"/>
                <w:bCs/>
                <w:i/>
                <w:sz w:val="28"/>
                <w:szCs w:val="28"/>
              </w:rPr>
              <w:t>3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</w:t>
            </w:r>
            <w:r w:rsidR="00705774" w:rsidRPr="00770BD5">
              <w:rPr>
                <w:rFonts w:ascii="Calibri" w:hAnsi="Calibri"/>
                <w:bCs/>
                <w:i/>
                <w:sz w:val="28"/>
                <w:szCs w:val="28"/>
              </w:rPr>
              <w:t>–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</w:t>
            </w:r>
            <w:r w:rsidR="00770BD5" w:rsidRPr="00770BD5">
              <w:rPr>
                <w:rFonts w:ascii="Calibri" w:hAnsi="Calibri"/>
                <w:bCs/>
                <w:i/>
                <w:sz w:val="28"/>
                <w:szCs w:val="28"/>
              </w:rPr>
              <w:t>Oct</w:t>
            </w:r>
            <w:r w:rsidR="00705774"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2015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)</w:t>
            </w:r>
          </w:p>
        </w:tc>
      </w:tr>
      <w:tr w:rsidR="00A95D15" w:rsidRPr="001D5146" w:rsidTr="007A2B56">
        <w:trPr>
          <w:gridAfter w:val="1"/>
          <w:wAfter w:w="226" w:type="dxa"/>
        </w:trPr>
        <w:tc>
          <w:tcPr>
            <w:tcW w:w="8856" w:type="dxa"/>
          </w:tcPr>
          <w:p w:rsidR="00227360" w:rsidRPr="00AA1519" w:rsidRDefault="000B0A2F" w:rsidP="00A95D15">
            <w:pPr>
              <w:pStyle w:val="BodyText2"/>
              <w:spacing w:line="360" w:lineRule="auto"/>
              <w:jc w:val="left"/>
              <w:rPr>
                <w:rFonts w:ascii="Calibri" w:hAnsi="Calibri"/>
                <w:bCs/>
                <w:i/>
                <w:iCs/>
                <w:sz w:val="28"/>
                <w:szCs w:val="28"/>
              </w:rPr>
            </w:pPr>
            <w:r w:rsidRPr="00AA1519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lastRenderedPageBreak/>
              <w:t>Content Writer/</w:t>
            </w:r>
            <w:r w:rsidR="00A95D15" w:rsidRPr="00AA1519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>Editor</w:t>
            </w:r>
            <w:r w:rsidR="00A95D15" w:rsidRPr="00AA1519">
              <w:rPr>
                <w:rFonts w:ascii="Calibri" w:hAnsi="Calibri"/>
                <w:bCs/>
                <w:i/>
                <w:iCs/>
                <w:sz w:val="28"/>
                <w:szCs w:val="28"/>
              </w:rPr>
              <w:t xml:space="preserve">                                    </w:t>
            </w:r>
          </w:p>
          <w:p w:rsidR="00A95D15" w:rsidRDefault="00A95D15" w:rsidP="00A95D15">
            <w:pPr>
              <w:pStyle w:val="BodyText2"/>
              <w:spacing w:line="360" w:lineRule="auto"/>
              <w:jc w:val="left"/>
              <w:rPr>
                <w:rFonts w:ascii="Calibri" w:hAnsi="Calibri"/>
                <w:b/>
                <w:bCs/>
                <w:sz w:val="28"/>
                <w:szCs w:val="28"/>
              </w:rPr>
            </w:pPr>
            <w:proofErr w:type="spellStart"/>
            <w:r w:rsidRPr="001D5146">
              <w:rPr>
                <w:rFonts w:ascii="Calibri" w:hAnsi="Calibri"/>
                <w:b/>
                <w:bCs/>
                <w:sz w:val="28"/>
                <w:szCs w:val="28"/>
              </w:rPr>
              <w:t>Pronix</w:t>
            </w:r>
            <w:proofErr w:type="spellEnd"/>
            <w:r w:rsidRPr="001D5146">
              <w:rPr>
                <w:rFonts w:ascii="Calibri" w:hAnsi="Calibri"/>
                <w:b/>
                <w:bCs/>
                <w:sz w:val="28"/>
                <w:szCs w:val="28"/>
              </w:rPr>
              <w:t xml:space="preserve"> Technologies Pvt. Ltd.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Website Content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Blogs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Articles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Guest Postings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Social Media Posts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Press Releases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Forum Discussions</w:t>
            </w:r>
          </w:p>
          <w:p w:rsidR="007A2B56" w:rsidRPr="00AA1519" w:rsidRDefault="007A2B56" w:rsidP="0016445F">
            <w:pPr>
              <w:pStyle w:val="BodyText2"/>
              <w:spacing w:line="360" w:lineRule="auto"/>
              <w:jc w:val="left"/>
              <w:rPr>
                <w:rFonts w:ascii="Calibri" w:hAnsi="Calibri"/>
                <w:sz w:val="28"/>
                <w:szCs w:val="28"/>
              </w:rPr>
            </w:pPr>
            <w:r w:rsidRPr="00AA1519">
              <w:rPr>
                <w:rFonts w:ascii="Calibri" w:hAnsi="Calibri"/>
                <w:sz w:val="28"/>
                <w:szCs w:val="28"/>
              </w:rPr>
              <w:t>Blog Commenting</w:t>
            </w:r>
          </w:p>
          <w:p w:rsidR="00A95D15" w:rsidRPr="00770BD5" w:rsidRDefault="00A95D15" w:rsidP="00E33F34">
            <w:pPr>
              <w:pStyle w:val="BodyText2"/>
              <w:spacing w:line="360" w:lineRule="auto"/>
              <w:rPr>
                <w:rFonts w:ascii="Calibri" w:hAnsi="Calibri"/>
                <w:bCs/>
                <w:i/>
                <w:sz w:val="28"/>
                <w:szCs w:val="28"/>
              </w:rPr>
            </w:pP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(</w:t>
            </w:r>
            <w:r w:rsidR="00770BD5" w:rsidRPr="00770BD5">
              <w:rPr>
                <w:rFonts w:ascii="Calibri" w:hAnsi="Calibri"/>
                <w:bCs/>
                <w:i/>
                <w:sz w:val="28"/>
                <w:szCs w:val="28"/>
              </w:rPr>
              <w:t>Mar</w:t>
            </w:r>
            <w:r w:rsidR="006043B6">
              <w:rPr>
                <w:rFonts w:ascii="Calibri" w:hAnsi="Calibri"/>
                <w:bCs/>
                <w:i/>
                <w:sz w:val="28"/>
                <w:szCs w:val="28"/>
              </w:rPr>
              <w:t xml:space="preserve">ch </w:t>
            </w:r>
            <w:r w:rsidR="00E00745" w:rsidRPr="00770BD5">
              <w:rPr>
                <w:rFonts w:ascii="Calibri" w:hAnsi="Calibri"/>
                <w:bCs/>
                <w:i/>
                <w:sz w:val="28"/>
                <w:szCs w:val="28"/>
              </w:rPr>
              <w:t>201</w:t>
            </w:r>
            <w:r w:rsidR="00517BDA" w:rsidRPr="00770BD5">
              <w:rPr>
                <w:rFonts w:ascii="Calibri" w:hAnsi="Calibri"/>
                <w:bCs/>
                <w:i/>
                <w:sz w:val="28"/>
                <w:szCs w:val="28"/>
              </w:rPr>
              <w:t>1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</w:t>
            </w:r>
            <w:r w:rsidR="000227F0" w:rsidRPr="00770BD5">
              <w:rPr>
                <w:rFonts w:ascii="Calibri" w:hAnsi="Calibri"/>
                <w:bCs/>
                <w:i/>
                <w:sz w:val="28"/>
                <w:szCs w:val="28"/>
              </w:rPr>
              <w:t>-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</w:t>
            </w:r>
            <w:r w:rsidR="00E00745" w:rsidRPr="00770BD5">
              <w:rPr>
                <w:rFonts w:ascii="Calibri" w:hAnsi="Calibri"/>
                <w:bCs/>
                <w:i/>
                <w:sz w:val="28"/>
                <w:szCs w:val="28"/>
              </w:rPr>
              <w:t>May 201</w:t>
            </w:r>
            <w:r w:rsidR="00517BDA" w:rsidRPr="00770BD5">
              <w:rPr>
                <w:rFonts w:ascii="Calibri" w:hAnsi="Calibri"/>
                <w:bCs/>
                <w:i/>
                <w:sz w:val="28"/>
                <w:szCs w:val="28"/>
              </w:rPr>
              <w:t>3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)</w:t>
            </w:r>
          </w:p>
        </w:tc>
      </w:tr>
      <w:tr w:rsidR="00A95D15" w:rsidRPr="001D5146" w:rsidTr="007A2B56">
        <w:trPr>
          <w:gridAfter w:val="1"/>
          <w:wAfter w:w="226" w:type="dxa"/>
        </w:trPr>
        <w:tc>
          <w:tcPr>
            <w:tcW w:w="8856" w:type="dxa"/>
          </w:tcPr>
          <w:p w:rsidR="00FA36DB" w:rsidRPr="00AA1519" w:rsidRDefault="00A95D15" w:rsidP="00FA36DB">
            <w:pPr>
              <w:pStyle w:val="BodyText2"/>
              <w:spacing w:line="360" w:lineRule="auto"/>
              <w:rPr>
                <w:rFonts w:ascii="Calibri" w:hAnsi="Calibri"/>
                <w:bCs/>
                <w:i/>
                <w:iCs/>
                <w:sz w:val="28"/>
                <w:szCs w:val="28"/>
              </w:rPr>
            </w:pPr>
            <w:r w:rsidRPr="00AA1519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>IT Recruitment Consultant</w:t>
            </w:r>
            <w:r w:rsidR="001E6243" w:rsidRPr="00AA1519">
              <w:rPr>
                <w:rFonts w:ascii="Calibri" w:hAnsi="Calibri"/>
                <w:bCs/>
                <w:i/>
                <w:iCs/>
                <w:sz w:val="28"/>
                <w:szCs w:val="28"/>
              </w:rPr>
              <w:t xml:space="preserve"> </w:t>
            </w:r>
          </w:p>
          <w:p w:rsidR="005F0326" w:rsidRPr="00D06610" w:rsidRDefault="00A95D15" w:rsidP="00FA36DB">
            <w:pPr>
              <w:pStyle w:val="BodyText2"/>
              <w:spacing w:line="360" w:lineRule="auto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1D5146">
              <w:rPr>
                <w:rFonts w:ascii="Calibri" w:hAnsi="Calibri"/>
                <w:b/>
                <w:bCs/>
                <w:sz w:val="28"/>
                <w:szCs w:val="28"/>
              </w:rPr>
              <w:t xml:space="preserve">IMS </w:t>
            </w:r>
            <w:proofErr w:type="spellStart"/>
            <w:r w:rsidRPr="001D5146">
              <w:rPr>
                <w:rFonts w:ascii="Calibri" w:hAnsi="Calibri"/>
                <w:b/>
                <w:bCs/>
                <w:sz w:val="28"/>
                <w:szCs w:val="28"/>
              </w:rPr>
              <w:t>Empresaria</w:t>
            </w:r>
            <w:proofErr w:type="spellEnd"/>
            <w:r w:rsidRPr="001D5146">
              <w:rPr>
                <w:rFonts w:ascii="Calibri" w:hAnsi="Calibri"/>
                <w:b/>
                <w:bCs/>
                <w:sz w:val="28"/>
                <w:szCs w:val="28"/>
              </w:rPr>
              <w:t xml:space="preserve"> Pvt. Ltd.</w:t>
            </w:r>
          </w:p>
          <w:p w:rsidR="00A95D15" w:rsidRPr="001D5146" w:rsidRDefault="00A95D15" w:rsidP="00E33F34">
            <w:pPr>
              <w:pStyle w:val="BodyText2"/>
              <w:spacing w:line="360" w:lineRule="auto"/>
              <w:rPr>
                <w:rFonts w:ascii="Calibri" w:hAnsi="Calibri"/>
                <w:bCs/>
                <w:sz w:val="28"/>
                <w:szCs w:val="28"/>
              </w:rPr>
            </w:pP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(</w:t>
            </w:r>
            <w:r w:rsidR="00770BD5" w:rsidRPr="00770BD5">
              <w:rPr>
                <w:rFonts w:ascii="Calibri" w:hAnsi="Calibri"/>
                <w:bCs/>
                <w:i/>
                <w:sz w:val="28"/>
                <w:szCs w:val="28"/>
              </w:rPr>
              <w:t>Oct</w:t>
            </w:r>
            <w:r w:rsidR="00E00745"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201</w:t>
            </w:r>
            <w:r w:rsidR="00517BDA" w:rsidRPr="00770BD5">
              <w:rPr>
                <w:rFonts w:ascii="Calibri" w:hAnsi="Calibri"/>
                <w:bCs/>
                <w:i/>
                <w:sz w:val="28"/>
                <w:szCs w:val="28"/>
              </w:rPr>
              <w:t>0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</w:t>
            </w:r>
            <w:r w:rsidR="000227F0"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- </w:t>
            </w:r>
            <w:r w:rsidR="00770BD5" w:rsidRPr="00770BD5">
              <w:rPr>
                <w:rFonts w:ascii="Calibri" w:hAnsi="Calibri"/>
                <w:bCs/>
                <w:i/>
                <w:sz w:val="28"/>
                <w:szCs w:val="28"/>
              </w:rPr>
              <w:t>Feb</w:t>
            </w:r>
            <w:r w:rsidR="000227F0"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201</w:t>
            </w:r>
            <w:r w:rsidR="00517BDA" w:rsidRPr="00770BD5">
              <w:rPr>
                <w:rFonts w:ascii="Calibri" w:hAnsi="Calibri"/>
                <w:bCs/>
                <w:i/>
                <w:sz w:val="28"/>
                <w:szCs w:val="28"/>
              </w:rPr>
              <w:t>1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)</w:t>
            </w:r>
          </w:p>
        </w:tc>
      </w:tr>
      <w:tr w:rsidR="00656786" w:rsidRPr="001D5146" w:rsidTr="007A2B56">
        <w:tc>
          <w:tcPr>
            <w:tcW w:w="8856" w:type="dxa"/>
            <w:gridSpan w:val="2"/>
          </w:tcPr>
          <w:p w:rsidR="00656786" w:rsidRPr="00AA1519" w:rsidRDefault="00A8182D" w:rsidP="005C6B50">
            <w:pPr>
              <w:pStyle w:val="BodyText2"/>
              <w:spacing w:line="360" w:lineRule="auto"/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 xml:space="preserve">Generalist HR </w:t>
            </w:r>
            <w:r w:rsidR="00656786" w:rsidRPr="00AA1519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>Executive</w:t>
            </w:r>
          </w:p>
          <w:p w:rsidR="00656786" w:rsidRPr="008230F6" w:rsidRDefault="00656786" w:rsidP="005C6B50">
            <w:pPr>
              <w:pStyle w:val="BodyText2"/>
              <w:spacing w:line="360" w:lineRule="auto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1D5146">
              <w:rPr>
                <w:rFonts w:ascii="Calibri" w:hAnsi="Calibri"/>
                <w:b/>
                <w:bCs/>
                <w:sz w:val="28"/>
                <w:szCs w:val="28"/>
              </w:rPr>
              <w:t>Communication Crafts Pvt. Ltd.</w:t>
            </w:r>
            <w:r w:rsidR="003D2757">
              <w:rPr>
                <w:rFonts w:ascii="Calibri" w:hAnsi="Calibri"/>
                <w:b/>
                <w:bCs/>
                <w:sz w:val="28"/>
                <w:szCs w:val="28"/>
              </w:rPr>
              <w:t xml:space="preserve"> (CCT</w:t>
            </w:r>
            <w:r w:rsidR="00FF3D55">
              <w:rPr>
                <w:rFonts w:ascii="Calibri" w:hAnsi="Calibri"/>
                <w:b/>
                <w:bCs/>
                <w:sz w:val="28"/>
                <w:szCs w:val="28"/>
              </w:rPr>
              <w:t>S)</w:t>
            </w:r>
          </w:p>
          <w:p w:rsidR="00D06610" w:rsidRPr="007A2B56" w:rsidRDefault="00656786" w:rsidP="005C6B50">
            <w:pPr>
              <w:pStyle w:val="BodyText2"/>
              <w:spacing w:line="360" w:lineRule="auto"/>
              <w:rPr>
                <w:rFonts w:ascii="Calibri" w:hAnsi="Calibri"/>
                <w:bCs/>
                <w:i/>
                <w:sz w:val="28"/>
                <w:szCs w:val="28"/>
              </w:rPr>
            </w:pP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(</w:t>
            </w:r>
            <w:r>
              <w:rPr>
                <w:rFonts w:ascii="Calibri" w:hAnsi="Calibri"/>
                <w:bCs/>
                <w:i/>
                <w:sz w:val="28"/>
                <w:szCs w:val="28"/>
              </w:rPr>
              <w:t>Jul</w:t>
            </w:r>
            <w:r w:rsidR="003C206B">
              <w:rPr>
                <w:rFonts w:ascii="Calibri" w:hAnsi="Calibri"/>
                <w:bCs/>
                <w:i/>
                <w:sz w:val="28"/>
                <w:szCs w:val="28"/>
              </w:rPr>
              <w:t xml:space="preserve">y 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2009</w:t>
            </w:r>
            <w:r>
              <w:rPr>
                <w:rFonts w:ascii="Calibri" w:hAnsi="Calibri"/>
                <w:bCs/>
                <w:i/>
                <w:sz w:val="28"/>
                <w:szCs w:val="28"/>
              </w:rPr>
              <w:t xml:space="preserve"> - Sep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2010)</w:t>
            </w:r>
          </w:p>
        </w:tc>
      </w:tr>
      <w:tr w:rsidR="00A95D15" w:rsidRPr="001D5146" w:rsidTr="007A2B56">
        <w:trPr>
          <w:gridAfter w:val="1"/>
          <w:wAfter w:w="226" w:type="dxa"/>
        </w:trPr>
        <w:tc>
          <w:tcPr>
            <w:tcW w:w="8856" w:type="dxa"/>
          </w:tcPr>
          <w:p w:rsidR="008230F6" w:rsidRPr="00AA1519" w:rsidRDefault="00A95D15" w:rsidP="001178C5">
            <w:pPr>
              <w:pStyle w:val="BodyText2"/>
              <w:spacing w:line="360" w:lineRule="auto"/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</w:pPr>
            <w:r w:rsidRPr="00AA1519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lastRenderedPageBreak/>
              <w:t xml:space="preserve">HR </w:t>
            </w:r>
            <w:r w:rsidR="00656786" w:rsidRPr="00AA1519">
              <w:rPr>
                <w:rFonts w:ascii="Calibri" w:hAnsi="Calibri"/>
                <w:b/>
                <w:bCs/>
                <w:i/>
                <w:iCs/>
                <w:sz w:val="28"/>
                <w:szCs w:val="28"/>
              </w:rPr>
              <w:t>Project Officer</w:t>
            </w:r>
          </w:p>
          <w:p w:rsidR="00E33F34" w:rsidRPr="008230F6" w:rsidRDefault="00656786" w:rsidP="001178C5">
            <w:pPr>
              <w:pStyle w:val="BodyText2"/>
              <w:spacing w:line="360" w:lineRule="auto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Centre For Environment </w:t>
            </w:r>
            <w:r w:rsidR="003C206B">
              <w:rPr>
                <w:rFonts w:ascii="Calibri" w:hAnsi="Calibri"/>
                <w:b/>
                <w:bCs/>
                <w:sz w:val="28"/>
                <w:szCs w:val="28"/>
              </w:rPr>
              <w:t>Education</w:t>
            </w:r>
            <w:r w:rsidR="003D2757">
              <w:rPr>
                <w:rFonts w:ascii="Calibri" w:hAnsi="Calibri"/>
                <w:b/>
                <w:bCs/>
                <w:sz w:val="28"/>
                <w:szCs w:val="28"/>
              </w:rPr>
              <w:t xml:space="preserve"> (CEE)</w:t>
            </w:r>
          </w:p>
          <w:p w:rsidR="00656786" w:rsidRPr="00656786" w:rsidRDefault="00A95D15" w:rsidP="00E33F34">
            <w:pPr>
              <w:pStyle w:val="BodyText2"/>
              <w:spacing w:line="360" w:lineRule="auto"/>
              <w:rPr>
                <w:rFonts w:ascii="Calibri" w:hAnsi="Calibri"/>
                <w:bCs/>
                <w:i/>
                <w:sz w:val="28"/>
                <w:szCs w:val="28"/>
              </w:rPr>
            </w:pP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(</w:t>
            </w:r>
            <w:r w:rsidR="003C206B">
              <w:rPr>
                <w:rFonts w:ascii="Calibri" w:hAnsi="Calibri"/>
                <w:bCs/>
                <w:i/>
                <w:sz w:val="28"/>
                <w:szCs w:val="28"/>
              </w:rPr>
              <w:t>Jan</w:t>
            </w:r>
            <w:r w:rsidR="000227F0"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20</w:t>
            </w:r>
            <w:r w:rsidR="00517BDA" w:rsidRPr="00770BD5">
              <w:rPr>
                <w:rFonts w:ascii="Calibri" w:hAnsi="Calibri"/>
                <w:bCs/>
                <w:i/>
                <w:sz w:val="28"/>
                <w:szCs w:val="28"/>
              </w:rPr>
              <w:t>09</w:t>
            </w:r>
            <w:r w:rsidR="00372240">
              <w:rPr>
                <w:rFonts w:ascii="Calibri" w:hAnsi="Calibri"/>
                <w:bCs/>
                <w:i/>
                <w:sz w:val="28"/>
                <w:szCs w:val="28"/>
              </w:rPr>
              <w:t xml:space="preserve"> - </w:t>
            </w:r>
            <w:r w:rsidR="003C206B">
              <w:rPr>
                <w:rFonts w:ascii="Calibri" w:hAnsi="Calibri"/>
                <w:bCs/>
                <w:i/>
                <w:sz w:val="28"/>
                <w:szCs w:val="28"/>
              </w:rPr>
              <w:t>June</w:t>
            </w:r>
            <w:r w:rsidR="00E00745" w:rsidRPr="00770BD5">
              <w:rPr>
                <w:rFonts w:ascii="Calibri" w:hAnsi="Calibri"/>
                <w:bCs/>
                <w:i/>
                <w:sz w:val="28"/>
                <w:szCs w:val="28"/>
              </w:rPr>
              <w:t xml:space="preserve"> </w:t>
            </w:r>
            <w:r w:rsidR="003C206B">
              <w:rPr>
                <w:rFonts w:ascii="Calibri" w:hAnsi="Calibri"/>
                <w:bCs/>
                <w:i/>
                <w:sz w:val="28"/>
                <w:szCs w:val="28"/>
              </w:rPr>
              <w:t>2009</w:t>
            </w:r>
            <w:r w:rsidRPr="00770BD5">
              <w:rPr>
                <w:rFonts w:ascii="Calibri" w:hAnsi="Calibri"/>
                <w:bCs/>
                <w:i/>
                <w:sz w:val="28"/>
                <w:szCs w:val="28"/>
              </w:rPr>
              <w:t>)</w:t>
            </w:r>
          </w:p>
        </w:tc>
      </w:tr>
    </w:tbl>
    <w:p w:rsidR="00B83493" w:rsidRDefault="00B83493" w:rsidP="00121B60">
      <w:pPr>
        <w:pStyle w:val="BodyText2"/>
        <w:spacing w:line="360" w:lineRule="auto"/>
        <w:rPr>
          <w:rFonts w:ascii="Calibri" w:hAnsi="Calibri"/>
          <w:b/>
          <w:sz w:val="36"/>
          <w:szCs w:val="36"/>
          <w:u w:val="single"/>
        </w:rPr>
      </w:pPr>
    </w:p>
    <w:p w:rsidR="00A95D15" w:rsidRPr="00121B60" w:rsidRDefault="00682872" w:rsidP="001E6243">
      <w:pPr>
        <w:pStyle w:val="BodyText2"/>
        <w:spacing w:line="360" w:lineRule="auto"/>
        <w:jc w:val="center"/>
        <w:rPr>
          <w:rFonts w:ascii="Calibri" w:hAnsi="Calibri"/>
          <w:b/>
          <w:sz w:val="36"/>
          <w:szCs w:val="36"/>
        </w:rPr>
      </w:pPr>
      <w:r w:rsidRPr="00121B60">
        <w:rPr>
          <w:rFonts w:ascii="Calibri" w:hAnsi="Calibri"/>
          <w:b/>
          <w:sz w:val="36"/>
          <w:szCs w:val="36"/>
        </w:rPr>
        <w:t xml:space="preserve">Industry </w:t>
      </w:r>
      <w:r w:rsidR="00A95D15" w:rsidRPr="00121B60">
        <w:rPr>
          <w:rFonts w:ascii="Calibri" w:hAnsi="Calibri"/>
          <w:b/>
          <w:sz w:val="36"/>
          <w:szCs w:val="36"/>
        </w:rPr>
        <w:t>Projects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0"/>
      </w:tblGrid>
      <w:tr w:rsidR="00A95D15" w:rsidRPr="001D5146">
        <w:tc>
          <w:tcPr>
            <w:tcW w:w="8856" w:type="dxa"/>
          </w:tcPr>
          <w:p w:rsidR="00121B60" w:rsidRPr="00A80603" w:rsidRDefault="00A95D15" w:rsidP="00A95D15">
            <w:pPr>
              <w:pStyle w:val="BodyText3"/>
              <w:spacing w:line="360" w:lineRule="auto"/>
              <w:rPr>
                <w:rFonts w:ascii="Calibri" w:hAnsi="Calibri"/>
                <w:i/>
                <w:iCs/>
                <w:szCs w:val="28"/>
              </w:rPr>
            </w:pPr>
            <w:r w:rsidRPr="00A80603">
              <w:rPr>
                <w:rFonts w:ascii="Calibri" w:hAnsi="Calibri"/>
                <w:i/>
                <w:iCs/>
                <w:szCs w:val="28"/>
              </w:rPr>
              <w:t>Market Research Executive</w:t>
            </w:r>
            <w:r w:rsidRPr="00A80603">
              <w:rPr>
                <w:rFonts w:ascii="Calibri" w:hAnsi="Calibri"/>
                <w:i/>
                <w:iCs/>
                <w:szCs w:val="28"/>
              </w:rPr>
              <w:tab/>
            </w:r>
          </w:p>
          <w:p w:rsidR="00A95D15" w:rsidRPr="001D5146" w:rsidRDefault="00A95D15" w:rsidP="00A95D15">
            <w:pPr>
              <w:pStyle w:val="BodyText3"/>
              <w:spacing w:line="360" w:lineRule="auto"/>
              <w:rPr>
                <w:rFonts w:ascii="Calibri" w:hAnsi="Calibri"/>
                <w:b w:val="0"/>
                <w:szCs w:val="28"/>
              </w:rPr>
            </w:pPr>
            <w:r w:rsidRPr="001D5146">
              <w:rPr>
                <w:rFonts w:ascii="Calibri" w:hAnsi="Calibri"/>
                <w:szCs w:val="28"/>
              </w:rPr>
              <w:t>Tata Tele Services Ltd.</w:t>
            </w:r>
          </w:p>
          <w:p w:rsidR="00A95D15" w:rsidRPr="00372240" w:rsidRDefault="000C1B8B" w:rsidP="00E33F34">
            <w:pPr>
              <w:pStyle w:val="BodyText3"/>
              <w:spacing w:line="360" w:lineRule="auto"/>
              <w:rPr>
                <w:rFonts w:ascii="Calibri" w:hAnsi="Calibri"/>
                <w:b w:val="0"/>
                <w:i/>
                <w:szCs w:val="28"/>
              </w:rPr>
            </w:pPr>
            <w:r w:rsidRPr="00372240">
              <w:rPr>
                <w:rFonts w:ascii="Calibri" w:hAnsi="Calibri"/>
                <w:b w:val="0"/>
                <w:i/>
                <w:szCs w:val="28"/>
              </w:rPr>
              <w:t>(Nov 2008 – Dec</w:t>
            </w:r>
            <w:r w:rsidR="00A95D15" w:rsidRPr="00372240">
              <w:rPr>
                <w:rFonts w:ascii="Calibri" w:hAnsi="Calibri"/>
                <w:b w:val="0"/>
                <w:i/>
                <w:szCs w:val="28"/>
              </w:rPr>
              <w:t xml:space="preserve"> 2008)</w:t>
            </w:r>
          </w:p>
        </w:tc>
      </w:tr>
      <w:tr w:rsidR="00A95D15" w:rsidRPr="001D5146">
        <w:tc>
          <w:tcPr>
            <w:tcW w:w="8856" w:type="dxa"/>
          </w:tcPr>
          <w:p w:rsidR="00227360" w:rsidRPr="00A80603" w:rsidRDefault="00A95D15" w:rsidP="00A95D15">
            <w:pPr>
              <w:pStyle w:val="BodyText"/>
              <w:spacing w:line="360" w:lineRule="auto"/>
              <w:rPr>
                <w:rFonts w:ascii="Calibri" w:hAnsi="Calibri" w:cs="Arial"/>
                <w:i/>
                <w:iCs/>
                <w:szCs w:val="28"/>
              </w:rPr>
            </w:pPr>
            <w:r w:rsidRPr="00A80603">
              <w:rPr>
                <w:rFonts w:ascii="Calibri" w:hAnsi="Calibri" w:cs="Arial"/>
                <w:b/>
                <w:i/>
                <w:iCs/>
                <w:szCs w:val="28"/>
              </w:rPr>
              <w:t>Software Engineer Trainee</w:t>
            </w:r>
            <w:r w:rsidRPr="00A80603">
              <w:rPr>
                <w:rFonts w:ascii="Calibri" w:hAnsi="Calibri" w:cs="Arial"/>
                <w:i/>
                <w:iCs/>
                <w:szCs w:val="28"/>
              </w:rPr>
              <w:t xml:space="preserve">                                                              </w:t>
            </w:r>
            <w:r w:rsidR="001E6243" w:rsidRPr="00A80603">
              <w:rPr>
                <w:rFonts w:ascii="Calibri" w:hAnsi="Calibri" w:cs="Arial"/>
                <w:i/>
                <w:iCs/>
                <w:szCs w:val="28"/>
              </w:rPr>
              <w:t xml:space="preserve">         </w:t>
            </w:r>
          </w:p>
          <w:p w:rsidR="00A95D15" w:rsidRPr="001D5146" w:rsidRDefault="001E6243" w:rsidP="00A95D15">
            <w:pPr>
              <w:pStyle w:val="BodyText"/>
              <w:spacing w:line="360" w:lineRule="auto"/>
              <w:rPr>
                <w:rFonts w:ascii="Calibri" w:hAnsi="Calibri" w:cs="Arial"/>
                <w:b/>
                <w:szCs w:val="28"/>
              </w:rPr>
            </w:pPr>
            <w:r w:rsidRPr="001D5146">
              <w:rPr>
                <w:rFonts w:ascii="Calibri" w:hAnsi="Calibri" w:cs="Arial"/>
                <w:b/>
                <w:szCs w:val="28"/>
              </w:rPr>
              <w:t>CMC Ltd.</w:t>
            </w:r>
          </w:p>
          <w:p w:rsidR="00A95D15" w:rsidRPr="00372240" w:rsidRDefault="000C1B8B" w:rsidP="00E33F34">
            <w:pPr>
              <w:pStyle w:val="BodyText"/>
              <w:spacing w:line="360" w:lineRule="auto"/>
              <w:rPr>
                <w:rFonts w:ascii="Calibri" w:hAnsi="Calibri" w:cs="Arial"/>
                <w:i/>
                <w:szCs w:val="28"/>
              </w:rPr>
            </w:pPr>
            <w:r w:rsidRPr="00372240">
              <w:rPr>
                <w:rFonts w:ascii="Calibri" w:hAnsi="Calibri" w:cs="Arial"/>
                <w:i/>
                <w:szCs w:val="28"/>
              </w:rPr>
              <w:t>(Nov</w:t>
            </w:r>
            <w:r w:rsidR="00372240" w:rsidRPr="00372240">
              <w:rPr>
                <w:rFonts w:ascii="Calibri" w:hAnsi="Calibri" w:cs="Arial"/>
                <w:i/>
                <w:szCs w:val="28"/>
              </w:rPr>
              <w:t xml:space="preserve"> 2006 – Feb</w:t>
            </w:r>
            <w:r w:rsidR="00A95D15" w:rsidRPr="00372240">
              <w:rPr>
                <w:rFonts w:ascii="Calibri" w:hAnsi="Calibri" w:cs="Arial"/>
                <w:i/>
                <w:szCs w:val="28"/>
              </w:rPr>
              <w:t xml:space="preserve"> 2007)</w:t>
            </w:r>
          </w:p>
        </w:tc>
      </w:tr>
    </w:tbl>
    <w:p w:rsidR="00B83493" w:rsidRPr="00B83493" w:rsidRDefault="00B83493" w:rsidP="00B83493"/>
    <w:p w:rsidR="00C87AD1" w:rsidRDefault="00C87AD1" w:rsidP="00121B60">
      <w:pPr>
        <w:pStyle w:val="Heading1"/>
        <w:spacing w:line="360" w:lineRule="auto"/>
        <w:jc w:val="center"/>
        <w:rPr>
          <w:rFonts w:ascii="Calibri" w:hAnsi="Calibri" w:cs="Arial"/>
          <w:bCs w:val="0"/>
          <w:sz w:val="36"/>
          <w:szCs w:val="36"/>
        </w:rPr>
      </w:pPr>
    </w:p>
    <w:p w:rsidR="006E5166" w:rsidRPr="00121B60" w:rsidRDefault="00A95D15" w:rsidP="00121B60">
      <w:pPr>
        <w:pStyle w:val="Heading1"/>
        <w:spacing w:line="360" w:lineRule="auto"/>
        <w:jc w:val="center"/>
        <w:rPr>
          <w:rFonts w:ascii="Calibri" w:hAnsi="Calibri" w:cs="Arial"/>
          <w:bCs w:val="0"/>
          <w:sz w:val="36"/>
          <w:szCs w:val="36"/>
        </w:rPr>
      </w:pPr>
      <w:r w:rsidRPr="00121B60">
        <w:rPr>
          <w:rFonts w:ascii="Calibri" w:hAnsi="Calibri" w:cs="Arial"/>
          <w:bCs w:val="0"/>
          <w:sz w:val="36"/>
          <w:szCs w:val="36"/>
        </w:rPr>
        <w:t>Additional Qualifications</w:t>
      </w:r>
    </w:p>
    <w:p w:rsidR="005B7382" w:rsidRPr="00FD7990" w:rsidRDefault="005B7382" w:rsidP="006E5166">
      <w:pPr>
        <w:jc w:val="both"/>
        <w:rPr>
          <w:rFonts w:ascii="Calibri" w:hAnsi="Calibri"/>
          <w:i/>
          <w:iCs/>
          <w:sz w:val="28"/>
          <w:szCs w:val="28"/>
        </w:rPr>
      </w:pPr>
      <w:r w:rsidRPr="001D5146">
        <w:rPr>
          <w:rFonts w:ascii="Calibri" w:hAnsi="Calibri"/>
          <w:sz w:val="28"/>
          <w:szCs w:val="28"/>
        </w:rPr>
        <w:t>Certificate in</w:t>
      </w:r>
      <w:r w:rsidRPr="00FD7990">
        <w:rPr>
          <w:rFonts w:ascii="Calibri" w:hAnsi="Calibri"/>
          <w:i/>
          <w:iCs/>
          <w:sz w:val="28"/>
          <w:szCs w:val="28"/>
        </w:rPr>
        <w:t xml:space="preserve"> </w:t>
      </w:r>
      <w:r w:rsidRPr="00FD7990">
        <w:rPr>
          <w:rFonts w:ascii="Calibri" w:hAnsi="Calibri"/>
          <w:b/>
          <w:i/>
          <w:iCs/>
          <w:sz w:val="28"/>
          <w:szCs w:val="28"/>
        </w:rPr>
        <w:t>“Diploma in Information Technology”</w:t>
      </w:r>
    </w:p>
    <w:p w:rsidR="005B7382" w:rsidRPr="00FD7990" w:rsidRDefault="005B7382" w:rsidP="006E5166">
      <w:pPr>
        <w:jc w:val="both"/>
        <w:rPr>
          <w:rFonts w:ascii="Calibri" w:hAnsi="Calibri"/>
          <w:b/>
          <w:i/>
          <w:iCs/>
          <w:sz w:val="28"/>
          <w:szCs w:val="28"/>
        </w:rPr>
      </w:pPr>
      <w:r w:rsidRPr="001D5146">
        <w:rPr>
          <w:rFonts w:ascii="Calibri" w:hAnsi="Calibri"/>
          <w:sz w:val="28"/>
          <w:szCs w:val="28"/>
        </w:rPr>
        <w:t>Certificate in</w:t>
      </w:r>
      <w:r w:rsidRPr="00FD7990">
        <w:rPr>
          <w:rFonts w:ascii="Calibri" w:hAnsi="Calibri"/>
          <w:i/>
          <w:iCs/>
          <w:sz w:val="28"/>
          <w:szCs w:val="28"/>
        </w:rPr>
        <w:t xml:space="preserve"> </w:t>
      </w:r>
      <w:r w:rsidRPr="00FD7990">
        <w:rPr>
          <w:rFonts w:ascii="Calibri" w:hAnsi="Calibri"/>
          <w:b/>
          <w:i/>
          <w:iCs/>
          <w:sz w:val="28"/>
          <w:szCs w:val="28"/>
        </w:rPr>
        <w:t>“Computer Hardware &amp; Networking”</w:t>
      </w:r>
    </w:p>
    <w:p w:rsidR="005B7382" w:rsidRPr="00FD7990" w:rsidRDefault="005B7382" w:rsidP="006E5166">
      <w:pPr>
        <w:jc w:val="both"/>
        <w:rPr>
          <w:rFonts w:ascii="Calibri" w:hAnsi="Calibri"/>
          <w:b/>
          <w:i/>
          <w:iCs/>
          <w:sz w:val="28"/>
          <w:szCs w:val="28"/>
        </w:rPr>
      </w:pPr>
      <w:r w:rsidRPr="001D5146">
        <w:rPr>
          <w:rFonts w:ascii="Calibri" w:hAnsi="Calibri"/>
          <w:sz w:val="28"/>
          <w:szCs w:val="28"/>
        </w:rPr>
        <w:t>Certificate in</w:t>
      </w:r>
      <w:r w:rsidRPr="00FD7990">
        <w:rPr>
          <w:rFonts w:ascii="Calibri" w:hAnsi="Calibri"/>
          <w:i/>
          <w:iCs/>
          <w:sz w:val="28"/>
          <w:szCs w:val="28"/>
        </w:rPr>
        <w:t xml:space="preserve"> </w:t>
      </w:r>
      <w:r w:rsidRPr="00FD7990">
        <w:rPr>
          <w:rFonts w:ascii="Calibri" w:hAnsi="Calibri"/>
          <w:b/>
          <w:i/>
          <w:iCs/>
          <w:sz w:val="28"/>
          <w:szCs w:val="28"/>
        </w:rPr>
        <w:t>“Microsoft Office”</w:t>
      </w:r>
    </w:p>
    <w:p w:rsidR="00B83493" w:rsidRPr="00312B76" w:rsidRDefault="005B7382" w:rsidP="00312B76">
      <w:pPr>
        <w:jc w:val="both"/>
        <w:rPr>
          <w:rFonts w:ascii="Calibri" w:hAnsi="Calibri"/>
          <w:b/>
          <w:i/>
          <w:iCs/>
          <w:sz w:val="28"/>
          <w:szCs w:val="28"/>
        </w:rPr>
      </w:pPr>
      <w:r w:rsidRPr="001D5146">
        <w:rPr>
          <w:rFonts w:ascii="Calibri" w:hAnsi="Calibri"/>
          <w:sz w:val="28"/>
          <w:szCs w:val="28"/>
        </w:rPr>
        <w:t>Certificate in</w:t>
      </w:r>
      <w:r w:rsidRPr="00FD7990">
        <w:rPr>
          <w:rFonts w:ascii="Calibri" w:hAnsi="Calibri"/>
          <w:i/>
          <w:iCs/>
          <w:sz w:val="28"/>
          <w:szCs w:val="28"/>
        </w:rPr>
        <w:t xml:space="preserve"> </w:t>
      </w:r>
      <w:r w:rsidRPr="00FD7990">
        <w:rPr>
          <w:rFonts w:ascii="Calibri" w:hAnsi="Calibri"/>
          <w:b/>
          <w:i/>
          <w:iCs/>
          <w:sz w:val="28"/>
          <w:szCs w:val="28"/>
        </w:rPr>
        <w:t>“Tally”</w:t>
      </w:r>
    </w:p>
    <w:sectPr w:rsidR="00B83493" w:rsidRPr="00312B76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3D05" w:rsidRDefault="00153D05" w:rsidP="00A95D15">
      <w:r>
        <w:separator/>
      </w:r>
    </w:p>
  </w:endnote>
  <w:endnote w:type="continuationSeparator" w:id="0">
    <w:p w:rsidR="00153D05" w:rsidRDefault="00153D05" w:rsidP="00A9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3D05" w:rsidRDefault="00153D05" w:rsidP="00A95D15">
      <w:r>
        <w:separator/>
      </w:r>
    </w:p>
  </w:footnote>
  <w:footnote w:type="continuationSeparator" w:id="0">
    <w:p w:rsidR="00153D05" w:rsidRDefault="00153D05" w:rsidP="00A9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0"/>
        </w:tabs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0"/>
        </w:tabs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29"/>
    <w:rsid w:val="00010F94"/>
    <w:rsid w:val="0001413C"/>
    <w:rsid w:val="000227F0"/>
    <w:rsid w:val="00044323"/>
    <w:rsid w:val="00051FAC"/>
    <w:rsid w:val="00072393"/>
    <w:rsid w:val="00082E8D"/>
    <w:rsid w:val="00096492"/>
    <w:rsid w:val="000B0A2F"/>
    <w:rsid w:val="000B1165"/>
    <w:rsid w:val="000C1B8B"/>
    <w:rsid w:val="000C73A4"/>
    <w:rsid w:val="000E2D13"/>
    <w:rsid w:val="000F2C39"/>
    <w:rsid w:val="000F459A"/>
    <w:rsid w:val="001178C5"/>
    <w:rsid w:val="00121B60"/>
    <w:rsid w:val="0012479E"/>
    <w:rsid w:val="00127EA8"/>
    <w:rsid w:val="00153D05"/>
    <w:rsid w:val="00183716"/>
    <w:rsid w:val="00195915"/>
    <w:rsid w:val="00197184"/>
    <w:rsid w:val="001A73CE"/>
    <w:rsid w:val="001B6A23"/>
    <w:rsid w:val="001D126F"/>
    <w:rsid w:val="001D5146"/>
    <w:rsid w:val="001E6243"/>
    <w:rsid w:val="00202E46"/>
    <w:rsid w:val="00206E56"/>
    <w:rsid w:val="00227360"/>
    <w:rsid w:val="00243D55"/>
    <w:rsid w:val="0026611F"/>
    <w:rsid w:val="00272D18"/>
    <w:rsid w:val="002826B3"/>
    <w:rsid w:val="00282BCE"/>
    <w:rsid w:val="00291660"/>
    <w:rsid w:val="002A3784"/>
    <w:rsid w:val="002B2255"/>
    <w:rsid w:val="002B2C46"/>
    <w:rsid w:val="002C5BED"/>
    <w:rsid w:val="002D0E51"/>
    <w:rsid w:val="002D0F94"/>
    <w:rsid w:val="002D6CC4"/>
    <w:rsid w:val="002F63C3"/>
    <w:rsid w:val="00306EA7"/>
    <w:rsid w:val="00307870"/>
    <w:rsid w:val="00307B84"/>
    <w:rsid w:val="00307F81"/>
    <w:rsid w:val="00312B76"/>
    <w:rsid w:val="00315384"/>
    <w:rsid w:val="00335504"/>
    <w:rsid w:val="00362322"/>
    <w:rsid w:val="00372240"/>
    <w:rsid w:val="00380419"/>
    <w:rsid w:val="00381272"/>
    <w:rsid w:val="0039491C"/>
    <w:rsid w:val="00397A1E"/>
    <w:rsid w:val="003A1D86"/>
    <w:rsid w:val="003C206B"/>
    <w:rsid w:val="003D2757"/>
    <w:rsid w:val="003D392C"/>
    <w:rsid w:val="003F7AFF"/>
    <w:rsid w:val="00403929"/>
    <w:rsid w:val="0041755F"/>
    <w:rsid w:val="00436717"/>
    <w:rsid w:val="004572E0"/>
    <w:rsid w:val="00457C19"/>
    <w:rsid w:val="0047588E"/>
    <w:rsid w:val="004A3E60"/>
    <w:rsid w:val="00501750"/>
    <w:rsid w:val="00504D26"/>
    <w:rsid w:val="00514FAC"/>
    <w:rsid w:val="00517BDA"/>
    <w:rsid w:val="005248A7"/>
    <w:rsid w:val="005259E0"/>
    <w:rsid w:val="0054539F"/>
    <w:rsid w:val="00546693"/>
    <w:rsid w:val="0055067D"/>
    <w:rsid w:val="00550A24"/>
    <w:rsid w:val="00562A96"/>
    <w:rsid w:val="00567BE6"/>
    <w:rsid w:val="00574D84"/>
    <w:rsid w:val="005840F3"/>
    <w:rsid w:val="00585EEB"/>
    <w:rsid w:val="00591255"/>
    <w:rsid w:val="005A7D84"/>
    <w:rsid w:val="005B7382"/>
    <w:rsid w:val="005F0326"/>
    <w:rsid w:val="006043B6"/>
    <w:rsid w:val="006544BC"/>
    <w:rsid w:val="00656786"/>
    <w:rsid w:val="00657CAA"/>
    <w:rsid w:val="00657F62"/>
    <w:rsid w:val="00666A2E"/>
    <w:rsid w:val="00673276"/>
    <w:rsid w:val="00673E16"/>
    <w:rsid w:val="006815BD"/>
    <w:rsid w:val="00682655"/>
    <w:rsid w:val="00682872"/>
    <w:rsid w:val="00685111"/>
    <w:rsid w:val="006C54A2"/>
    <w:rsid w:val="006D1856"/>
    <w:rsid w:val="006D6012"/>
    <w:rsid w:val="006E3488"/>
    <w:rsid w:val="006E5166"/>
    <w:rsid w:val="006F518B"/>
    <w:rsid w:val="00705774"/>
    <w:rsid w:val="00707DDD"/>
    <w:rsid w:val="00711F80"/>
    <w:rsid w:val="00720584"/>
    <w:rsid w:val="00726021"/>
    <w:rsid w:val="007404D1"/>
    <w:rsid w:val="007417ED"/>
    <w:rsid w:val="00767745"/>
    <w:rsid w:val="00770BD5"/>
    <w:rsid w:val="007852FF"/>
    <w:rsid w:val="007941EB"/>
    <w:rsid w:val="00797672"/>
    <w:rsid w:val="007A2B56"/>
    <w:rsid w:val="007C4658"/>
    <w:rsid w:val="007C5598"/>
    <w:rsid w:val="007F0E1A"/>
    <w:rsid w:val="00803ABD"/>
    <w:rsid w:val="00814553"/>
    <w:rsid w:val="008230F6"/>
    <w:rsid w:val="00833AA6"/>
    <w:rsid w:val="00884018"/>
    <w:rsid w:val="00886805"/>
    <w:rsid w:val="0088775D"/>
    <w:rsid w:val="00895BA4"/>
    <w:rsid w:val="00896AAF"/>
    <w:rsid w:val="008D412D"/>
    <w:rsid w:val="008E0822"/>
    <w:rsid w:val="008F34ED"/>
    <w:rsid w:val="0091025D"/>
    <w:rsid w:val="00914845"/>
    <w:rsid w:val="00936AC0"/>
    <w:rsid w:val="00944FEC"/>
    <w:rsid w:val="00957D0B"/>
    <w:rsid w:val="00965145"/>
    <w:rsid w:val="009C61EB"/>
    <w:rsid w:val="009D433E"/>
    <w:rsid w:val="009E158C"/>
    <w:rsid w:val="00A016B0"/>
    <w:rsid w:val="00A23E40"/>
    <w:rsid w:val="00A303F4"/>
    <w:rsid w:val="00A31A2D"/>
    <w:rsid w:val="00A420CC"/>
    <w:rsid w:val="00A46F15"/>
    <w:rsid w:val="00A5040F"/>
    <w:rsid w:val="00A56DD1"/>
    <w:rsid w:val="00A57BAC"/>
    <w:rsid w:val="00A80603"/>
    <w:rsid w:val="00A8182D"/>
    <w:rsid w:val="00A829D3"/>
    <w:rsid w:val="00A95D15"/>
    <w:rsid w:val="00AA1519"/>
    <w:rsid w:val="00AF415F"/>
    <w:rsid w:val="00B013F2"/>
    <w:rsid w:val="00B10C75"/>
    <w:rsid w:val="00B167DC"/>
    <w:rsid w:val="00B365DD"/>
    <w:rsid w:val="00B45514"/>
    <w:rsid w:val="00B45946"/>
    <w:rsid w:val="00B6190A"/>
    <w:rsid w:val="00B61A83"/>
    <w:rsid w:val="00B67CD6"/>
    <w:rsid w:val="00B82A7D"/>
    <w:rsid w:val="00B83493"/>
    <w:rsid w:val="00B86AC5"/>
    <w:rsid w:val="00BD2FAE"/>
    <w:rsid w:val="00BE0248"/>
    <w:rsid w:val="00C1575D"/>
    <w:rsid w:val="00C172EF"/>
    <w:rsid w:val="00C177A2"/>
    <w:rsid w:val="00C27FDB"/>
    <w:rsid w:val="00C45CDF"/>
    <w:rsid w:val="00C46F44"/>
    <w:rsid w:val="00C612F2"/>
    <w:rsid w:val="00C73D1B"/>
    <w:rsid w:val="00C87AD1"/>
    <w:rsid w:val="00CA5527"/>
    <w:rsid w:val="00CC1FE4"/>
    <w:rsid w:val="00CF01A0"/>
    <w:rsid w:val="00D02118"/>
    <w:rsid w:val="00D06610"/>
    <w:rsid w:val="00D21A77"/>
    <w:rsid w:val="00D44AA1"/>
    <w:rsid w:val="00D5226F"/>
    <w:rsid w:val="00D84DDF"/>
    <w:rsid w:val="00DA2066"/>
    <w:rsid w:val="00DA30B6"/>
    <w:rsid w:val="00DA59BD"/>
    <w:rsid w:val="00DB535A"/>
    <w:rsid w:val="00DE4778"/>
    <w:rsid w:val="00DF5DD1"/>
    <w:rsid w:val="00E00745"/>
    <w:rsid w:val="00E043E5"/>
    <w:rsid w:val="00E045CA"/>
    <w:rsid w:val="00E10791"/>
    <w:rsid w:val="00E33F34"/>
    <w:rsid w:val="00E421FB"/>
    <w:rsid w:val="00E54CA6"/>
    <w:rsid w:val="00E91AF7"/>
    <w:rsid w:val="00E97DCC"/>
    <w:rsid w:val="00EB50CF"/>
    <w:rsid w:val="00EC0765"/>
    <w:rsid w:val="00ED7115"/>
    <w:rsid w:val="00EE7D37"/>
    <w:rsid w:val="00F0108F"/>
    <w:rsid w:val="00F3213F"/>
    <w:rsid w:val="00F70D04"/>
    <w:rsid w:val="00F868ED"/>
    <w:rsid w:val="00F9501C"/>
    <w:rsid w:val="00FA36DB"/>
    <w:rsid w:val="00FB302E"/>
    <w:rsid w:val="00FB322B"/>
    <w:rsid w:val="00FD0CEF"/>
    <w:rsid w:val="00FD7990"/>
    <w:rsid w:val="00FF3D55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215B"/>
  <w15:chartTrackingRefBased/>
  <w15:docId w15:val="{5EE7484B-D2D8-2E41-B901-7273437C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keepNext/>
      <w:snapToGrid w:val="0"/>
      <w:spacing w:line="360" w:lineRule="auto"/>
      <w:outlineLvl w:val="5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4z0">
    <w:name w:val="WW8Num4z0"/>
    <w:rPr>
      <w:rFonts w:ascii="Wingdings" w:hAnsi="Wingdings"/>
      <w:sz w:val="16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  <w:sz w:val="16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  <w:sz w:val="16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  <w:sz w:val="16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16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sz w:val="16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styleId="FollowedHyperlink">
    <w:name w:val="FollowedHyperlink"/>
    <w:basedOn w:val="WW-DefaultParagraphFont"/>
    <w:semiHidden/>
    <w:rPr>
      <w:color w:val="800080"/>
      <w:u w:val="single"/>
    </w:rPr>
  </w:style>
  <w:style w:type="paragraph" w:styleId="BodyText">
    <w:name w:val="Body Text"/>
    <w:basedOn w:val="Normal"/>
    <w:semiHidden/>
    <w:rPr>
      <w:sz w:val="28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Arial" w:hAnsi="Arial" w:cs="Arial"/>
    </w:rPr>
  </w:style>
  <w:style w:type="paragraph" w:styleId="BodyTextIndent">
    <w:name w:val="Body Text Indent"/>
    <w:basedOn w:val="Normal"/>
    <w:semiHidden/>
    <w:pPr>
      <w:ind w:left="720"/>
    </w:pPr>
    <w:rPr>
      <w:rFonts w:ascii="Arial" w:hAnsi="Arial" w:cs="Arial"/>
      <w:bCs/>
      <w:sz w:val="28"/>
    </w:rPr>
  </w:style>
  <w:style w:type="paragraph" w:styleId="BodyText3">
    <w:name w:val="Body Text 3"/>
    <w:basedOn w:val="Normal"/>
    <w:semiHidden/>
    <w:rPr>
      <w:rFonts w:ascii="Arial" w:hAnsi="Arial" w:cs="Arial"/>
      <w:b/>
      <w:sz w:val="2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27C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CDF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827C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CDF"/>
    <w:rPr>
      <w:sz w:val="24"/>
      <w:szCs w:val="24"/>
      <w:lang w:eastAsia="ar-SA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420CC"/>
    <w:rPr>
      <w:color w:val="605E5C"/>
      <w:shd w:val="clear" w:color="auto" w:fill="E1DFDD"/>
    </w:rPr>
  </w:style>
  <w:style w:type="character" w:customStyle="1" w:styleId="BodyText2Char">
    <w:name w:val="Body Text 2 Char"/>
    <w:basedOn w:val="DefaultParagraphFont"/>
    <w:link w:val="BodyText2"/>
    <w:semiHidden/>
    <w:rsid w:val="006E3488"/>
    <w:rPr>
      <w:rFonts w:ascii="Arial" w:hAnsi="Arial" w:cs="Arial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E52004-74DB-A340-BD17-740FFBE7E1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Navpad</Company>
  <LinksUpToDate>false</LinksUpToDate>
  <CharactersWithSpaces>2366</CharactersWithSpaces>
  <SharedDoc>false</SharedDoc>
  <HLinks>
    <vt:vector size="6" baseType="variant">
      <vt:variant>
        <vt:i4>6029435</vt:i4>
      </vt:variant>
      <vt:variant>
        <vt:i4>0</vt:i4>
      </vt:variant>
      <vt:variant>
        <vt:i4>0</vt:i4>
      </vt:variant>
      <vt:variant>
        <vt:i4>5</vt:i4>
      </vt:variant>
      <vt:variant>
        <vt:lpwstr>mailto:chintan@iwantbreak.com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Chintan</dc:creator>
  <cp:keywords/>
  <dc:description/>
  <cp:lastModifiedBy>Chintan Mehta</cp:lastModifiedBy>
  <cp:revision>99</cp:revision>
  <cp:lastPrinted>2010-07-17T11:47:00Z</cp:lastPrinted>
  <dcterms:created xsi:type="dcterms:W3CDTF">2019-01-31T05:15:00Z</dcterms:created>
  <dcterms:modified xsi:type="dcterms:W3CDTF">2021-07-02T12:32:00Z</dcterms:modified>
</cp:coreProperties>
</file>